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EF3" w:rsidRPr="007B4D85" w:rsidRDefault="00222EF3" w:rsidP="00FA095A">
      <w:pPr>
        <w:jc w:val="left"/>
        <w:rPr>
          <w:rFonts w:ascii="Verdana"/>
          <w:b/>
          <w:sz w:val="32"/>
          <w:szCs w:val="32"/>
        </w:rPr>
      </w:pPr>
    </w:p>
    <w:p w:rsidR="00222EF3" w:rsidRDefault="00222EF3" w:rsidP="00FE25CC">
      <w:pPr>
        <w:jc w:val="center"/>
        <w:rPr>
          <w:rFonts w:ascii="Verdana"/>
          <w:b/>
          <w:sz w:val="32"/>
          <w:szCs w:val="32"/>
        </w:rPr>
      </w:pPr>
    </w:p>
    <w:p w:rsidR="00222EF3" w:rsidRDefault="00222EF3" w:rsidP="00FE25CC">
      <w:pPr>
        <w:jc w:val="center"/>
        <w:rPr>
          <w:rFonts w:ascii="Verdana"/>
          <w:b/>
          <w:sz w:val="32"/>
          <w:szCs w:val="32"/>
        </w:rPr>
      </w:pPr>
    </w:p>
    <w:p w:rsidR="00104231" w:rsidRPr="00104231" w:rsidRDefault="004C286E" w:rsidP="00104231">
      <w:pPr>
        <w:jc w:val="center"/>
        <w:rPr>
          <w:rFonts w:ascii="PMingLiU" w:hAnsi="PMingLiU"/>
          <w:b/>
          <w:sz w:val="32"/>
          <w:szCs w:val="32"/>
        </w:rPr>
      </w:pPr>
      <w:r>
        <w:rPr>
          <w:rFonts w:ascii="PMingLiU" w:eastAsia="PMingLiU" w:hAnsi="PMingLiU" w:hint="eastAsia"/>
          <w:b/>
          <w:sz w:val="32"/>
          <w:szCs w:val="32"/>
        </w:rPr>
        <w:t>陆金所</w:t>
      </w:r>
      <w:r w:rsidR="00FA095A">
        <w:rPr>
          <w:rFonts w:ascii="PMingLiU" w:eastAsia="PMingLiU" w:hAnsi="PMingLiU" w:hint="eastAsia"/>
          <w:b/>
          <w:sz w:val="32"/>
          <w:szCs w:val="32"/>
        </w:rPr>
        <w:t>-</w:t>
      </w:r>
      <w:r w:rsidR="005F176A">
        <w:rPr>
          <w:rFonts w:ascii="宋体" w:hAnsi="宋体" w:hint="eastAsia"/>
          <w:b/>
          <w:sz w:val="32"/>
          <w:szCs w:val="32"/>
        </w:rPr>
        <w:t>产品</w:t>
      </w:r>
      <w:r w:rsidR="00B93B33" w:rsidRPr="00BC5F69">
        <w:rPr>
          <w:rFonts w:ascii="PMingLiU" w:eastAsia="PMingLiU" w:hAnsi="PMingLiU" w:hint="eastAsia"/>
          <w:b/>
          <w:sz w:val="32"/>
          <w:szCs w:val="32"/>
        </w:rPr>
        <w:t>需求文档</w:t>
      </w:r>
      <w:r w:rsidR="00104231">
        <w:rPr>
          <w:rFonts w:ascii="PMingLiU" w:hAnsi="PMingLiU" w:hint="eastAsia"/>
          <w:b/>
          <w:sz w:val="32"/>
          <w:szCs w:val="32"/>
        </w:rPr>
        <w:t>(</w:t>
      </w:r>
      <w:r w:rsidR="009A2E90">
        <w:rPr>
          <w:rFonts w:ascii="PMingLiU" w:hAnsi="PMingLiU" w:hint="eastAsia"/>
          <w:b/>
          <w:sz w:val="32"/>
          <w:szCs w:val="32"/>
        </w:rPr>
        <w:t>P</w:t>
      </w:r>
      <w:r w:rsidR="00104231">
        <w:rPr>
          <w:rFonts w:ascii="PMingLiU" w:hAnsi="PMingLiU" w:hint="eastAsia"/>
          <w:b/>
          <w:sz w:val="32"/>
          <w:szCs w:val="32"/>
        </w:rPr>
        <w:t>RD)</w:t>
      </w:r>
    </w:p>
    <w:p w:rsidR="00F117ED" w:rsidRPr="00FA095A" w:rsidRDefault="00FA095A" w:rsidP="00FE25CC">
      <w:pPr>
        <w:jc w:val="center"/>
        <w:rPr>
          <w:rFonts w:ascii="Verdana" w:eastAsia="PMingLiU" w:hAnsi="Verdana"/>
          <w:b/>
          <w:sz w:val="32"/>
          <w:szCs w:val="32"/>
        </w:rPr>
      </w:pPr>
      <w:r>
        <w:rPr>
          <w:rFonts w:ascii="Verdana" w:eastAsia="PMingLiU" w:hAnsi="Verdana" w:hint="eastAsia"/>
          <w:b/>
          <w:sz w:val="32"/>
          <w:szCs w:val="32"/>
        </w:rPr>
        <w:t>&lt;</w:t>
      </w:r>
      <w:r w:rsidR="007E713B">
        <w:rPr>
          <w:rFonts w:ascii="宋体" w:hAnsi="宋体" w:hint="eastAsia"/>
          <w:b/>
          <w:sz w:val="32"/>
          <w:szCs w:val="32"/>
        </w:rPr>
        <w:t>陆金所-</w:t>
      </w:r>
      <w:r w:rsidR="00B70B2E">
        <w:rPr>
          <w:rFonts w:ascii="宋体" w:hAnsi="宋体" w:hint="eastAsia"/>
          <w:b/>
          <w:sz w:val="32"/>
          <w:szCs w:val="32"/>
        </w:rPr>
        <w:t>基金</w:t>
      </w:r>
      <w:r w:rsidR="006F67DD">
        <w:rPr>
          <w:rFonts w:ascii="宋体" w:hAnsi="宋体" w:hint="eastAsia"/>
          <w:b/>
          <w:sz w:val="32"/>
          <w:szCs w:val="32"/>
        </w:rPr>
        <w:t>代销</w:t>
      </w:r>
      <w:r w:rsidR="00B70B2E" w:rsidRPr="004B00BE">
        <w:rPr>
          <w:rFonts w:ascii="Verdana" w:hAnsi="Verdana" w:hint="eastAsia"/>
          <w:b/>
          <w:sz w:val="32"/>
          <w:szCs w:val="32"/>
        </w:rPr>
        <w:t>方案</w:t>
      </w:r>
      <w:r>
        <w:rPr>
          <w:rFonts w:ascii="Verdana" w:eastAsia="PMingLiU" w:hAnsi="Verdana" w:hint="eastAsia"/>
          <w:b/>
          <w:sz w:val="32"/>
          <w:szCs w:val="32"/>
        </w:rPr>
        <w:t>&gt;</w:t>
      </w:r>
    </w:p>
    <w:p w:rsidR="00222EF3" w:rsidRPr="007E713B" w:rsidRDefault="00222EF3" w:rsidP="00FE25CC">
      <w:pPr>
        <w:jc w:val="center"/>
        <w:rPr>
          <w:rFonts w:ascii="Verdana" w:hAnsi="Verdana"/>
          <w:b/>
          <w:sz w:val="32"/>
          <w:szCs w:val="32"/>
        </w:rPr>
      </w:pPr>
    </w:p>
    <w:p w:rsidR="00222EF3" w:rsidRPr="004C2729" w:rsidRDefault="00222EF3" w:rsidP="00FE25CC">
      <w:pPr>
        <w:jc w:val="center"/>
        <w:rPr>
          <w:rFonts w:ascii="Verdana" w:hAnsi="Verdana"/>
          <w:b/>
          <w:sz w:val="32"/>
          <w:szCs w:val="32"/>
        </w:rPr>
      </w:pPr>
    </w:p>
    <w:p w:rsidR="00222EF3" w:rsidRPr="004C2729" w:rsidRDefault="00222EF3" w:rsidP="00FE25CC">
      <w:pPr>
        <w:jc w:val="center"/>
        <w:rPr>
          <w:rFonts w:ascii="Verdana" w:eastAsia="PMingLiU" w:hAnsi="Verdana"/>
          <w:b/>
          <w:sz w:val="32"/>
          <w:szCs w:val="32"/>
        </w:rPr>
      </w:pPr>
    </w:p>
    <w:p w:rsidR="00FA095A" w:rsidRPr="00FA095A" w:rsidRDefault="00FA095A" w:rsidP="00FE25CC">
      <w:pPr>
        <w:jc w:val="center"/>
        <w:rPr>
          <w:rFonts w:ascii="Verdana" w:eastAsia="PMingLiU" w:hAnsi="Verdana"/>
          <w:b/>
          <w:sz w:val="32"/>
          <w:szCs w:val="32"/>
        </w:rPr>
      </w:pPr>
    </w:p>
    <w:p w:rsidR="00FA095A" w:rsidRPr="00FA095A" w:rsidRDefault="00190CF9" w:rsidP="00FE25CC">
      <w:pPr>
        <w:jc w:val="center"/>
        <w:rPr>
          <w:rFonts w:ascii="Verdana" w:eastAsia="PMingLiU"/>
          <w:sz w:val="32"/>
          <w:szCs w:val="32"/>
          <w:lang w:eastAsia="zh-TW"/>
        </w:rPr>
      </w:pPr>
      <w:r>
        <w:rPr>
          <w:rFonts w:ascii="PMingLiU" w:eastAsia="PMingLiU" w:hAnsi="PMingLiU" w:hint="eastAsia"/>
          <w:sz w:val="32"/>
          <w:szCs w:val="32"/>
          <w:lang w:eastAsia="zh-TW"/>
        </w:rPr>
        <w:t>&lt;</w:t>
      </w:r>
      <w:r w:rsidR="005E4A0F">
        <w:rPr>
          <w:rFonts w:ascii="宋体" w:hAnsi="宋体"/>
          <w:sz w:val="32"/>
          <w:szCs w:val="32"/>
        </w:rPr>
        <w:t>201</w:t>
      </w:r>
      <w:r w:rsidR="00C80CC0">
        <w:rPr>
          <w:rFonts w:ascii="宋体" w:hAnsi="宋体" w:hint="eastAsia"/>
          <w:sz w:val="32"/>
          <w:szCs w:val="32"/>
        </w:rPr>
        <w:t>5</w:t>
      </w:r>
      <w:r w:rsidR="00B70B2E">
        <w:rPr>
          <w:rFonts w:ascii="宋体" w:hAnsi="宋体"/>
          <w:sz w:val="32"/>
          <w:szCs w:val="32"/>
        </w:rPr>
        <w:t>-</w:t>
      </w:r>
      <w:r w:rsidR="00C80CC0">
        <w:rPr>
          <w:rFonts w:ascii="宋体" w:hAnsi="宋体" w:hint="eastAsia"/>
          <w:sz w:val="32"/>
          <w:szCs w:val="32"/>
        </w:rPr>
        <w:t>0</w:t>
      </w:r>
      <w:r w:rsidR="006F67DD">
        <w:rPr>
          <w:rFonts w:ascii="宋体" w:hAnsi="宋体" w:hint="eastAsia"/>
          <w:sz w:val="32"/>
          <w:szCs w:val="32"/>
        </w:rPr>
        <w:t>7</w:t>
      </w:r>
      <w:r w:rsidR="00C54FF2">
        <w:rPr>
          <w:rFonts w:ascii="宋体" w:hAnsi="宋体"/>
          <w:sz w:val="32"/>
          <w:szCs w:val="32"/>
        </w:rPr>
        <w:t>-</w:t>
      </w:r>
      <w:r w:rsidR="00C80CC0">
        <w:rPr>
          <w:rFonts w:ascii="宋体" w:hAnsi="宋体" w:hint="eastAsia"/>
          <w:sz w:val="32"/>
          <w:szCs w:val="32"/>
        </w:rPr>
        <w:t>1</w:t>
      </w:r>
      <w:r w:rsidR="006F67DD">
        <w:rPr>
          <w:rFonts w:ascii="宋体" w:hAnsi="宋体" w:hint="eastAsia"/>
          <w:sz w:val="32"/>
          <w:szCs w:val="32"/>
        </w:rPr>
        <w:t>0</w:t>
      </w:r>
      <w:r w:rsidR="00FA095A">
        <w:rPr>
          <w:rFonts w:ascii="PMingLiU" w:eastAsia="PMingLiU" w:hAnsi="PMingLiU" w:hint="eastAsia"/>
          <w:sz w:val="32"/>
          <w:szCs w:val="32"/>
          <w:lang w:eastAsia="zh-TW"/>
        </w:rPr>
        <w:t>&gt;</w:t>
      </w:r>
    </w:p>
    <w:p w:rsidR="00222EF3" w:rsidRPr="00E672BD" w:rsidRDefault="00222EF3" w:rsidP="00FE25CC">
      <w:pPr>
        <w:jc w:val="center"/>
        <w:rPr>
          <w:rFonts w:ascii="Verdana" w:eastAsia="PMingLiU"/>
          <w:sz w:val="32"/>
          <w:szCs w:val="32"/>
          <w:lang w:eastAsia="zh-TW"/>
        </w:rPr>
      </w:pPr>
    </w:p>
    <w:p w:rsidR="00222EF3" w:rsidRPr="00E672BD" w:rsidRDefault="00222EF3" w:rsidP="00FE25CC">
      <w:pPr>
        <w:jc w:val="center"/>
        <w:rPr>
          <w:rFonts w:ascii="Verdana" w:eastAsia="PMingLiU"/>
          <w:sz w:val="32"/>
          <w:szCs w:val="32"/>
          <w:lang w:eastAsia="zh-TW"/>
        </w:rPr>
      </w:pPr>
    </w:p>
    <w:p w:rsidR="00222EF3" w:rsidRPr="00FE25CC" w:rsidRDefault="00222EF3" w:rsidP="00FE25CC">
      <w:pPr>
        <w:jc w:val="center"/>
        <w:rPr>
          <w:rFonts w:ascii="Verdana" w:hAnsi="Verdana"/>
          <w:sz w:val="32"/>
          <w:szCs w:val="32"/>
        </w:rPr>
      </w:pPr>
    </w:p>
    <w:p w:rsidR="00F117ED" w:rsidRPr="00FE25CC" w:rsidRDefault="00F117ED" w:rsidP="00FE25CC">
      <w:pPr>
        <w:jc w:val="center"/>
        <w:rPr>
          <w:rFonts w:ascii="Verdana" w:hAnsi="Verdana"/>
          <w:sz w:val="32"/>
          <w:szCs w:val="32"/>
        </w:rPr>
      </w:pPr>
    </w:p>
    <w:p w:rsidR="00F117ED" w:rsidRPr="00FE25CC" w:rsidRDefault="00F117ED" w:rsidP="00FE25CC">
      <w:pPr>
        <w:jc w:val="center"/>
        <w:rPr>
          <w:rFonts w:ascii="Verdana" w:hAnsi="Verdana"/>
          <w:sz w:val="32"/>
          <w:szCs w:val="32"/>
        </w:rPr>
      </w:pPr>
    </w:p>
    <w:p w:rsidR="00EE4526" w:rsidRDefault="009B7461" w:rsidP="00E25F03">
      <w:pPr>
        <w:rPr>
          <w:rFonts w:ascii="Verdana" w:eastAsia="PMingLiU" w:hAnsi="Verdana"/>
          <w:sz w:val="32"/>
          <w:szCs w:val="32"/>
          <w:lang w:eastAsia="zh-TW"/>
        </w:rPr>
      </w:pPr>
      <w:r>
        <w:rPr>
          <w:rFonts w:ascii="Verdana" w:hAnsi="Verdana"/>
          <w:sz w:val="32"/>
          <w:szCs w:val="32"/>
        </w:rPr>
        <w:br w:type="page"/>
      </w:r>
    </w:p>
    <w:p w:rsidR="00EE4526" w:rsidRPr="00EE4526" w:rsidRDefault="00EE4526" w:rsidP="00EE4526">
      <w:pPr>
        <w:rPr>
          <w:rFonts w:ascii="Tahoma" w:eastAsia="PMingLiU" w:hAnsi="Tahoma" w:cs="Tahoma"/>
          <w:b/>
          <w:bCs/>
          <w:lang w:eastAsia="zh-TW"/>
        </w:rPr>
      </w:pPr>
      <w:r>
        <w:rPr>
          <w:rFonts w:ascii="Tahoma" w:eastAsia="PMingLiU" w:hAnsi="Tahoma" w:cs="Tahoma" w:hint="eastAsia"/>
          <w:b/>
          <w:bCs/>
          <w:lang w:eastAsia="zh-TW"/>
        </w:rPr>
        <w:lastRenderedPageBreak/>
        <w:t>版本说明</w:t>
      </w:r>
    </w:p>
    <w:p w:rsidR="00EE4526" w:rsidRPr="00030C6E" w:rsidRDefault="00EE4526" w:rsidP="00EE4526">
      <w:pPr>
        <w:rPr>
          <w:rFonts w:ascii="Tahoma" w:eastAsia="Times New Roman" w:hAnsi="Tahoma" w:cs="Tahoma"/>
        </w:rPr>
      </w:pPr>
      <w:r w:rsidRPr="00030C6E">
        <w:rPr>
          <w:rFonts w:ascii="Tahoma" w:eastAsia="Times New Roman" w:hAnsi="Tahoma" w:cs="Tahoma"/>
        </w:rPr>
        <w:t> </w:t>
      </w:r>
    </w:p>
    <w:tbl>
      <w:tblPr>
        <w:tblW w:w="0" w:type="auto"/>
        <w:tblInd w:w="28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</w:tblBorders>
        <w:tblLook w:val="0000" w:firstRow="0" w:lastRow="0" w:firstColumn="0" w:lastColumn="0" w:noHBand="0" w:noVBand="0"/>
      </w:tblPr>
      <w:tblGrid>
        <w:gridCol w:w="1744"/>
        <w:gridCol w:w="1350"/>
        <w:gridCol w:w="1586"/>
        <w:gridCol w:w="3554"/>
      </w:tblGrid>
      <w:tr w:rsidR="00EE4526" w:rsidRPr="00030C6E" w:rsidTr="008E4F8E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E4526" w:rsidRPr="005F72EC" w:rsidRDefault="00EE4526" w:rsidP="00EE4526">
            <w:pPr>
              <w:ind w:left="189" w:hangingChars="90" w:hanging="189"/>
              <w:jc w:val="center"/>
              <w:rPr>
                <w:rFonts w:ascii="Tahoma" w:eastAsia="PMingLiU" w:hAnsi="Tahoma" w:cs="Tahoma"/>
                <w:b/>
                <w:bCs/>
                <w:lang w:eastAsia="zh-TW"/>
              </w:rPr>
            </w:pPr>
            <w:r w:rsidRPr="005F72EC">
              <w:rPr>
                <w:rFonts w:ascii="Tahoma" w:eastAsia="PMingLiU" w:hAnsi="Tahoma" w:cs="Tahoma" w:hint="eastAsia"/>
                <w:b/>
                <w:bCs/>
                <w:lang w:eastAsia="zh-TW"/>
              </w:rPr>
              <w:t>版本</w:t>
            </w: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E4526" w:rsidRPr="005F72EC" w:rsidRDefault="00EE4526" w:rsidP="007B106B">
            <w:pPr>
              <w:jc w:val="center"/>
              <w:rPr>
                <w:rFonts w:ascii="Tahoma" w:eastAsia="PMingLiU" w:hAnsi="Tahoma" w:cs="Tahoma"/>
                <w:b/>
                <w:bCs/>
                <w:lang w:eastAsia="zh-TW"/>
              </w:rPr>
            </w:pPr>
            <w:r w:rsidRPr="005F72EC">
              <w:rPr>
                <w:rFonts w:ascii="Tahoma" w:eastAsia="PMingLiU" w:hAnsi="Tahoma" w:cs="Tahoma" w:hint="eastAsia"/>
                <w:b/>
                <w:bCs/>
                <w:lang w:eastAsia="zh-TW"/>
              </w:rPr>
              <w:t>日期</w:t>
            </w:r>
          </w:p>
        </w:tc>
        <w:tc>
          <w:tcPr>
            <w:tcW w:w="15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E4526" w:rsidRPr="005F72EC" w:rsidRDefault="00EE4526" w:rsidP="007B106B">
            <w:pPr>
              <w:jc w:val="center"/>
              <w:rPr>
                <w:rFonts w:ascii="Tahoma" w:eastAsia="PMingLiU" w:hAnsi="Tahoma" w:cs="Tahoma"/>
                <w:b/>
                <w:bCs/>
                <w:lang w:eastAsia="zh-TW"/>
              </w:rPr>
            </w:pPr>
            <w:r w:rsidRPr="005F72EC">
              <w:rPr>
                <w:rFonts w:ascii="Tahoma" w:eastAsia="PMingLiU" w:hAnsi="Tahoma" w:cs="Tahoma" w:hint="eastAsia"/>
                <w:b/>
                <w:bCs/>
                <w:lang w:eastAsia="zh-TW"/>
              </w:rPr>
              <w:t>作者</w:t>
            </w:r>
          </w:p>
        </w:tc>
        <w:tc>
          <w:tcPr>
            <w:tcW w:w="35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:rsidR="00EE4526" w:rsidRPr="005F72EC" w:rsidRDefault="00EE4526" w:rsidP="007B106B">
            <w:pPr>
              <w:jc w:val="center"/>
              <w:rPr>
                <w:rFonts w:ascii="Tahoma" w:eastAsia="PMingLiU" w:hAnsi="Tahoma" w:cs="Tahoma"/>
                <w:b/>
                <w:bCs/>
                <w:lang w:eastAsia="zh-TW"/>
              </w:rPr>
            </w:pPr>
            <w:r w:rsidRPr="005F72EC">
              <w:rPr>
                <w:rFonts w:ascii="Tahoma" w:eastAsia="PMingLiU" w:hAnsi="Tahoma" w:cs="Tahoma" w:hint="eastAsia"/>
                <w:b/>
                <w:bCs/>
                <w:lang w:eastAsia="zh-TW"/>
              </w:rPr>
              <w:t>内容</w:t>
            </w:r>
            <w:r w:rsidRPr="005F72EC">
              <w:rPr>
                <w:rFonts w:ascii="Tahoma" w:eastAsia="PMingLiU" w:hAnsi="Tahoma" w:cs="Tahoma" w:hint="eastAsia"/>
                <w:b/>
                <w:bCs/>
                <w:lang w:eastAsia="zh-TW"/>
              </w:rPr>
              <w:t>/</w:t>
            </w:r>
            <w:r w:rsidRPr="005F72EC">
              <w:rPr>
                <w:rFonts w:ascii="Tahoma" w:eastAsia="PMingLiU" w:hAnsi="Tahoma" w:cs="Tahoma" w:hint="eastAsia"/>
                <w:b/>
                <w:bCs/>
                <w:lang w:eastAsia="zh-TW"/>
              </w:rPr>
              <w:t>修改说明</w:t>
            </w:r>
          </w:p>
        </w:tc>
      </w:tr>
      <w:tr w:rsidR="00EE4526" w:rsidRPr="00030C6E" w:rsidTr="008E4F8E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EE4526" w:rsidP="007B106B">
            <w:pPr>
              <w:jc w:val="center"/>
              <w:rPr>
                <w:rFonts w:ascii="Tahoma" w:eastAsia="Times New Roman" w:hAnsi="Tahoma" w:cs="Tahoma"/>
              </w:rPr>
            </w:pPr>
            <w:r w:rsidRPr="005F72EC">
              <w:rPr>
                <w:rFonts w:ascii="Tahoma" w:eastAsia="Times New Roman" w:hAnsi="Tahoma" w:cs="Tahoma"/>
              </w:rPr>
              <w:t>1.0</w:t>
            </w: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6F67DD" w:rsidP="00466B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07.10</w:t>
            </w:r>
          </w:p>
        </w:tc>
        <w:tc>
          <w:tcPr>
            <w:tcW w:w="15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6F67DD" w:rsidP="007B106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槐远</w:t>
            </w:r>
          </w:p>
        </w:tc>
        <w:tc>
          <w:tcPr>
            <w:tcW w:w="35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5F176A" w:rsidP="007B106B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BRD</w:t>
            </w:r>
            <w:r>
              <w:rPr>
                <w:rFonts w:ascii="Tahoma" w:hAnsi="Tahoma" w:cs="Tahoma" w:hint="eastAsia"/>
              </w:rPr>
              <w:t>转化为</w:t>
            </w:r>
            <w:r>
              <w:rPr>
                <w:rFonts w:ascii="Tahoma" w:hAnsi="Tahoma" w:cs="Tahoma" w:hint="eastAsia"/>
              </w:rPr>
              <w:t>PRD</w:t>
            </w:r>
          </w:p>
        </w:tc>
      </w:tr>
      <w:tr w:rsidR="00EE4526" w:rsidRPr="00030C6E" w:rsidTr="008E4F8E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EE4526" w:rsidP="007B106B">
            <w:pPr>
              <w:jc w:val="center"/>
              <w:rPr>
                <w:rFonts w:ascii="Tahoma" w:hAnsi="Tahoma" w:cs="Tahoma"/>
                <w:lang w:eastAsia="zh-TW"/>
              </w:rPr>
            </w:pPr>
            <w:r w:rsidRPr="005F72EC">
              <w:rPr>
                <w:rFonts w:ascii="Tahoma" w:hAnsi="Tahoma" w:cs="Tahoma" w:hint="eastAsia"/>
                <w:lang w:eastAsia="zh-TW"/>
              </w:rPr>
              <w:t>1.1</w:t>
            </w: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763141" w:rsidP="007B106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07.15</w:t>
            </w:r>
          </w:p>
        </w:tc>
        <w:tc>
          <w:tcPr>
            <w:tcW w:w="15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763141" w:rsidP="00C913AA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槐远</w:t>
            </w:r>
          </w:p>
        </w:tc>
        <w:tc>
          <w:tcPr>
            <w:tcW w:w="35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763141" w:rsidP="007B106B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明确细节和规则，增补优选基金内管</w:t>
            </w:r>
          </w:p>
        </w:tc>
      </w:tr>
      <w:tr w:rsidR="00EE4526" w:rsidRPr="00030C6E" w:rsidTr="008E4F8E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EE4526" w:rsidP="007B106B">
            <w:pPr>
              <w:jc w:val="center"/>
              <w:rPr>
                <w:rFonts w:ascii="Tahoma" w:hAnsi="Tahoma" w:cs="Tahoma"/>
                <w:lang w:eastAsia="zh-TW"/>
              </w:rPr>
            </w:pPr>
            <w:r w:rsidRPr="005F72EC">
              <w:rPr>
                <w:rFonts w:ascii="Tahoma" w:hAnsi="Tahoma" w:cs="Tahoma" w:hint="eastAsia"/>
                <w:lang w:eastAsia="zh-TW"/>
              </w:rPr>
              <w:t>1.2</w:t>
            </w: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C53BC4" w:rsidP="00C53BC4">
            <w:pPr>
              <w:ind w:firstLineChars="150" w:firstLine="315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07.16</w:t>
            </w:r>
          </w:p>
        </w:tc>
        <w:tc>
          <w:tcPr>
            <w:tcW w:w="15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C53BC4" w:rsidP="00162805">
            <w:pPr>
              <w:tabs>
                <w:tab w:val="left" w:pos="800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槐远</w:t>
            </w:r>
          </w:p>
        </w:tc>
        <w:tc>
          <w:tcPr>
            <w:tcW w:w="35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EE4526" w:rsidRPr="005F72EC" w:rsidRDefault="00C53BC4" w:rsidP="007B106B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增补部分细节</w:t>
            </w:r>
          </w:p>
        </w:tc>
      </w:tr>
      <w:tr w:rsidR="00AA1858" w:rsidRPr="00030C6E" w:rsidTr="008E4F8E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AA1858" w:rsidRPr="005F72EC" w:rsidRDefault="00AA1858" w:rsidP="007B106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1.3</w:t>
            </w: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AA1858" w:rsidRPr="005F72EC" w:rsidRDefault="00162805" w:rsidP="007B106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07.20</w:t>
            </w:r>
          </w:p>
        </w:tc>
        <w:tc>
          <w:tcPr>
            <w:tcW w:w="15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AA1858" w:rsidRPr="005F72EC" w:rsidRDefault="00162805" w:rsidP="007B106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槐远</w:t>
            </w:r>
          </w:p>
        </w:tc>
        <w:tc>
          <w:tcPr>
            <w:tcW w:w="35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AA1858" w:rsidRPr="005F72EC" w:rsidRDefault="00162805" w:rsidP="007B106B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增补埋点</w:t>
            </w:r>
          </w:p>
        </w:tc>
      </w:tr>
      <w:tr w:rsidR="003F3DB3" w:rsidRPr="00030C6E" w:rsidTr="008E4F8E">
        <w:tc>
          <w:tcPr>
            <w:tcW w:w="174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3F3DB3" w:rsidRDefault="003F3DB3" w:rsidP="007B106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1.4</w:t>
            </w:r>
          </w:p>
        </w:tc>
        <w:tc>
          <w:tcPr>
            <w:tcW w:w="1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3F3DB3" w:rsidRDefault="00CD61B5" w:rsidP="007B106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07.23</w:t>
            </w:r>
          </w:p>
        </w:tc>
        <w:tc>
          <w:tcPr>
            <w:tcW w:w="1586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3F3DB3" w:rsidRDefault="00CD61B5" w:rsidP="007B106B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槐远</w:t>
            </w:r>
          </w:p>
        </w:tc>
        <w:tc>
          <w:tcPr>
            <w:tcW w:w="3554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auto"/>
          </w:tcPr>
          <w:p w:rsidR="003F3DB3" w:rsidRDefault="00CD61B5" w:rsidP="007B106B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增补筛选细节</w:t>
            </w:r>
          </w:p>
        </w:tc>
      </w:tr>
    </w:tbl>
    <w:p w:rsidR="00E25F03" w:rsidRDefault="00E25F03" w:rsidP="009B7461">
      <w:pPr>
        <w:jc w:val="center"/>
        <w:rPr>
          <w:rFonts w:ascii="宋体" w:hAnsi="宋体"/>
          <w:sz w:val="32"/>
          <w:szCs w:val="32"/>
        </w:rPr>
      </w:pPr>
    </w:p>
    <w:p w:rsidR="00E25F03" w:rsidRDefault="00E25F03" w:rsidP="009B7461">
      <w:pPr>
        <w:jc w:val="center"/>
        <w:rPr>
          <w:rFonts w:ascii="宋体" w:hAnsi="宋体"/>
          <w:sz w:val="32"/>
          <w:szCs w:val="32"/>
        </w:rPr>
      </w:pPr>
    </w:p>
    <w:p w:rsidR="002E2F32" w:rsidRDefault="002E2F32" w:rsidP="009B7461">
      <w:pPr>
        <w:jc w:val="center"/>
        <w:rPr>
          <w:rFonts w:ascii="宋体" w:hAnsi="宋体"/>
          <w:sz w:val="32"/>
          <w:szCs w:val="32"/>
        </w:rPr>
      </w:pPr>
    </w:p>
    <w:p w:rsidR="002E2F32" w:rsidRDefault="002E2F32" w:rsidP="009B7461">
      <w:pPr>
        <w:jc w:val="center"/>
        <w:rPr>
          <w:rFonts w:ascii="宋体" w:hAnsi="宋体"/>
          <w:sz w:val="32"/>
          <w:szCs w:val="32"/>
        </w:rPr>
      </w:pPr>
    </w:p>
    <w:p w:rsidR="009E6085" w:rsidRDefault="009E6085" w:rsidP="009B7461">
      <w:pPr>
        <w:jc w:val="center"/>
        <w:rPr>
          <w:rFonts w:ascii="宋体" w:hAnsi="宋体"/>
          <w:sz w:val="32"/>
          <w:szCs w:val="32"/>
        </w:rPr>
      </w:pPr>
    </w:p>
    <w:p w:rsidR="009E6085" w:rsidRDefault="009E6085" w:rsidP="009B7461">
      <w:pPr>
        <w:jc w:val="center"/>
        <w:rPr>
          <w:rFonts w:ascii="宋体" w:hAnsi="宋体"/>
          <w:sz w:val="32"/>
          <w:szCs w:val="32"/>
        </w:rPr>
      </w:pPr>
    </w:p>
    <w:p w:rsidR="009E6085" w:rsidRDefault="009E6085" w:rsidP="009B7461">
      <w:pPr>
        <w:jc w:val="center"/>
        <w:rPr>
          <w:rFonts w:ascii="宋体" w:hAnsi="宋体"/>
          <w:sz w:val="32"/>
          <w:szCs w:val="32"/>
        </w:rPr>
      </w:pPr>
    </w:p>
    <w:p w:rsidR="009E6085" w:rsidRDefault="009E6085" w:rsidP="009B7461">
      <w:pPr>
        <w:jc w:val="center"/>
        <w:rPr>
          <w:rFonts w:ascii="宋体" w:hAnsi="宋体"/>
          <w:sz w:val="32"/>
          <w:szCs w:val="32"/>
        </w:rPr>
      </w:pPr>
    </w:p>
    <w:p w:rsidR="009E6085" w:rsidRDefault="009E6085" w:rsidP="009B7461">
      <w:pPr>
        <w:jc w:val="center"/>
        <w:rPr>
          <w:rFonts w:ascii="宋体" w:hAnsi="宋体"/>
          <w:sz w:val="32"/>
          <w:szCs w:val="32"/>
        </w:rPr>
      </w:pPr>
    </w:p>
    <w:p w:rsidR="00FE25CC" w:rsidRPr="0034395C" w:rsidRDefault="00FE25CC" w:rsidP="0034395C">
      <w:pPr>
        <w:jc w:val="center"/>
        <w:rPr>
          <w:rFonts w:ascii="宋体" w:hAnsi="宋体"/>
          <w:sz w:val="32"/>
          <w:szCs w:val="32"/>
        </w:rPr>
      </w:pPr>
    </w:p>
    <w:p w:rsidR="009B7461" w:rsidRPr="009B7461" w:rsidRDefault="009B7461" w:rsidP="00FE25CC">
      <w:pPr>
        <w:jc w:val="center"/>
        <w:rPr>
          <w:rFonts w:ascii="Verdana" w:eastAsia="PMingLiU" w:hAnsi="Verdana"/>
          <w:sz w:val="32"/>
          <w:szCs w:val="32"/>
        </w:rPr>
        <w:sectPr w:rsidR="009B7461" w:rsidRPr="009B7461" w:rsidSect="0074143A"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F72EC" w:rsidRPr="00331894" w:rsidRDefault="00785531" w:rsidP="00056CE6">
      <w:pPr>
        <w:pStyle w:val="2"/>
        <w:numPr>
          <w:ilvl w:val="0"/>
          <w:numId w:val="27"/>
        </w:numPr>
        <w:rPr>
          <w:rFonts w:ascii="宋体" w:eastAsia="PMingLiU" w:hAnsi="宋体"/>
          <w:lang w:eastAsia="zh-TW"/>
        </w:rPr>
      </w:pPr>
      <w:bookmarkStart w:id="0" w:name="_Toc317618639"/>
      <w:r>
        <w:rPr>
          <w:rFonts w:hint="eastAsia"/>
        </w:rPr>
        <w:lastRenderedPageBreak/>
        <w:t>背景和基础</w:t>
      </w:r>
    </w:p>
    <w:p w:rsidR="005F72EC" w:rsidRDefault="00785531" w:rsidP="005F72EC">
      <w:pPr>
        <w:pStyle w:val="4"/>
        <w:numPr>
          <w:ilvl w:val="1"/>
          <w:numId w:val="1"/>
        </w:numPr>
        <w:tabs>
          <w:tab w:val="num" w:pos="992"/>
        </w:tabs>
        <w:ind w:left="992"/>
      </w:pPr>
      <w:bookmarkStart w:id="1" w:name="_Toc317618634"/>
      <w:r>
        <w:rPr>
          <w:rFonts w:hint="eastAsia"/>
        </w:rPr>
        <w:t>项目</w:t>
      </w:r>
      <w:r w:rsidR="005F72EC">
        <w:rPr>
          <w:rFonts w:hint="eastAsia"/>
        </w:rPr>
        <w:t>背景</w:t>
      </w:r>
      <w:bookmarkEnd w:id="1"/>
      <w:r w:rsidR="005F72EC">
        <w:rPr>
          <w:rFonts w:hint="eastAsia"/>
        </w:rPr>
        <w:t xml:space="preserve"> </w:t>
      </w:r>
    </w:p>
    <w:p w:rsidR="006F67DD" w:rsidRDefault="006F67DD" w:rsidP="00C80CC0">
      <w:pPr>
        <w:ind w:firstLineChars="200" w:firstLine="420"/>
      </w:pPr>
      <w:r>
        <w:rPr>
          <w:rFonts w:hint="eastAsia"/>
        </w:rPr>
        <w:t>为扩大网站平台金融产品供应量，丰富陆金所平台产品线，未来拟在陆金所现有基金频道中，通过系统与代销公司连接的方式，在平台上代销各类基金。因目前基金频道中仅有直连方式销售的部分易方达、汇添富基金，本项目将成为陆金所基金销售的重大补充，满足客户多元化投资需求。</w:t>
      </w:r>
    </w:p>
    <w:p w:rsidR="00C83B0A" w:rsidRDefault="00785531" w:rsidP="00C83B0A">
      <w:pPr>
        <w:pStyle w:val="4"/>
        <w:numPr>
          <w:ilvl w:val="1"/>
          <w:numId w:val="1"/>
        </w:numPr>
        <w:tabs>
          <w:tab w:val="num" w:pos="992"/>
        </w:tabs>
        <w:ind w:left="992"/>
      </w:pPr>
      <w:r>
        <w:rPr>
          <w:rFonts w:hint="eastAsia"/>
        </w:rPr>
        <w:t>项目</w:t>
      </w:r>
      <w:r w:rsidR="00C83B0A">
        <w:rPr>
          <w:rFonts w:hint="eastAsia"/>
        </w:rPr>
        <w:t>目标</w:t>
      </w:r>
    </w:p>
    <w:bookmarkEnd w:id="0"/>
    <w:p w:rsidR="00D33ECA" w:rsidRDefault="00D33ECA" w:rsidP="00C3609F">
      <w:pPr>
        <w:ind w:firstLine="360"/>
      </w:pPr>
      <w:r>
        <w:rPr>
          <w:rFonts w:hint="eastAsia"/>
        </w:rPr>
        <w:t>预计在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月中上线通过对接代销平台，实现在基金频道中使用陆金所账户余额认、申购代销公司代销的多家基金公司不同类型的多支基金产品：</w:t>
      </w:r>
    </w:p>
    <w:p w:rsidR="00D33ECA" w:rsidRDefault="0043655C" w:rsidP="0043655C">
      <w:pPr>
        <w:numPr>
          <w:ilvl w:val="0"/>
          <w:numId w:val="34"/>
        </w:numPr>
      </w:pPr>
      <w:r>
        <w:rPr>
          <w:rFonts w:hint="eastAsia"/>
        </w:rPr>
        <w:t>账户</w:t>
      </w:r>
      <w:r w:rsidR="00552775">
        <w:rPr>
          <w:rFonts w:hint="eastAsia"/>
        </w:rPr>
        <w:t>、交易、</w:t>
      </w:r>
      <w:r>
        <w:rPr>
          <w:rFonts w:hint="eastAsia"/>
        </w:rPr>
        <w:t>资金功能</w:t>
      </w:r>
      <w:r w:rsidR="00D33ECA">
        <w:rPr>
          <w:rFonts w:hint="eastAsia"/>
        </w:rPr>
        <w:t>与现有的直连基金保持一致。</w:t>
      </w:r>
    </w:p>
    <w:p w:rsidR="0043655C" w:rsidRDefault="0043655C" w:rsidP="0043655C">
      <w:pPr>
        <w:numPr>
          <w:ilvl w:val="0"/>
          <w:numId w:val="34"/>
        </w:numPr>
      </w:pPr>
      <w:r>
        <w:rPr>
          <w:rFonts w:hint="eastAsia"/>
        </w:rPr>
        <w:t>增强基金筛选功能，提供依据多维度筛选的功能。并优化筛选结果展示。</w:t>
      </w:r>
    </w:p>
    <w:p w:rsidR="00EE0BE7" w:rsidRDefault="00EE0BE7" w:rsidP="00EE0BE7">
      <w:pPr>
        <w:numPr>
          <w:ilvl w:val="0"/>
          <w:numId w:val="34"/>
        </w:numPr>
      </w:pPr>
      <w:r>
        <w:rPr>
          <w:rFonts w:hint="eastAsia"/>
        </w:rPr>
        <w:t>新增优选基金页面，提供多组优选基金和相应投资顾问点评。</w:t>
      </w:r>
    </w:p>
    <w:p w:rsidR="00EE0BE7" w:rsidRDefault="00C3609F" w:rsidP="00EE0BE7">
      <w:pPr>
        <w:numPr>
          <w:ilvl w:val="0"/>
          <w:numId w:val="34"/>
        </w:numPr>
      </w:pPr>
      <w:r>
        <w:rPr>
          <w:rFonts w:hint="eastAsia"/>
        </w:rPr>
        <w:t>对接代销、</w:t>
      </w:r>
      <w:r>
        <w:rPr>
          <w:rFonts w:hint="eastAsia"/>
        </w:rPr>
        <w:t>Wind</w:t>
      </w:r>
      <w:r>
        <w:rPr>
          <w:rFonts w:hint="eastAsia"/>
        </w:rPr>
        <w:t>数据，丰富基金单品页信息。</w:t>
      </w:r>
    </w:p>
    <w:p w:rsidR="00785531" w:rsidRPr="00785531" w:rsidRDefault="00785531" w:rsidP="00552775"/>
    <w:p w:rsidR="008628F0" w:rsidRDefault="008C590D" w:rsidP="00056CE6">
      <w:pPr>
        <w:pStyle w:val="2"/>
        <w:numPr>
          <w:ilvl w:val="0"/>
          <w:numId w:val="27"/>
        </w:numPr>
      </w:pPr>
      <w:bookmarkStart w:id="2" w:name="_Toc317618647"/>
      <w:r>
        <w:rPr>
          <w:rFonts w:hint="eastAsia"/>
        </w:rPr>
        <w:t>业务</w:t>
      </w:r>
      <w:r w:rsidR="006A26AE">
        <w:rPr>
          <w:rFonts w:hint="eastAsia"/>
        </w:rPr>
        <w:t>需求</w:t>
      </w:r>
      <w:bookmarkEnd w:id="2"/>
    </w:p>
    <w:p w:rsidR="002B7791" w:rsidRDefault="002B7791" w:rsidP="002B7791">
      <w:pPr>
        <w:pStyle w:val="4"/>
        <w:tabs>
          <w:tab w:val="num" w:pos="992"/>
        </w:tabs>
        <w:ind w:left="284"/>
      </w:pPr>
      <w:r>
        <w:rPr>
          <w:rFonts w:hint="eastAsia"/>
        </w:rPr>
        <w:t>2.1</w:t>
      </w:r>
      <w:r>
        <w:rPr>
          <w:rFonts w:hint="eastAsia"/>
        </w:rPr>
        <w:t>目标</w:t>
      </w:r>
    </w:p>
    <w:p w:rsidR="009C696B" w:rsidRPr="00613D73" w:rsidRDefault="00613D73" w:rsidP="00613D73">
      <w:pPr>
        <w:ind w:firstLine="284"/>
      </w:pPr>
      <w:r w:rsidRPr="00613D73">
        <w:rPr>
          <w:rFonts w:hint="eastAsia"/>
        </w:rPr>
        <w:t>该项目用户注册、申购、查询、赎回与直连模式保持一致，支付通道使用平安付。</w:t>
      </w:r>
      <w:r w:rsidR="00A87DB1">
        <w:rPr>
          <w:rFonts w:hint="eastAsia"/>
        </w:rPr>
        <w:t>平安付、平安银行和基金公司在项目中角色与直连项目保持一致。</w:t>
      </w:r>
      <w:r>
        <w:rPr>
          <w:rFonts w:hint="eastAsia"/>
        </w:rPr>
        <w:t>代销项目主要提供更加丰富的筛选功能、投资顾问点评和推荐功能，同时利用对接的代销平台和</w:t>
      </w:r>
      <w:r>
        <w:rPr>
          <w:rFonts w:hint="eastAsia"/>
        </w:rPr>
        <w:t>Wind</w:t>
      </w:r>
      <w:r>
        <w:rPr>
          <w:rFonts w:hint="eastAsia"/>
        </w:rPr>
        <w:t>数据，在单品页面提供统一的基金信息展示。</w:t>
      </w:r>
      <w:r w:rsidR="00552775">
        <w:rPr>
          <w:rFonts w:hint="eastAsia"/>
        </w:rPr>
        <w:t>直连基金再交易中走直连通道；代销基金走代销通道，由基金代码区分。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"/>
        <w:gridCol w:w="1500"/>
        <w:gridCol w:w="3253"/>
        <w:gridCol w:w="2234"/>
        <w:gridCol w:w="2049"/>
      </w:tblGrid>
      <w:tr w:rsidR="00A87DB1" w:rsidRPr="009C696B" w:rsidTr="00A87DB1">
        <w:trPr>
          <w:trHeight w:val="443"/>
        </w:trPr>
        <w:tc>
          <w:tcPr>
            <w:tcW w:w="392" w:type="pct"/>
            <w:shd w:val="clear" w:color="auto" w:fill="B8CCE4"/>
          </w:tcPr>
          <w:p w:rsidR="00A87DB1" w:rsidRPr="00156193" w:rsidRDefault="00A87DB1" w:rsidP="009C69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56193">
              <w:rPr>
                <w:rFonts w:ascii="微软雅黑" w:eastAsia="微软雅黑" w:hAnsi="微软雅黑" w:hint="eastAsia"/>
                <w:sz w:val="18"/>
                <w:szCs w:val="18"/>
              </w:rPr>
              <w:t>相关方</w:t>
            </w:r>
          </w:p>
        </w:tc>
        <w:tc>
          <w:tcPr>
            <w:tcW w:w="765" w:type="pct"/>
            <w:shd w:val="clear" w:color="auto" w:fill="B8CCE4"/>
          </w:tcPr>
          <w:p w:rsidR="00A87DB1" w:rsidRPr="00156193" w:rsidRDefault="00A87DB1" w:rsidP="009C69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56193">
              <w:rPr>
                <w:rFonts w:ascii="微软雅黑" w:eastAsia="微软雅黑" w:hAnsi="微软雅黑" w:hint="eastAsia"/>
                <w:sz w:val="18"/>
                <w:szCs w:val="18"/>
              </w:rPr>
              <w:t>陆金所</w:t>
            </w:r>
          </w:p>
        </w:tc>
        <w:tc>
          <w:tcPr>
            <w:tcW w:w="1659" w:type="pct"/>
            <w:shd w:val="clear" w:color="auto" w:fill="B8CCE4"/>
          </w:tcPr>
          <w:p w:rsidR="00A87DB1" w:rsidRDefault="00552775" w:rsidP="009C69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Lfex</w:t>
            </w:r>
            <w:proofErr w:type="spellEnd"/>
          </w:p>
        </w:tc>
        <w:tc>
          <w:tcPr>
            <w:tcW w:w="1139" w:type="pct"/>
            <w:shd w:val="clear" w:color="auto" w:fill="B8CCE4"/>
          </w:tcPr>
          <w:p w:rsidR="00A87DB1" w:rsidRPr="00156193" w:rsidRDefault="00A87DB1" w:rsidP="009C69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代销公司</w:t>
            </w:r>
          </w:p>
        </w:tc>
        <w:tc>
          <w:tcPr>
            <w:tcW w:w="1045" w:type="pct"/>
            <w:shd w:val="clear" w:color="auto" w:fill="B8CCE4"/>
          </w:tcPr>
          <w:p w:rsidR="00A87DB1" w:rsidRPr="00156193" w:rsidRDefault="00A87DB1" w:rsidP="009C69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Wind数据</w:t>
            </w:r>
          </w:p>
        </w:tc>
      </w:tr>
      <w:tr w:rsidR="00A87DB1" w:rsidRPr="009C696B" w:rsidTr="00A87DB1">
        <w:trPr>
          <w:trHeight w:val="421"/>
        </w:trPr>
        <w:tc>
          <w:tcPr>
            <w:tcW w:w="392" w:type="pct"/>
            <w:shd w:val="clear" w:color="auto" w:fill="B8CCE4"/>
          </w:tcPr>
          <w:p w:rsidR="00A87DB1" w:rsidRPr="00A87DB1" w:rsidRDefault="00A87DB1" w:rsidP="009C69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7DB1">
              <w:rPr>
                <w:rFonts w:ascii="微软雅黑" w:eastAsia="微软雅黑" w:hAnsi="微软雅黑" w:hint="eastAsia"/>
                <w:sz w:val="18"/>
                <w:szCs w:val="18"/>
              </w:rPr>
              <w:t>角色</w:t>
            </w:r>
          </w:p>
        </w:tc>
        <w:tc>
          <w:tcPr>
            <w:tcW w:w="765" w:type="pct"/>
            <w:shd w:val="clear" w:color="auto" w:fill="auto"/>
          </w:tcPr>
          <w:p w:rsidR="00A87DB1" w:rsidRPr="00A87DB1" w:rsidRDefault="00A87DB1" w:rsidP="009C69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7DB1">
              <w:rPr>
                <w:rFonts w:ascii="微软雅黑" w:eastAsia="微软雅黑" w:hAnsi="微软雅黑" w:hint="eastAsia"/>
                <w:sz w:val="18"/>
                <w:szCs w:val="18"/>
              </w:rPr>
              <w:t>第三方电商平台</w:t>
            </w:r>
          </w:p>
        </w:tc>
        <w:tc>
          <w:tcPr>
            <w:tcW w:w="1659" w:type="pct"/>
          </w:tcPr>
          <w:p w:rsidR="00A87DB1" w:rsidRPr="00A87DB1" w:rsidRDefault="00A87DB1" w:rsidP="00613D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87DB1">
              <w:rPr>
                <w:rFonts w:ascii="微软雅黑" w:eastAsia="微软雅黑" w:hAnsi="微软雅黑" w:hint="eastAsia"/>
                <w:sz w:val="18"/>
                <w:szCs w:val="18"/>
              </w:rPr>
              <w:t>整合代销、Wind数据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并</w:t>
            </w:r>
            <w:r w:rsidRPr="00A87DB1">
              <w:rPr>
                <w:rFonts w:ascii="微软雅黑" w:eastAsia="微软雅黑" w:hAnsi="微软雅黑" w:hint="eastAsia"/>
                <w:sz w:val="18"/>
                <w:szCs w:val="18"/>
              </w:rPr>
              <w:t>提供给</w:t>
            </w:r>
            <w:proofErr w:type="spellStart"/>
            <w:r w:rsidRPr="00A87DB1">
              <w:rPr>
                <w:rFonts w:ascii="微软雅黑" w:eastAsia="微软雅黑" w:hAnsi="微软雅黑" w:hint="eastAsia"/>
                <w:sz w:val="18"/>
                <w:szCs w:val="18"/>
              </w:rPr>
              <w:t>Lufax</w:t>
            </w:r>
            <w:proofErr w:type="spellEnd"/>
          </w:p>
        </w:tc>
        <w:tc>
          <w:tcPr>
            <w:tcW w:w="1139" w:type="pct"/>
          </w:tcPr>
          <w:p w:rsidR="00A87DB1" w:rsidRPr="00A87DB1" w:rsidRDefault="00A87DB1" w:rsidP="00613D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87DB1">
              <w:rPr>
                <w:rFonts w:ascii="微软雅黑" w:eastAsia="微软雅黑" w:hAnsi="微软雅黑" w:hint="eastAsia"/>
                <w:sz w:val="18"/>
                <w:szCs w:val="18"/>
              </w:rPr>
              <w:t>代销基金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Pr="00A87DB1">
              <w:rPr>
                <w:rFonts w:ascii="微软雅黑" w:eastAsia="微软雅黑" w:hAnsi="微软雅黑" w:hint="eastAsia"/>
                <w:sz w:val="18"/>
                <w:szCs w:val="18"/>
              </w:rPr>
              <w:t>提供部分数据</w:t>
            </w:r>
          </w:p>
        </w:tc>
        <w:tc>
          <w:tcPr>
            <w:tcW w:w="1045" w:type="pct"/>
          </w:tcPr>
          <w:p w:rsidR="00A87DB1" w:rsidRPr="00A87DB1" w:rsidRDefault="00A87DB1" w:rsidP="009C696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87DB1">
              <w:rPr>
                <w:rFonts w:ascii="微软雅黑" w:eastAsia="微软雅黑" w:hAnsi="微软雅黑" w:hint="eastAsia"/>
                <w:sz w:val="18"/>
                <w:szCs w:val="18"/>
              </w:rPr>
              <w:t>提供市售全量基金数据</w:t>
            </w:r>
          </w:p>
        </w:tc>
      </w:tr>
    </w:tbl>
    <w:p w:rsidR="00C71D83" w:rsidRDefault="00552775" w:rsidP="003B459E">
      <w:pPr>
        <w:spacing w:before="240"/>
      </w:pPr>
      <w:r>
        <w:rPr>
          <w:rFonts w:hint="eastAsia"/>
        </w:rPr>
        <w:t>主要数据由以下几部分组成：</w:t>
      </w:r>
    </w:p>
    <w:p w:rsidR="00552775" w:rsidRDefault="00552775" w:rsidP="00552775">
      <w:pPr>
        <w:numPr>
          <w:ilvl w:val="0"/>
          <w:numId w:val="46"/>
        </w:numPr>
        <w:spacing w:before="240"/>
      </w:pPr>
      <w:r>
        <w:rPr>
          <w:rFonts w:hint="eastAsia"/>
        </w:rPr>
        <w:t>Wind</w:t>
      </w:r>
      <w:r>
        <w:rPr>
          <w:rFonts w:hint="eastAsia"/>
        </w:rPr>
        <w:t>数据：包括市售基金全量交易数据和信息，如净值、涨幅、基金经理等；</w:t>
      </w:r>
    </w:p>
    <w:p w:rsidR="00552775" w:rsidRDefault="00552775" w:rsidP="00552775">
      <w:pPr>
        <w:numPr>
          <w:ilvl w:val="0"/>
          <w:numId w:val="46"/>
        </w:numPr>
        <w:spacing w:before="240"/>
      </w:pPr>
      <w:r>
        <w:rPr>
          <w:rFonts w:hint="eastAsia"/>
        </w:rPr>
        <w:t>代销平台录入数据：包括优惠费率、折扣、精选主题、人气方案等。</w:t>
      </w:r>
    </w:p>
    <w:p w:rsidR="00552775" w:rsidRDefault="00552775" w:rsidP="00552775">
      <w:pPr>
        <w:numPr>
          <w:ilvl w:val="0"/>
          <w:numId w:val="46"/>
        </w:numPr>
        <w:spacing w:before="240"/>
      </w:pPr>
      <w:r>
        <w:rPr>
          <w:rFonts w:hint="eastAsia"/>
        </w:rPr>
        <w:t>线下给出的基金代销名录：一组基金代码。</w:t>
      </w:r>
    </w:p>
    <w:p w:rsidR="00552775" w:rsidRPr="00552775" w:rsidRDefault="00552775" w:rsidP="00552775">
      <w:pPr>
        <w:numPr>
          <w:ilvl w:val="0"/>
          <w:numId w:val="46"/>
        </w:numPr>
        <w:spacing w:before="240"/>
      </w:pPr>
      <w:r>
        <w:rPr>
          <w:rFonts w:hint="eastAsia"/>
        </w:rPr>
        <w:t>BE</w:t>
      </w:r>
      <w:r>
        <w:rPr>
          <w:rFonts w:hint="eastAsia"/>
        </w:rPr>
        <w:t>系统录入、维护的数据：包括优选分组、分组内容、基金点评。</w:t>
      </w:r>
    </w:p>
    <w:p w:rsidR="00E45030" w:rsidRDefault="00E45030" w:rsidP="00E45030">
      <w:pPr>
        <w:pStyle w:val="4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页面</w:t>
      </w:r>
      <w:r w:rsidR="00632C92">
        <w:rPr>
          <w:rFonts w:hint="eastAsia"/>
        </w:rPr>
        <w:t>和交易逻辑</w:t>
      </w:r>
      <w:r>
        <w:rPr>
          <w:rFonts w:hint="eastAsia"/>
        </w:rPr>
        <w:t>变动</w:t>
      </w:r>
    </w:p>
    <w:p w:rsidR="00E45030" w:rsidRDefault="00E45030" w:rsidP="00E45030">
      <w:pPr>
        <w:pStyle w:val="5"/>
      </w:pPr>
      <w:r>
        <w:rPr>
          <w:rFonts w:hint="eastAsia"/>
        </w:rPr>
        <w:t xml:space="preserve">2.2.1 </w:t>
      </w:r>
      <w:r>
        <w:rPr>
          <w:rFonts w:hint="eastAsia"/>
        </w:rPr>
        <w:t>基金列表页</w:t>
      </w:r>
    </w:p>
    <w:p w:rsidR="00E45030" w:rsidRDefault="00E45030" w:rsidP="00E45030">
      <w:r>
        <w:rPr>
          <w:rFonts w:hint="eastAsia"/>
        </w:rPr>
        <w:t>基金列表页示意图如下：</w:t>
      </w:r>
    </w:p>
    <w:p w:rsidR="00E45030" w:rsidRDefault="00327D3D" w:rsidP="00E45030">
      <w:pPr>
        <w:rPr>
          <w:noProof/>
        </w:rPr>
      </w:pPr>
      <w:r>
        <w:rPr>
          <w:noProof/>
        </w:rPr>
        <w:drawing>
          <wp:inline distT="0" distB="0" distL="0" distR="0" wp14:anchorId="7FAB90B8" wp14:editId="54C79EEF">
            <wp:extent cx="5486400" cy="2841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B5" w:rsidRDefault="00A97920" w:rsidP="00A97920">
      <w:pPr>
        <w:numPr>
          <w:ilvl w:val="0"/>
          <w:numId w:val="39"/>
        </w:numPr>
        <w:rPr>
          <w:noProof/>
        </w:rPr>
      </w:pPr>
      <w:r>
        <w:rPr>
          <w:rFonts w:hint="eastAsia"/>
          <w:noProof/>
        </w:rPr>
        <w:t>筛选区上方新增优选入口区域，区域中有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个入口</w:t>
      </w:r>
      <w:r w:rsidR="00327D3D">
        <w:rPr>
          <w:rFonts w:hint="eastAsia"/>
          <w:noProof/>
        </w:rPr>
        <w:t>图片</w:t>
      </w:r>
      <w:r>
        <w:rPr>
          <w:rFonts w:hint="eastAsia"/>
          <w:noProof/>
        </w:rPr>
        <w:t>，对应优选页面</w:t>
      </w:r>
      <w:r>
        <w:rPr>
          <w:rFonts w:hint="eastAsia"/>
          <w:noProof/>
        </w:rPr>
        <w:t>Tab1-5</w:t>
      </w:r>
      <w:r>
        <w:rPr>
          <w:rFonts w:hint="eastAsia"/>
          <w:noProof/>
        </w:rPr>
        <w:t>。</w:t>
      </w:r>
    </w:p>
    <w:p w:rsidR="00CD61B5" w:rsidRDefault="00A97920" w:rsidP="00CD61B5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Tab</w:t>
      </w:r>
      <w:r>
        <w:rPr>
          <w:rFonts w:hint="eastAsia"/>
          <w:noProof/>
        </w:rPr>
        <w:t>名称、基金代码、投顾点评、基金在分组中位置由</w:t>
      </w:r>
      <w:r>
        <w:rPr>
          <w:rFonts w:hint="eastAsia"/>
          <w:noProof/>
        </w:rPr>
        <w:t>BE</w:t>
      </w:r>
      <w:r>
        <w:rPr>
          <w:rFonts w:hint="eastAsia"/>
          <w:noProof/>
        </w:rPr>
        <w:t>后台维护。其余信息通过依据基金代码从</w:t>
      </w:r>
      <w:r>
        <w:rPr>
          <w:rFonts w:hint="eastAsia"/>
          <w:noProof/>
        </w:rPr>
        <w:t>DB</w:t>
      </w:r>
      <w:r>
        <w:rPr>
          <w:rFonts w:hint="eastAsia"/>
          <w:noProof/>
        </w:rPr>
        <w:t>读取。</w:t>
      </w:r>
    </w:p>
    <w:p w:rsidR="00A97920" w:rsidRDefault="004F6AE0" w:rsidP="00CD61B5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本区域</w:t>
      </w:r>
      <w:r w:rsidR="00AC0445">
        <w:rPr>
          <w:rFonts w:hint="eastAsia"/>
          <w:noProof/>
        </w:rPr>
        <w:t>图片和链接</w:t>
      </w:r>
      <w:r>
        <w:rPr>
          <w:rFonts w:hint="eastAsia"/>
          <w:noProof/>
        </w:rPr>
        <w:t>由</w:t>
      </w:r>
      <w:r>
        <w:rPr>
          <w:rFonts w:hint="eastAsia"/>
          <w:noProof/>
        </w:rPr>
        <w:t>WCM</w:t>
      </w:r>
      <w:r>
        <w:rPr>
          <w:rFonts w:hint="eastAsia"/>
          <w:noProof/>
        </w:rPr>
        <w:t>控制，</w:t>
      </w:r>
      <w:r w:rsidR="00A97920">
        <w:rPr>
          <w:rFonts w:hint="eastAsia"/>
          <w:noProof/>
        </w:rPr>
        <w:t>5</w:t>
      </w:r>
      <w:r>
        <w:rPr>
          <w:rFonts w:hint="eastAsia"/>
          <w:noProof/>
        </w:rPr>
        <w:t>个入口默认指向</w:t>
      </w:r>
      <w:r>
        <w:rPr>
          <w:rFonts w:hint="eastAsia"/>
          <w:noProof/>
        </w:rPr>
        <w:t>Tab</w:t>
      </w:r>
      <w:r w:rsidR="00A97920">
        <w:rPr>
          <w:rFonts w:hint="eastAsia"/>
          <w:noProof/>
        </w:rPr>
        <w:t>，</w:t>
      </w:r>
      <w:r>
        <w:rPr>
          <w:rFonts w:hint="eastAsia"/>
          <w:noProof/>
        </w:rPr>
        <w:t>如有业务需要，可以设置若干个</w:t>
      </w:r>
      <w:r w:rsidR="00A97920">
        <w:rPr>
          <w:rFonts w:hint="eastAsia"/>
          <w:noProof/>
        </w:rPr>
        <w:t>单品页入口</w:t>
      </w:r>
      <w:r w:rsidR="00774339">
        <w:rPr>
          <w:rFonts w:hint="eastAsia"/>
          <w:noProof/>
        </w:rPr>
        <w:t>。修改后，不影响其他入口链接，也不影响优选页面信息展示。</w:t>
      </w:r>
    </w:p>
    <w:p w:rsidR="00FF780F" w:rsidRDefault="00FF780F" w:rsidP="00FF780F">
      <w:pPr>
        <w:numPr>
          <w:ilvl w:val="0"/>
          <w:numId w:val="39"/>
        </w:numPr>
        <w:rPr>
          <w:noProof/>
        </w:rPr>
      </w:pPr>
      <w:r>
        <w:rPr>
          <w:rFonts w:hint="eastAsia"/>
          <w:noProof/>
        </w:rPr>
        <w:t>筛选区中做以下变动：</w:t>
      </w:r>
    </w:p>
    <w:p w:rsidR="00FF780F" w:rsidRDefault="00FF780F" w:rsidP="00735B91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基金类型包括：</w:t>
      </w:r>
      <w:r w:rsidR="00735B91" w:rsidRPr="00735B91">
        <w:rPr>
          <w:rFonts w:hint="eastAsia"/>
          <w:noProof/>
        </w:rPr>
        <w:t>股票型</w:t>
      </w:r>
      <w:r w:rsidR="00735B91" w:rsidRPr="00735B91">
        <w:rPr>
          <w:rFonts w:hint="eastAsia"/>
          <w:noProof/>
        </w:rPr>
        <w:t xml:space="preserve"> </w:t>
      </w:r>
      <w:r w:rsidR="00735B91" w:rsidRPr="00735B91">
        <w:rPr>
          <w:rFonts w:hint="eastAsia"/>
          <w:noProof/>
        </w:rPr>
        <w:t>债券型</w:t>
      </w:r>
      <w:r w:rsidR="00735B91" w:rsidRPr="00735B91">
        <w:rPr>
          <w:rFonts w:hint="eastAsia"/>
          <w:noProof/>
        </w:rPr>
        <w:t xml:space="preserve"> </w:t>
      </w:r>
      <w:r w:rsidR="00735B91" w:rsidRPr="00735B91">
        <w:rPr>
          <w:rFonts w:hint="eastAsia"/>
          <w:noProof/>
        </w:rPr>
        <w:t>混合型</w:t>
      </w:r>
      <w:r w:rsidR="00735B91" w:rsidRPr="00735B91">
        <w:rPr>
          <w:rFonts w:hint="eastAsia"/>
          <w:noProof/>
        </w:rPr>
        <w:t xml:space="preserve"> </w:t>
      </w:r>
      <w:r w:rsidR="00735B91" w:rsidRPr="00735B91">
        <w:rPr>
          <w:rFonts w:hint="eastAsia"/>
          <w:noProof/>
        </w:rPr>
        <w:t>货币与理财型</w:t>
      </w:r>
      <w:r w:rsidR="00735B91" w:rsidRPr="00735B91">
        <w:rPr>
          <w:rFonts w:hint="eastAsia"/>
          <w:noProof/>
        </w:rPr>
        <w:t xml:space="preserve"> </w:t>
      </w:r>
      <w:r w:rsidR="00735B91" w:rsidRPr="00735B91">
        <w:rPr>
          <w:rFonts w:hint="eastAsia"/>
          <w:noProof/>
        </w:rPr>
        <w:t>其他</w:t>
      </w:r>
      <w:r>
        <w:rPr>
          <w:rFonts w:hint="eastAsia"/>
          <w:noProof/>
        </w:rPr>
        <w:t>。</w:t>
      </w:r>
    </w:p>
    <w:p w:rsidR="005F460E" w:rsidRDefault="005F460E" w:rsidP="005F460E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基金公司、类型选取办法：代销加上直销的代码，归总起来成为</w:t>
      </w:r>
      <w:r>
        <w:rPr>
          <w:rFonts w:hint="eastAsia"/>
          <w:noProof/>
        </w:rPr>
        <w:t>Lufax</w:t>
      </w:r>
      <w:r>
        <w:rPr>
          <w:rFonts w:hint="eastAsia"/>
          <w:noProof/>
        </w:rPr>
        <w:t>销售的基金名录，根据这组基金代码到</w:t>
      </w:r>
      <w:r>
        <w:rPr>
          <w:rFonts w:hint="eastAsia"/>
          <w:noProof/>
        </w:rPr>
        <w:t>lfex</w:t>
      </w:r>
      <w:r>
        <w:rPr>
          <w:rFonts w:hint="eastAsia"/>
          <w:noProof/>
        </w:rPr>
        <w:t>给的</w:t>
      </w:r>
      <w:r w:rsidR="004A5315">
        <w:rPr>
          <w:rFonts w:hint="eastAsia"/>
          <w:noProof/>
        </w:rPr>
        <w:t>数据中查询</w:t>
      </w:r>
      <w:r>
        <w:rPr>
          <w:rFonts w:hint="eastAsia"/>
          <w:noProof/>
        </w:rPr>
        <w:t>，</w:t>
      </w:r>
      <w:r w:rsidR="004A5315">
        <w:rPr>
          <w:rFonts w:hint="eastAsia"/>
          <w:noProof/>
        </w:rPr>
        <w:t>归属类型和</w:t>
      </w:r>
      <w:r>
        <w:rPr>
          <w:rFonts w:hint="eastAsia"/>
          <w:noProof/>
        </w:rPr>
        <w:t>公司，显示在页面上。</w:t>
      </w:r>
    </w:p>
    <w:p w:rsidR="00FF780F" w:rsidRDefault="00552775" w:rsidP="00FF780F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人气主题：包括</w:t>
      </w:r>
      <w:r w:rsidR="00CD61B5">
        <w:rPr>
          <w:rFonts w:hint="eastAsia"/>
          <w:noProof/>
        </w:rPr>
        <w:t>精选</w:t>
      </w:r>
      <w:r>
        <w:rPr>
          <w:rFonts w:hint="eastAsia"/>
          <w:noProof/>
        </w:rPr>
        <w:t>主题和人气方案</w:t>
      </w:r>
      <w:r w:rsidR="00C1413B">
        <w:rPr>
          <w:rFonts w:hint="eastAsia"/>
          <w:noProof/>
        </w:rPr>
        <w:t>，单选。点选后显示相应人气主题下的基金。</w:t>
      </w:r>
      <w:r w:rsidR="00CD61B5">
        <w:rPr>
          <w:rFonts w:hint="eastAsia"/>
          <w:noProof/>
        </w:rPr>
        <w:t>先显示精选主题，再显示人气方案，如果人气方案中有“新基金”，在最前面显示，并标红。</w:t>
      </w:r>
    </w:p>
    <w:p w:rsidR="00327D3D" w:rsidRDefault="00327D3D" w:rsidP="00327D3D">
      <w:pPr>
        <w:pStyle w:val="ad"/>
        <w:numPr>
          <w:ilvl w:val="0"/>
          <w:numId w:val="50"/>
        </w:numPr>
        <w:ind w:firstLineChars="0"/>
        <w:rPr>
          <w:noProof/>
        </w:rPr>
      </w:pPr>
      <w:r>
        <w:rPr>
          <w:rFonts w:hint="eastAsia"/>
          <w:noProof/>
        </w:rPr>
        <w:t>精选主题</w:t>
      </w:r>
      <w:r>
        <w:rPr>
          <w:rFonts w:hint="eastAsia"/>
          <w:noProof/>
        </w:rPr>
        <w:t>:</w:t>
      </w:r>
      <w:r w:rsidRPr="00327D3D">
        <w:rPr>
          <w:rFonts w:hint="eastAsia"/>
        </w:rPr>
        <w:t xml:space="preserve"> </w:t>
      </w:r>
      <w:r w:rsidRPr="00327D3D">
        <w:rPr>
          <w:rFonts w:hint="eastAsia"/>
          <w:noProof/>
        </w:rPr>
        <w:t>国企改革、一带一路、互联网</w:t>
      </w:r>
      <w:r w:rsidRPr="00327D3D">
        <w:rPr>
          <w:rFonts w:hint="eastAsia"/>
          <w:noProof/>
        </w:rPr>
        <w:t>+</w:t>
      </w:r>
      <w:r w:rsidRPr="00327D3D">
        <w:rPr>
          <w:rFonts w:hint="eastAsia"/>
          <w:noProof/>
        </w:rPr>
        <w:t>、新能源、精准医疗、生物制药、制造业</w:t>
      </w:r>
      <w:r w:rsidRPr="00327D3D">
        <w:rPr>
          <w:rFonts w:hint="eastAsia"/>
          <w:noProof/>
        </w:rPr>
        <w:t>2025</w:t>
      </w:r>
      <w:r w:rsidRPr="00327D3D">
        <w:rPr>
          <w:rFonts w:hint="eastAsia"/>
          <w:noProof/>
        </w:rPr>
        <w:t>、互联网</w:t>
      </w:r>
      <w:r>
        <w:rPr>
          <w:rFonts w:hint="eastAsia"/>
          <w:noProof/>
        </w:rPr>
        <w:t>金融、股权激励、军工、生物医药、中概股回归、区间超跌、猪肉概念。</w:t>
      </w:r>
    </w:p>
    <w:p w:rsidR="00327D3D" w:rsidRPr="00327D3D" w:rsidRDefault="00327D3D" w:rsidP="00327D3D">
      <w:pPr>
        <w:pStyle w:val="ad"/>
        <w:numPr>
          <w:ilvl w:val="0"/>
          <w:numId w:val="50"/>
        </w:numPr>
        <w:ind w:firstLineChars="0"/>
        <w:rPr>
          <w:noProof/>
        </w:rPr>
      </w:pPr>
      <w:r>
        <w:rPr>
          <w:rFonts w:hint="eastAsia"/>
          <w:noProof/>
        </w:rPr>
        <w:t>人气方案：新基金、</w:t>
      </w:r>
      <w:r w:rsidRPr="00327D3D">
        <w:rPr>
          <w:rFonts w:hint="eastAsia"/>
          <w:noProof/>
        </w:rPr>
        <w:t>今年以来表现最好、每年战胜平均、短期弹性最大、停牌股最多、暴跌中最抗跌、机构抱团最多、陆金所客户最热捧、美女基金经理掌舵、长期偏好小盘股、长期偏好大盘股</w:t>
      </w:r>
      <w:r>
        <w:rPr>
          <w:rFonts w:hint="eastAsia"/>
          <w:noProof/>
        </w:rPr>
        <w:t>。</w:t>
      </w:r>
    </w:p>
    <w:p w:rsidR="00C1413B" w:rsidRDefault="00CD61B5" w:rsidP="00FF780F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基金评级：显示海通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年评级的，字段为“一星及以上”、“二星及以上”、“三星及以上”、“四星及以上”、“五星”</w:t>
      </w:r>
    </w:p>
    <w:p w:rsidR="00737D8A" w:rsidRDefault="00C1413B" w:rsidP="00737D8A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搜索：代码匹配基金代码，关键词匹配基金名称</w:t>
      </w:r>
      <w:r w:rsidR="00CD61B5">
        <w:rPr>
          <w:rFonts w:hint="eastAsia"/>
          <w:noProof/>
        </w:rPr>
        <w:t>和基金公司简称</w:t>
      </w:r>
      <w:r>
        <w:rPr>
          <w:rFonts w:hint="eastAsia"/>
          <w:noProof/>
        </w:rPr>
        <w:t>；当且仅当输入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位数字时匹配基金代码；其他输入一律模糊匹配基金名称</w:t>
      </w:r>
      <w:r w:rsidR="00CD61B5">
        <w:rPr>
          <w:rFonts w:hint="eastAsia"/>
          <w:noProof/>
        </w:rPr>
        <w:t>和基金公司简称</w:t>
      </w:r>
      <w:r>
        <w:rPr>
          <w:rFonts w:hint="eastAsia"/>
          <w:noProof/>
        </w:rPr>
        <w:t>。</w:t>
      </w:r>
      <w:r w:rsidR="004A5315">
        <w:rPr>
          <w:rFonts w:hint="eastAsia"/>
          <w:noProof/>
        </w:rPr>
        <w:t>点击搜索发起选择。</w:t>
      </w:r>
    </w:p>
    <w:p w:rsidR="00C1413B" w:rsidRDefault="004A5315" w:rsidP="00CD61B5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自主</w:t>
      </w:r>
      <w:r w:rsidR="00692DB6">
        <w:rPr>
          <w:rFonts w:hint="eastAsia"/>
          <w:noProof/>
        </w:rPr>
        <w:t>搜索结果受筛选字段限制；筛选字段结果不受自主搜索输入文字影响，</w:t>
      </w:r>
    </w:p>
    <w:p w:rsidR="00C36BB1" w:rsidRDefault="00C36BB1" w:rsidP="00C36BB1">
      <w:pPr>
        <w:numPr>
          <w:ilvl w:val="0"/>
          <w:numId w:val="39"/>
        </w:numPr>
        <w:rPr>
          <w:noProof/>
        </w:rPr>
      </w:pPr>
      <w:r>
        <w:rPr>
          <w:rFonts w:hint="eastAsia"/>
          <w:noProof/>
        </w:rPr>
        <w:t>列表区做以下变动：</w:t>
      </w:r>
    </w:p>
    <w:p w:rsidR="00DF6027" w:rsidRDefault="00C36BB1" w:rsidP="00DF6027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非首发基金：显示基金代码、</w:t>
      </w:r>
      <w:r w:rsidR="00DF6027">
        <w:rPr>
          <w:rFonts w:hint="eastAsia"/>
          <w:noProof/>
        </w:rPr>
        <w:t>简称</w:t>
      </w:r>
      <w:r>
        <w:rPr>
          <w:rFonts w:hint="eastAsia"/>
          <w:noProof/>
        </w:rPr>
        <w:t>、最新净值、近一月、近三月、近一年、今年以来、</w:t>
      </w:r>
      <w:r w:rsidR="00DF6027">
        <w:rPr>
          <w:rFonts w:hint="eastAsia"/>
          <w:noProof/>
        </w:rPr>
        <w:t>成立以来</w:t>
      </w:r>
      <w:r w:rsidR="00DF6027">
        <w:rPr>
          <w:rFonts w:hint="eastAsia"/>
          <w:noProof/>
        </w:rPr>
        <w:lastRenderedPageBreak/>
        <w:t>涨幅。</w:t>
      </w:r>
    </w:p>
    <w:p w:rsidR="00DF6027" w:rsidRDefault="00DF6027" w:rsidP="00DF6027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首发基金：显示基金</w:t>
      </w:r>
      <w:r w:rsidR="00A86CE2">
        <w:rPr>
          <w:rFonts w:hint="eastAsia"/>
          <w:noProof/>
        </w:rPr>
        <w:t>代码、简称、类型、风险等级、基金经理、基金公司</w:t>
      </w:r>
      <w:r w:rsidR="008C30C6">
        <w:rPr>
          <w:rFonts w:hint="eastAsia"/>
          <w:noProof/>
        </w:rPr>
        <w:t>简称。</w:t>
      </w:r>
    </w:p>
    <w:p w:rsidR="00DF6027" w:rsidRDefault="00DF6027" w:rsidP="00DF6027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支持按照所有收益率涨幅排序的功能。</w:t>
      </w:r>
    </w:p>
    <w:p w:rsidR="00DF6027" w:rsidRDefault="00DF6027" w:rsidP="00DF6027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客户不做任何筛选，进入列表页时，列表页默认显示近三个月收益率最高的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支基金，按照倒叙排列；筛选的结果，默认也要按照三个月收益率倒序排列。</w:t>
      </w:r>
    </w:p>
    <w:p w:rsidR="004E6BE7" w:rsidRPr="00C36BB1" w:rsidRDefault="004E6BE7" w:rsidP="00DF6027">
      <w:pPr>
        <w:numPr>
          <w:ilvl w:val="1"/>
          <w:numId w:val="39"/>
        </w:numPr>
        <w:rPr>
          <w:noProof/>
        </w:rPr>
      </w:pPr>
      <w:r>
        <w:rPr>
          <w:rFonts w:hint="eastAsia"/>
          <w:noProof/>
        </w:rPr>
        <w:t>一页最多显示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个基金，超过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个基金则翻页。</w:t>
      </w:r>
    </w:p>
    <w:p w:rsidR="009E22EC" w:rsidRDefault="009E22EC" w:rsidP="009E22EC">
      <w:pPr>
        <w:pStyle w:val="5"/>
      </w:pPr>
      <w:r>
        <w:rPr>
          <w:rFonts w:hint="eastAsia"/>
        </w:rPr>
        <w:t xml:space="preserve">2.2.2 </w:t>
      </w:r>
      <w:r w:rsidR="006D53C6">
        <w:rPr>
          <w:rFonts w:hint="eastAsia"/>
        </w:rPr>
        <w:t>基金优选页</w:t>
      </w:r>
    </w:p>
    <w:p w:rsidR="009E22EC" w:rsidRDefault="009E22EC" w:rsidP="009E22EC">
      <w:r>
        <w:rPr>
          <w:rFonts w:hint="eastAsia"/>
        </w:rPr>
        <w:t>优选基金页面示意图如下：</w:t>
      </w:r>
    </w:p>
    <w:p w:rsidR="009E22EC" w:rsidRDefault="00327D3D" w:rsidP="009E22EC">
      <w:pPr>
        <w:rPr>
          <w:noProof/>
        </w:rPr>
      </w:pPr>
      <w:r>
        <w:rPr>
          <w:noProof/>
        </w:rPr>
        <w:drawing>
          <wp:inline distT="0" distB="0" distL="0" distR="0" wp14:anchorId="2476E128" wp14:editId="00CAB6F3">
            <wp:extent cx="5486400" cy="2842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D5" w:rsidRDefault="00EA45D5" w:rsidP="00EA45D5">
      <w:pPr>
        <w:numPr>
          <w:ilvl w:val="0"/>
          <w:numId w:val="40"/>
        </w:numPr>
        <w:rPr>
          <w:noProof/>
        </w:rPr>
      </w:pPr>
      <w:r>
        <w:rPr>
          <w:rFonts w:hint="eastAsia"/>
          <w:noProof/>
        </w:rPr>
        <w:t>优选页面最上方为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Tab</w:t>
      </w:r>
      <w:r>
        <w:rPr>
          <w:rFonts w:hint="eastAsia"/>
          <w:noProof/>
        </w:rPr>
        <w:t>，</w:t>
      </w:r>
      <w:r w:rsidR="00327D3D">
        <w:rPr>
          <w:rFonts w:hint="eastAsia"/>
          <w:noProof/>
        </w:rPr>
        <w:t>每个</w:t>
      </w:r>
      <w:r w:rsidR="00327D3D">
        <w:rPr>
          <w:rFonts w:hint="eastAsia"/>
          <w:noProof/>
        </w:rPr>
        <w:t>Tab</w:t>
      </w:r>
      <w:r w:rsidR="00327D3D">
        <w:rPr>
          <w:rFonts w:hint="eastAsia"/>
          <w:noProof/>
        </w:rPr>
        <w:t>是一个优选基金分组，每个分组中有一组具有相似特征的带投资顾问点评的优选基金。</w:t>
      </w:r>
      <w:r>
        <w:rPr>
          <w:rFonts w:hint="eastAsia"/>
          <w:noProof/>
        </w:rPr>
        <w:t>点击</w:t>
      </w:r>
      <w:r>
        <w:rPr>
          <w:rFonts w:hint="eastAsia"/>
          <w:noProof/>
        </w:rPr>
        <w:t>Tab</w:t>
      </w:r>
      <w:r>
        <w:rPr>
          <w:rFonts w:hint="eastAsia"/>
          <w:noProof/>
        </w:rPr>
        <w:t>打开对应的基金优选分组。分组展示字段类似列表页，增加投资顾问点评。</w:t>
      </w:r>
    </w:p>
    <w:p w:rsidR="00AC0445" w:rsidRDefault="00AC0445" w:rsidP="00EA45D5">
      <w:pPr>
        <w:numPr>
          <w:ilvl w:val="0"/>
          <w:numId w:val="40"/>
        </w:numPr>
        <w:rPr>
          <w:noProof/>
        </w:rPr>
      </w:pPr>
      <w:r>
        <w:rPr>
          <w:rFonts w:hint="eastAsia"/>
          <w:noProof/>
        </w:rPr>
        <w:t>Tab</w:t>
      </w:r>
      <w:r>
        <w:rPr>
          <w:rFonts w:hint="eastAsia"/>
          <w:noProof/>
        </w:rPr>
        <w:t>下放置该组优选基金宣传</w:t>
      </w:r>
      <w:r>
        <w:rPr>
          <w:rFonts w:hint="eastAsia"/>
          <w:noProof/>
        </w:rPr>
        <w:t>Banner</w:t>
      </w:r>
      <w:r>
        <w:rPr>
          <w:rFonts w:hint="eastAsia"/>
          <w:noProof/>
        </w:rPr>
        <w:t>，由</w:t>
      </w:r>
      <w:r>
        <w:rPr>
          <w:rFonts w:hint="eastAsia"/>
          <w:noProof/>
        </w:rPr>
        <w:t>WCM</w:t>
      </w:r>
      <w:r>
        <w:rPr>
          <w:rFonts w:hint="eastAsia"/>
          <w:noProof/>
        </w:rPr>
        <w:t>控制。五个</w:t>
      </w:r>
      <w:r>
        <w:rPr>
          <w:rFonts w:hint="eastAsia"/>
          <w:noProof/>
        </w:rPr>
        <w:t>Tab</w:t>
      </w:r>
      <w:r>
        <w:rPr>
          <w:rFonts w:hint="eastAsia"/>
          <w:noProof/>
        </w:rPr>
        <w:t>各有不同。</w:t>
      </w:r>
    </w:p>
    <w:p w:rsidR="00737D8A" w:rsidRDefault="00EA45D5" w:rsidP="00EA45D5">
      <w:pPr>
        <w:numPr>
          <w:ilvl w:val="0"/>
          <w:numId w:val="40"/>
        </w:numPr>
        <w:rPr>
          <w:noProof/>
        </w:rPr>
      </w:pPr>
      <w:r>
        <w:rPr>
          <w:rFonts w:hint="eastAsia"/>
          <w:noProof/>
        </w:rPr>
        <w:t>分组名称、分组中基金代码、顺序、投资顾问点评依据基金代码点评从</w:t>
      </w:r>
      <w:r>
        <w:rPr>
          <w:rFonts w:hint="eastAsia"/>
          <w:noProof/>
        </w:rPr>
        <w:t>BE</w:t>
      </w:r>
      <w:r>
        <w:rPr>
          <w:rFonts w:hint="eastAsia"/>
          <w:noProof/>
        </w:rPr>
        <w:t>后台维护和读取</w:t>
      </w:r>
      <w:r w:rsidR="00737D8A">
        <w:rPr>
          <w:rFonts w:hint="eastAsia"/>
          <w:noProof/>
        </w:rPr>
        <w:t>。</w:t>
      </w:r>
    </w:p>
    <w:p w:rsidR="00EA45D5" w:rsidRDefault="00EA45D5" w:rsidP="00EA45D5">
      <w:pPr>
        <w:numPr>
          <w:ilvl w:val="0"/>
          <w:numId w:val="40"/>
        </w:numPr>
        <w:rPr>
          <w:noProof/>
        </w:rPr>
      </w:pPr>
      <w:r>
        <w:rPr>
          <w:rFonts w:hint="eastAsia"/>
          <w:noProof/>
        </w:rPr>
        <w:t>页面其他展示字段，如名称、类型、净值、涨幅等，均依据基金代码从数据库读取。</w:t>
      </w:r>
    </w:p>
    <w:p w:rsidR="00763141" w:rsidRDefault="00763141" w:rsidP="009E22EC">
      <w:pPr>
        <w:rPr>
          <w:noProof/>
        </w:rPr>
      </w:pPr>
    </w:p>
    <w:p w:rsidR="003537B6" w:rsidRDefault="003537B6" w:rsidP="003537B6">
      <w:pPr>
        <w:pStyle w:val="5"/>
        <w:rPr>
          <w:noProof/>
        </w:rPr>
      </w:pPr>
      <w:r>
        <w:rPr>
          <w:rFonts w:hint="eastAsia"/>
          <w:noProof/>
        </w:rPr>
        <w:t xml:space="preserve">2.2.3 </w:t>
      </w:r>
      <w:r w:rsidR="006D53C6">
        <w:rPr>
          <w:rFonts w:hint="eastAsia"/>
          <w:noProof/>
        </w:rPr>
        <w:t>基金</w:t>
      </w:r>
      <w:r>
        <w:rPr>
          <w:rFonts w:hint="eastAsia"/>
          <w:noProof/>
        </w:rPr>
        <w:t>单品页</w:t>
      </w:r>
    </w:p>
    <w:p w:rsidR="003537B6" w:rsidRDefault="003537B6" w:rsidP="003537B6">
      <w:r>
        <w:rPr>
          <w:rFonts w:hint="eastAsia"/>
        </w:rPr>
        <w:t>单品页示意图如下：</w:t>
      </w:r>
    </w:p>
    <w:p w:rsidR="00327D3D" w:rsidRDefault="00327D3D" w:rsidP="003537B6">
      <w:r>
        <w:rPr>
          <w:noProof/>
        </w:rPr>
        <w:lastRenderedPageBreak/>
        <w:drawing>
          <wp:inline distT="0" distB="0" distL="0" distR="0" wp14:anchorId="76504F1A" wp14:editId="27E45830">
            <wp:extent cx="5486400" cy="27590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D5" w:rsidRDefault="00EA45D5" w:rsidP="009305B4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旗舰店新增基金代销公司旗舰店，除现有直销基金以外的其他所有基金，在这个位置都显示“</w:t>
      </w:r>
      <w:r w:rsidR="009305B4" w:rsidRPr="009305B4">
        <w:rPr>
          <w:rFonts w:hint="eastAsia"/>
          <w:noProof/>
        </w:rPr>
        <w:t>陆金所资产管理有限公司</w:t>
      </w:r>
      <w:r w:rsidR="009305B4">
        <w:rPr>
          <w:rFonts w:hint="eastAsia"/>
          <w:noProof/>
        </w:rPr>
        <w:t>旗舰店”的</w:t>
      </w:r>
      <w:r>
        <w:rPr>
          <w:rFonts w:hint="eastAsia"/>
          <w:noProof/>
        </w:rPr>
        <w:t>Logo</w:t>
      </w:r>
      <w:r w:rsidR="00737D8A">
        <w:rPr>
          <w:rFonts w:hint="eastAsia"/>
          <w:noProof/>
        </w:rPr>
        <w:t>和电话</w:t>
      </w:r>
      <w:r>
        <w:rPr>
          <w:rFonts w:hint="eastAsia"/>
          <w:noProof/>
        </w:rPr>
        <w:t>。</w:t>
      </w:r>
    </w:p>
    <w:p w:rsidR="00EA45D5" w:rsidRDefault="00EA45D5" w:rsidP="00EA45D5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页面字段信息根据</w:t>
      </w:r>
      <w:r>
        <w:rPr>
          <w:rFonts w:hint="eastAsia"/>
          <w:noProof/>
        </w:rPr>
        <w:t>Lfex</w:t>
      </w:r>
      <w:r>
        <w:rPr>
          <w:rFonts w:hint="eastAsia"/>
          <w:noProof/>
        </w:rPr>
        <w:t>传递的代销和</w:t>
      </w:r>
      <w:r>
        <w:rPr>
          <w:rFonts w:hint="eastAsia"/>
          <w:noProof/>
        </w:rPr>
        <w:t>Wind</w:t>
      </w:r>
      <w:r>
        <w:rPr>
          <w:rFonts w:hint="eastAsia"/>
          <w:noProof/>
        </w:rPr>
        <w:t>数据显示。页面展示布局以</w:t>
      </w:r>
      <w:r>
        <w:rPr>
          <w:rFonts w:hint="eastAsia"/>
          <w:noProof/>
        </w:rPr>
        <w:t>DEMO</w:t>
      </w:r>
      <w:r>
        <w:rPr>
          <w:rFonts w:hint="eastAsia"/>
          <w:noProof/>
        </w:rPr>
        <w:t>为准。</w:t>
      </w:r>
    </w:p>
    <w:p w:rsidR="00DE7B2D" w:rsidRDefault="00735B91" w:rsidP="00735B91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当前状态读取</w:t>
      </w:r>
      <w:r w:rsidRPr="00002999">
        <w:rPr>
          <w:rFonts w:hint="eastAsia"/>
        </w:rPr>
        <w:t>基金产品行情文件</w:t>
      </w:r>
      <w:r>
        <w:rPr>
          <w:rFonts w:hint="eastAsia"/>
        </w:rPr>
        <w:t>中基金状态，并作为计算认购、申购费率的依据。</w:t>
      </w:r>
    </w:p>
    <w:p w:rsidR="00737D8A" w:rsidRDefault="00737D8A" w:rsidP="00C767E8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购买区填写框内，显示以下字段：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55"/>
        <w:gridCol w:w="1286"/>
        <w:gridCol w:w="2836"/>
        <w:gridCol w:w="4028"/>
      </w:tblGrid>
      <w:tr w:rsidR="00C767E8" w:rsidTr="00C767E8">
        <w:tc>
          <w:tcPr>
            <w:tcW w:w="844" w:type="pct"/>
          </w:tcPr>
          <w:p w:rsidR="00C767E8" w:rsidRPr="00C767E8" w:rsidRDefault="00C767E8" w:rsidP="00C767E8">
            <w:pPr>
              <w:jc w:val="center"/>
              <w:rPr>
                <w:b/>
                <w:noProof/>
              </w:rPr>
            </w:pPr>
            <w:r w:rsidRPr="00C767E8">
              <w:rPr>
                <w:rFonts w:hint="eastAsia"/>
                <w:b/>
                <w:noProof/>
              </w:rPr>
              <w:t>名称</w:t>
            </w:r>
          </w:p>
        </w:tc>
        <w:tc>
          <w:tcPr>
            <w:tcW w:w="656" w:type="pct"/>
          </w:tcPr>
          <w:p w:rsidR="00C767E8" w:rsidRPr="00C767E8" w:rsidRDefault="00C767E8" w:rsidP="00C767E8">
            <w:pPr>
              <w:jc w:val="center"/>
              <w:rPr>
                <w:b/>
                <w:noProof/>
              </w:rPr>
            </w:pPr>
            <w:r w:rsidRPr="00C767E8">
              <w:rPr>
                <w:rFonts w:hint="eastAsia"/>
                <w:b/>
                <w:noProof/>
              </w:rPr>
              <w:t>位置</w:t>
            </w:r>
          </w:p>
        </w:tc>
        <w:tc>
          <w:tcPr>
            <w:tcW w:w="1446" w:type="pct"/>
          </w:tcPr>
          <w:p w:rsidR="00C767E8" w:rsidRPr="00C767E8" w:rsidRDefault="00C767E8" w:rsidP="00C767E8">
            <w:pPr>
              <w:jc w:val="center"/>
              <w:rPr>
                <w:b/>
                <w:noProof/>
              </w:rPr>
            </w:pPr>
            <w:r w:rsidRPr="00C767E8">
              <w:rPr>
                <w:rFonts w:hint="eastAsia"/>
                <w:b/>
                <w:noProof/>
              </w:rPr>
              <w:t>意义</w:t>
            </w:r>
          </w:p>
        </w:tc>
        <w:tc>
          <w:tcPr>
            <w:tcW w:w="2054" w:type="pct"/>
          </w:tcPr>
          <w:p w:rsidR="00C767E8" w:rsidRPr="00C767E8" w:rsidRDefault="00C767E8" w:rsidP="00C767E8">
            <w:pPr>
              <w:jc w:val="center"/>
              <w:rPr>
                <w:b/>
                <w:noProof/>
              </w:rPr>
            </w:pPr>
            <w:r w:rsidRPr="00C767E8">
              <w:rPr>
                <w:rFonts w:hint="eastAsia"/>
                <w:b/>
                <w:noProof/>
              </w:rPr>
              <w:t>报错</w:t>
            </w:r>
          </w:p>
        </w:tc>
      </w:tr>
      <w:tr w:rsidR="00C767E8" w:rsidTr="00C767E8">
        <w:tc>
          <w:tcPr>
            <w:tcW w:w="844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起购金额</w:t>
            </w:r>
          </w:p>
        </w:tc>
        <w:tc>
          <w:tcPr>
            <w:tcW w:w="656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输入框内</w:t>
            </w:r>
          </w:p>
        </w:tc>
        <w:tc>
          <w:tcPr>
            <w:tcW w:w="1446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最低起购金额</w:t>
            </w:r>
          </w:p>
        </w:tc>
        <w:tc>
          <w:tcPr>
            <w:tcW w:w="2054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单笔投资最低【起购金额】元。</w:t>
            </w:r>
          </w:p>
        </w:tc>
      </w:tr>
      <w:tr w:rsidR="00C767E8" w:rsidTr="00C767E8">
        <w:tc>
          <w:tcPr>
            <w:tcW w:w="844" w:type="pct"/>
            <w:vAlign w:val="center"/>
          </w:tcPr>
          <w:p w:rsidR="00C767E8" w:rsidRP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单笔购买限额</w:t>
            </w:r>
          </w:p>
        </w:tc>
        <w:tc>
          <w:tcPr>
            <w:tcW w:w="656" w:type="pct"/>
            <w:vMerge w:val="restar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输入框下方</w:t>
            </w:r>
          </w:p>
        </w:tc>
        <w:tc>
          <w:tcPr>
            <w:tcW w:w="1446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单笔申购上限</w:t>
            </w:r>
          </w:p>
        </w:tc>
        <w:tc>
          <w:tcPr>
            <w:tcW w:w="2054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单笔申购上限【单笔购买限额】元。</w:t>
            </w:r>
          </w:p>
        </w:tc>
      </w:tr>
      <w:tr w:rsidR="00C767E8" w:rsidTr="00C767E8">
        <w:tc>
          <w:tcPr>
            <w:tcW w:w="844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单日购买限额</w:t>
            </w:r>
          </w:p>
        </w:tc>
        <w:tc>
          <w:tcPr>
            <w:tcW w:w="656" w:type="pct"/>
            <w:vMerge/>
            <w:vAlign w:val="center"/>
          </w:tcPr>
          <w:p w:rsidR="00C767E8" w:rsidRDefault="00C767E8" w:rsidP="00C767E8">
            <w:pPr>
              <w:rPr>
                <w:noProof/>
              </w:rPr>
            </w:pPr>
          </w:p>
        </w:tc>
        <w:tc>
          <w:tcPr>
            <w:tcW w:w="1446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单日购买上限，加总客户在当前交易日申购总额。</w:t>
            </w:r>
          </w:p>
        </w:tc>
        <w:tc>
          <w:tcPr>
            <w:tcW w:w="2054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单日申购限额上限【单日购买限额】元。</w:t>
            </w:r>
          </w:p>
        </w:tc>
      </w:tr>
      <w:tr w:rsidR="00C767E8" w:rsidTr="00C767E8">
        <w:tc>
          <w:tcPr>
            <w:tcW w:w="844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递增金额</w:t>
            </w:r>
          </w:p>
        </w:tc>
        <w:tc>
          <w:tcPr>
            <w:tcW w:w="656" w:type="pct"/>
            <w:vMerge/>
            <w:vAlign w:val="center"/>
          </w:tcPr>
          <w:p w:rsidR="00C767E8" w:rsidRDefault="00C767E8" w:rsidP="00C767E8">
            <w:pPr>
              <w:rPr>
                <w:noProof/>
              </w:rPr>
            </w:pPr>
          </w:p>
        </w:tc>
        <w:tc>
          <w:tcPr>
            <w:tcW w:w="1446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申购级差，申购金额</w:t>
            </w:r>
            <w:r>
              <w:rPr>
                <w:rFonts w:hint="eastAsia"/>
                <w:noProof/>
              </w:rPr>
              <w:t>-</w:t>
            </w:r>
            <w:r>
              <w:rPr>
                <w:rFonts w:hint="eastAsia"/>
                <w:noProof/>
              </w:rPr>
              <w:t>起购金额应为此金额的整数倍。</w:t>
            </w:r>
          </w:p>
        </w:tc>
        <w:tc>
          <w:tcPr>
            <w:tcW w:w="2054" w:type="pct"/>
            <w:vAlign w:val="center"/>
          </w:tcPr>
          <w:p w:rsidR="00C767E8" w:rsidRDefault="00C767E8" w:rsidP="00C767E8">
            <w:pPr>
              <w:rPr>
                <w:noProof/>
              </w:rPr>
            </w:pPr>
            <w:r>
              <w:rPr>
                <w:rFonts w:hint="eastAsia"/>
                <w:noProof/>
              </w:rPr>
              <w:t>本基金单笔投资金额【起购金额】元，递增金额【递增金额】元。</w:t>
            </w:r>
          </w:p>
        </w:tc>
      </w:tr>
    </w:tbl>
    <w:p w:rsidR="00C767E8" w:rsidRPr="00C767E8" w:rsidRDefault="00C767E8" w:rsidP="00C767E8">
      <w:pPr>
        <w:ind w:left="420"/>
        <w:rPr>
          <w:noProof/>
        </w:rPr>
      </w:pPr>
    </w:p>
    <w:p w:rsidR="00B0417A" w:rsidRDefault="00B0417A" w:rsidP="00EA45D5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图标区展示累计收益率和累计净值区间数据以及走势图。走势图横轴按照自然日计算，纵轴按照涨幅数值小数点后一位上下取整。没有数据的显示——。涨幅为负值的用绿色显示数字。</w:t>
      </w:r>
    </w:p>
    <w:p w:rsidR="00785531" w:rsidRDefault="00785531" w:rsidP="00EA45D5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列表对比中，</w:t>
      </w:r>
      <w:r w:rsidR="00737D8A">
        <w:rPr>
          <w:rFonts w:hint="eastAsia"/>
          <w:noProof/>
        </w:rPr>
        <w:t>纵轴包括收益率阶段涨幅、同类平均涨幅、沪深</w:t>
      </w:r>
      <w:r w:rsidR="00737D8A">
        <w:rPr>
          <w:rFonts w:hint="eastAsia"/>
          <w:noProof/>
        </w:rPr>
        <w:t>300/</w:t>
      </w:r>
      <w:r w:rsidR="00737D8A">
        <w:rPr>
          <w:rFonts w:hint="eastAsia"/>
          <w:noProof/>
        </w:rPr>
        <w:t>中债指数对比、同类排名；</w:t>
      </w:r>
      <w:r>
        <w:rPr>
          <w:rFonts w:hint="eastAsia"/>
          <w:noProof/>
        </w:rPr>
        <w:t>股票类、混合类基金对比沪深</w:t>
      </w:r>
      <w:r>
        <w:rPr>
          <w:rFonts w:hint="eastAsia"/>
          <w:noProof/>
        </w:rPr>
        <w:t>300</w:t>
      </w:r>
      <w:r>
        <w:rPr>
          <w:rFonts w:hint="eastAsia"/>
          <w:noProof/>
        </w:rPr>
        <w:t>指数；债券类基金对比中债指数，显示</w:t>
      </w:r>
      <w:r w:rsidR="00737D8A">
        <w:rPr>
          <w:rFonts w:hint="eastAsia"/>
          <w:noProof/>
        </w:rPr>
        <w:t>在第三行；其他基金无此行</w:t>
      </w:r>
      <w:r>
        <w:rPr>
          <w:rFonts w:hint="eastAsia"/>
          <w:noProof/>
        </w:rPr>
        <w:t>。</w:t>
      </w:r>
    </w:p>
    <w:p w:rsidR="00785531" w:rsidRDefault="00785531" w:rsidP="00785531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历史分红显示该基金最近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次分红，每行一次；如果没有到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次，就全部显示，话术为“</w:t>
      </w:r>
      <w:r w:rsidRPr="00785531">
        <w:rPr>
          <w:rFonts w:hint="eastAsia"/>
          <w:noProof/>
        </w:rPr>
        <w:t xml:space="preserve">2015-06-15 </w:t>
      </w:r>
      <w:r w:rsidRPr="00785531">
        <w:rPr>
          <w:rFonts w:hint="eastAsia"/>
          <w:noProof/>
        </w:rPr>
        <w:t>每份派现金</w:t>
      </w:r>
      <w:r w:rsidRPr="00785531">
        <w:rPr>
          <w:rFonts w:hint="eastAsia"/>
          <w:noProof/>
        </w:rPr>
        <w:t>0.2500</w:t>
      </w:r>
      <w:r w:rsidRPr="00785531">
        <w:rPr>
          <w:rFonts w:hint="eastAsia"/>
          <w:noProof/>
        </w:rPr>
        <w:t>元</w:t>
      </w:r>
      <w:r>
        <w:rPr>
          <w:rFonts w:hint="eastAsia"/>
          <w:noProof/>
        </w:rPr>
        <w:t>”。如果该基金从未分红，显示“暂无分红信息”</w:t>
      </w:r>
    </w:p>
    <w:p w:rsidR="00785531" w:rsidRDefault="00785531" w:rsidP="00EA45D5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基金详情中，显示基金基金全称和基金公司全称；赎回到账时间以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系统数据为准，</w:t>
      </w:r>
      <w:r>
        <w:rPr>
          <w:rFonts w:hint="eastAsia"/>
          <w:noProof/>
        </w:rPr>
        <w:t>+1</w:t>
      </w:r>
      <w:r>
        <w:rPr>
          <w:rFonts w:hint="eastAsia"/>
          <w:noProof/>
        </w:rPr>
        <w:t>作为下限，</w:t>
      </w:r>
      <w:r>
        <w:rPr>
          <w:rFonts w:hint="eastAsia"/>
          <w:noProof/>
        </w:rPr>
        <w:t>+2</w:t>
      </w:r>
      <w:r>
        <w:rPr>
          <w:rFonts w:hint="eastAsia"/>
          <w:noProof/>
        </w:rPr>
        <w:t>作为上限，显示为</w:t>
      </w:r>
      <w:r>
        <w:rPr>
          <w:rFonts w:hint="eastAsia"/>
          <w:noProof/>
        </w:rPr>
        <w:t xml:space="preserve">n+1 </w:t>
      </w:r>
      <w:r>
        <w:rPr>
          <w:noProof/>
        </w:rPr>
        <w:t>–</w:t>
      </w:r>
      <w:r>
        <w:rPr>
          <w:rFonts w:hint="eastAsia"/>
          <w:noProof/>
        </w:rPr>
        <w:t xml:space="preserve"> n+2</w:t>
      </w:r>
      <w:r>
        <w:rPr>
          <w:rFonts w:hint="eastAsia"/>
          <w:noProof/>
        </w:rPr>
        <w:t>个工作日。</w:t>
      </w:r>
    </w:p>
    <w:p w:rsidR="004B2839" w:rsidRDefault="00D423CD" w:rsidP="004B2839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只有</w:t>
      </w:r>
      <w:r>
        <w:rPr>
          <w:rFonts w:hint="eastAsia"/>
          <w:noProof/>
        </w:rPr>
        <w:t>18</w:t>
      </w:r>
      <w:r>
        <w:rPr>
          <w:rFonts w:hint="eastAsia"/>
          <w:noProof/>
        </w:rPr>
        <w:t>周岁以上，使用二代证注册激活的客户才以进行基金交易，其它类型客户点击投资提示报错同直销。</w:t>
      </w:r>
    </w:p>
    <w:p w:rsidR="004B2839" w:rsidRDefault="004B2839" w:rsidP="004B2839">
      <w:pPr>
        <w:numPr>
          <w:ilvl w:val="0"/>
          <w:numId w:val="41"/>
        </w:numPr>
        <w:rPr>
          <w:noProof/>
        </w:rPr>
      </w:pPr>
      <w:r>
        <w:rPr>
          <w:rFonts w:hint="eastAsia"/>
          <w:noProof/>
        </w:rPr>
        <w:t>客户点击“投资”后，需要计算其手续费，</w:t>
      </w:r>
      <w:r w:rsidRPr="004B2839">
        <w:rPr>
          <w:rFonts w:hint="eastAsia"/>
          <w:noProof/>
        </w:rPr>
        <w:t>基金认购认购、申购、赎回费率试算逻辑如下：</w:t>
      </w:r>
    </w:p>
    <w:p w:rsidR="004B2839" w:rsidRDefault="004B2839" w:rsidP="004B2839">
      <w:pPr>
        <w:numPr>
          <w:ilvl w:val="1"/>
          <w:numId w:val="41"/>
        </w:numPr>
        <w:rPr>
          <w:noProof/>
        </w:rPr>
      </w:pPr>
      <w:r w:rsidRPr="004B2839">
        <w:rPr>
          <w:rFonts w:hint="eastAsia"/>
          <w:noProof/>
        </w:rPr>
        <w:t>判断交易类型，</w:t>
      </w:r>
      <w:r w:rsidRPr="004B2839">
        <w:rPr>
          <w:rFonts w:hint="eastAsia"/>
          <w:noProof/>
        </w:rPr>
        <w:t>20-</w:t>
      </w:r>
      <w:r w:rsidRPr="004B2839">
        <w:rPr>
          <w:rFonts w:hint="eastAsia"/>
          <w:noProof/>
        </w:rPr>
        <w:t>认购</w:t>
      </w:r>
      <w:r w:rsidRPr="004B2839">
        <w:rPr>
          <w:rFonts w:hint="eastAsia"/>
          <w:noProof/>
        </w:rPr>
        <w:t>,22-</w:t>
      </w:r>
      <w:r w:rsidRPr="004B2839">
        <w:rPr>
          <w:rFonts w:hint="eastAsia"/>
          <w:noProof/>
        </w:rPr>
        <w:t>申购</w:t>
      </w:r>
      <w:r w:rsidRPr="004B2839">
        <w:rPr>
          <w:rFonts w:hint="eastAsia"/>
          <w:noProof/>
        </w:rPr>
        <w:t>,24-</w:t>
      </w:r>
      <w:r w:rsidRPr="004B2839">
        <w:rPr>
          <w:rFonts w:hint="eastAsia"/>
          <w:noProof/>
        </w:rPr>
        <w:t>赎回</w:t>
      </w:r>
      <w:r w:rsidRPr="004B2839">
        <w:rPr>
          <w:rFonts w:hint="eastAsia"/>
          <w:noProof/>
        </w:rPr>
        <w:t>,</w:t>
      </w:r>
      <w:r w:rsidRPr="004B2839">
        <w:rPr>
          <w:rFonts w:hint="eastAsia"/>
          <w:noProof/>
        </w:rPr>
        <w:t>（定投和转换不做）</w:t>
      </w:r>
    </w:p>
    <w:p w:rsidR="004B2839" w:rsidRDefault="004B2839" w:rsidP="004B2839">
      <w:pPr>
        <w:numPr>
          <w:ilvl w:val="1"/>
          <w:numId w:val="41"/>
        </w:numPr>
        <w:rPr>
          <w:noProof/>
        </w:rPr>
      </w:pPr>
      <w:r w:rsidRPr="004B2839">
        <w:rPr>
          <w:rFonts w:hint="eastAsia"/>
          <w:noProof/>
        </w:rPr>
        <w:t>根据客户输入的交易金额，选择</w:t>
      </w:r>
      <w:r>
        <w:rPr>
          <w:rFonts w:hint="eastAsia"/>
          <w:noProof/>
        </w:rPr>
        <w:t>折扣表中对应区间和相应设定值，区间为左闭右开</w:t>
      </w:r>
    </w:p>
    <w:p w:rsidR="004B2839" w:rsidRPr="004B2839" w:rsidRDefault="004B2839" w:rsidP="004B2839">
      <w:pPr>
        <w:numPr>
          <w:ilvl w:val="1"/>
          <w:numId w:val="41"/>
        </w:numPr>
        <w:rPr>
          <w:noProof/>
        </w:rPr>
      </w:pPr>
      <w:r w:rsidRPr="004B2839">
        <w:rPr>
          <w:rFonts w:hint="eastAsia"/>
          <w:noProof/>
        </w:rPr>
        <w:t xml:space="preserve"> If </w:t>
      </w:r>
      <w:r w:rsidRPr="004B2839">
        <w:rPr>
          <w:rFonts w:hint="eastAsia"/>
          <w:noProof/>
        </w:rPr>
        <w:t>（设定值</w:t>
      </w:r>
      <w:r w:rsidRPr="004B2839">
        <w:rPr>
          <w:rFonts w:hint="eastAsia"/>
          <w:noProof/>
        </w:rPr>
        <w:t>&lt;1</w:t>
      </w:r>
      <w:r w:rsidRPr="004B2839">
        <w:rPr>
          <w:rFonts w:hint="eastAsia"/>
          <w:noProof/>
        </w:rPr>
        <w:t>）</w:t>
      </w:r>
      <w:r w:rsidRPr="004B2839">
        <w:rPr>
          <w:rFonts w:hint="eastAsia"/>
          <w:noProof/>
        </w:rPr>
        <w:t xml:space="preserve"> </w:t>
      </w:r>
    </w:p>
    <w:p w:rsidR="004B2839" w:rsidRPr="004B2839" w:rsidRDefault="004B2839" w:rsidP="004B2839">
      <w:pPr>
        <w:pStyle w:val="ad"/>
        <w:ind w:left="1200" w:firstLineChars="0" w:firstLine="60"/>
        <w:rPr>
          <w:noProof/>
        </w:rPr>
      </w:pPr>
      <w:r w:rsidRPr="004B2839">
        <w:rPr>
          <w:rFonts w:hint="eastAsia"/>
          <w:noProof/>
        </w:rPr>
        <w:t>折扣费率</w:t>
      </w:r>
      <w:r w:rsidRPr="004B2839">
        <w:rPr>
          <w:rFonts w:hint="eastAsia"/>
          <w:noProof/>
        </w:rPr>
        <w:t>=</w:t>
      </w:r>
      <w:r w:rsidRPr="004B2839">
        <w:rPr>
          <w:rFonts w:hint="eastAsia"/>
          <w:noProof/>
        </w:rPr>
        <w:t>设定值；</w:t>
      </w:r>
    </w:p>
    <w:p w:rsidR="004B2839" w:rsidRPr="004B2839" w:rsidRDefault="004B2839" w:rsidP="004B2839">
      <w:pPr>
        <w:pStyle w:val="ad"/>
        <w:ind w:left="1140" w:firstLineChars="50" w:firstLine="105"/>
        <w:rPr>
          <w:noProof/>
        </w:rPr>
      </w:pPr>
      <w:r w:rsidRPr="004B2839">
        <w:rPr>
          <w:rFonts w:hint="eastAsia"/>
          <w:noProof/>
        </w:rPr>
        <w:t>手续费</w:t>
      </w:r>
      <w:r w:rsidRPr="004B2839">
        <w:rPr>
          <w:rFonts w:hint="eastAsia"/>
          <w:noProof/>
        </w:rPr>
        <w:t>=</w:t>
      </w:r>
      <w:r w:rsidRPr="004B2839">
        <w:rPr>
          <w:rFonts w:hint="eastAsia"/>
          <w:noProof/>
        </w:rPr>
        <w:t>费率</w:t>
      </w:r>
      <w:r w:rsidRPr="004B2839">
        <w:rPr>
          <w:rFonts w:hint="eastAsia"/>
          <w:noProof/>
        </w:rPr>
        <w:t>*</w:t>
      </w:r>
      <w:r w:rsidRPr="004B2839">
        <w:rPr>
          <w:rFonts w:hint="eastAsia"/>
          <w:noProof/>
        </w:rPr>
        <w:t>设定值</w:t>
      </w:r>
      <w:r w:rsidRPr="004B2839">
        <w:rPr>
          <w:rFonts w:hint="eastAsia"/>
          <w:noProof/>
        </w:rPr>
        <w:t>*</w:t>
      </w:r>
      <w:r w:rsidRPr="004B2839">
        <w:rPr>
          <w:rFonts w:hint="eastAsia"/>
          <w:noProof/>
        </w:rPr>
        <w:t>交易金额；</w:t>
      </w:r>
      <w:r w:rsidRPr="004B2839">
        <w:rPr>
          <w:rFonts w:hint="eastAsia"/>
          <w:noProof/>
        </w:rPr>
        <w:t xml:space="preserve"> </w:t>
      </w:r>
    </w:p>
    <w:p w:rsidR="004B2839" w:rsidRPr="004B2839" w:rsidRDefault="004B2839" w:rsidP="004B2839">
      <w:pPr>
        <w:ind w:left="420" w:firstLine="420"/>
        <w:rPr>
          <w:noProof/>
        </w:rPr>
      </w:pPr>
      <w:r w:rsidRPr="004B2839">
        <w:rPr>
          <w:rFonts w:hint="eastAsia"/>
          <w:noProof/>
        </w:rPr>
        <w:t xml:space="preserve">else </w:t>
      </w:r>
    </w:p>
    <w:p w:rsidR="00CC6ECB" w:rsidRDefault="004B2839" w:rsidP="004B2839">
      <w:pPr>
        <w:ind w:left="840" w:firstLine="420"/>
        <w:rPr>
          <w:noProof/>
        </w:rPr>
      </w:pPr>
      <w:r w:rsidRPr="004B2839">
        <w:rPr>
          <w:rFonts w:hint="eastAsia"/>
          <w:noProof/>
        </w:rPr>
        <w:t>手续费</w:t>
      </w:r>
      <w:r w:rsidRPr="004B2839">
        <w:rPr>
          <w:rFonts w:hint="eastAsia"/>
          <w:noProof/>
        </w:rPr>
        <w:t>=</w:t>
      </w:r>
      <w:r w:rsidRPr="004B2839">
        <w:rPr>
          <w:rFonts w:hint="eastAsia"/>
          <w:noProof/>
        </w:rPr>
        <w:t>设定值；</w:t>
      </w:r>
    </w:p>
    <w:p w:rsidR="00276A6B" w:rsidRDefault="00276A6B" w:rsidP="00276A6B">
      <w:pPr>
        <w:pStyle w:val="5"/>
        <w:rPr>
          <w:noProof/>
        </w:rPr>
      </w:pPr>
      <w:r>
        <w:rPr>
          <w:rFonts w:hint="eastAsia"/>
          <w:noProof/>
        </w:rPr>
        <w:lastRenderedPageBreak/>
        <w:t xml:space="preserve">2.2.4 </w:t>
      </w:r>
      <w:r>
        <w:rPr>
          <w:rFonts w:hint="eastAsia"/>
          <w:noProof/>
        </w:rPr>
        <w:t>投资详情页</w:t>
      </w:r>
    </w:p>
    <w:p w:rsidR="00276A6B" w:rsidRDefault="00276A6B" w:rsidP="00CC6ECB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客户在我的投资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投资项目页面，点击列表中的基金，进入基金投资详情页面。页面右侧列表单位净值走势图数据源改为基于万德数据绘制。</w:t>
      </w:r>
    </w:p>
    <w:p w:rsidR="00276A6B" w:rsidRPr="00276A6B" w:rsidRDefault="00276A6B" w:rsidP="00CC6ECB">
      <w:pPr>
        <w:rPr>
          <w:noProof/>
        </w:rPr>
      </w:pPr>
      <w:r>
        <w:rPr>
          <w:noProof/>
        </w:rPr>
        <w:drawing>
          <wp:inline distT="0" distB="0" distL="0" distR="0" wp14:anchorId="3F5AADB8" wp14:editId="38C99EC7">
            <wp:extent cx="5486400" cy="1837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E6" w:rsidRDefault="003537B6" w:rsidP="003537B6">
      <w:pPr>
        <w:pStyle w:val="2"/>
      </w:pPr>
      <w:r>
        <w:rPr>
          <w:rFonts w:hint="eastAsia"/>
        </w:rPr>
        <w:t xml:space="preserve">3. </w:t>
      </w:r>
      <w:r w:rsidR="00056CE6">
        <w:rPr>
          <w:rFonts w:hint="eastAsia"/>
        </w:rPr>
        <w:t>功能列表</w:t>
      </w:r>
    </w:p>
    <w:p w:rsidR="00896EBC" w:rsidRDefault="00896EBC" w:rsidP="00896EBC">
      <w:pPr>
        <w:pStyle w:val="4"/>
        <w:tabs>
          <w:tab w:val="num" w:pos="992"/>
        </w:tabs>
        <w:ind w:left="284"/>
      </w:pPr>
      <w:r>
        <w:rPr>
          <w:rFonts w:hint="eastAsia"/>
        </w:rPr>
        <w:t xml:space="preserve">3.1 </w:t>
      </w:r>
      <w:r w:rsidR="0010228D">
        <w:t>F</w:t>
      </w:r>
      <w:r w:rsidR="0010228D">
        <w:rPr>
          <w:rFonts w:hint="eastAsia"/>
        </w:rPr>
        <w:t>eature List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113"/>
        <w:gridCol w:w="4246"/>
        <w:gridCol w:w="493"/>
        <w:gridCol w:w="3860"/>
      </w:tblGrid>
      <w:tr w:rsidR="00B769CA" w:rsidRPr="00B769CA" w:rsidTr="00A3482D">
        <w:trPr>
          <w:trHeight w:val="270"/>
        </w:trPr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15"/>
                <w:szCs w:val="15"/>
              </w:rPr>
              <w:t>类型</w:t>
            </w:r>
          </w:p>
        </w:tc>
        <w:tc>
          <w:tcPr>
            <w:tcW w:w="4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15"/>
                <w:szCs w:val="15"/>
              </w:rPr>
              <w:t>规则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15"/>
                <w:szCs w:val="15"/>
              </w:rPr>
              <w:t>优先级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15"/>
                <w:szCs w:val="15"/>
              </w:rPr>
              <w:t>备注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目标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对接</w:t>
            </w:r>
            <w:r w:rsidR="00A3482D"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代销公司代销的基金产品</w:t>
            </w: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，支付通道使用平安付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A3482D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基金种类可能涵盖所有目前市售基金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A3482D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未来代销公司新增其他合作公司和代销基金时，无需二次开发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开户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b/>
                <w:color w:val="000000" w:themeColor="text1"/>
                <w:kern w:val="0"/>
                <w:sz w:val="15"/>
                <w:szCs w:val="15"/>
              </w:rPr>
              <w:t>大于18岁二代身份证用户才可投资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b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b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非大陆人士不可投资基金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仅是由于平安付限制，，</w:t>
            </w:r>
          </w:p>
        </w:tc>
        <w:bookmarkStart w:id="3" w:name="_GoBack"/>
        <w:bookmarkEnd w:id="3"/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首次购买某基金公司产品时，投资流程中包含用户开户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开户含平安付账户和基金公司账户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风险测评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向基金公司同步用户风险等级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可异步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认、申购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只有完成风险测评才能投资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风险等级不匹配时用户确认后仍可投资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产品在认购期显示出认购时间段，认购期后进入封闭期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可使用陆金所虚拟账户余额进行购买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支付完成时间在15点前算做当日交易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14点55分至15点0分时，页面进行一句话文案提示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先投资再做代扣充值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不可使用陆金币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系统可支持，具体规则待定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赎回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输入赎回份额后核对交易密码进行提交后冻结相应份额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67F0" w:rsidRPr="00B769CA" w:rsidRDefault="00973C28" w:rsidP="00E467F0">
            <w:pPr>
              <w:widowControl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b/>
                <w:color w:val="000000" w:themeColor="text1"/>
                <w:kern w:val="0"/>
                <w:sz w:val="15"/>
                <w:szCs w:val="15"/>
              </w:rPr>
              <w:t>针对不同基金有不同的赎回份额限制。</w:t>
            </w:r>
          </w:p>
          <w:p w:rsidR="00E467F0" w:rsidRPr="00B769CA" w:rsidRDefault="00E467F0" w:rsidP="00E467F0">
            <w:pPr>
              <w:widowControl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5"/>
                <w:szCs w:val="15"/>
              </w:rPr>
            </w:pPr>
          </w:p>
          <w:p w:rsidR="00E467F0" w:rsidRPr="00B769CA" w:rsidRDefault="00E467F0" w:rsidP="00E467F0">
            <w:pPr>
              <w:widowControl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撤单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认购基金不能撤单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申购和赎回可以撤单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修改分红方式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认申购时默认是现金分红方式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用户份额确认后，可以在账户中修改分红方式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现金分红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基金公司发起通过支付公司为用户陆金所虚拟账户余额增加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lastRenderedPageBreak/>
              <w:t>红利再投资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基金公司通知陆金所增加用户份额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查询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查询用户的交易记录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查询用户的基金份额持有记录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13760A">
        <w:trPr>
          <w:trHeight w:val="270"/>
        </w:trPr>
        <w:tc>
          <w:tcPr>
            <w:tcW w:w="11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82D" w:rsidRPr="00B769CA" w:rsidRDefault="00A3482D" w:rsidP="00896EBC">
            <w:pPr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后台基金管理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82D" w:rsidRPr="00B769CA" w:rsidRDefault="00A3482D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基金信息导入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82D" w:rsidRPr="00B769CA" w:rsidRDefault="00A3482D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482D" w:rsidRPr="00B769CA" w:rsidRDefault="00140D12" w:rsidP="00896EBC">
            <w:pPr>
              <w:widowControl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b/>
                <w:color w:val="000000" w:themeColor="text1"/>
                <w:kern w:val="0"/>
                <w:sz w:val="15"/>
                <w:szCs w:val="15"/>
              </w:rPr>
              <w:t>由B系统整合代销平台和Wind数据，系统上线前提供存量全量数据；上线后每日进行全量增量更新。</w:t>
            </w:r>
            <w:r w:rsidR="00973C28" w:rsidRPr="00B769CA">
              <w:rPr>
                <w:rFonts w:ascii="宋体" w:hAnsi="宋体" w:cs="宋体" w:hint="eastAsia"/>
                <w:b/>
                <w:color w:val="000000" w:themeColor="text1"/>
                <w:kern w:val="0"/>
                <w:sz w:val="15"/>
                <w:szCs w:val="15"/>
              </w:rPr>
              <w:t>代销名录线下给出。</w:t>
            </w:r>
          </w:p>
        </w:tc>
      </w:tr>
      <w:tr w:rsidR="00B769CA" w:rsidRPr="00B769CA" w:rsidTr="0013760A">
        <w:trPr>
          <w:trHeight w:val="270"/>
        </w:trPr>
        <w:tc>
          <w:tcPr>
            <w:tcW w:w="11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2D" w:rsidRPr="00B769CA" w:rsidRDefault="00A3482D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2D" w:rsidRPr="00B769CA" w:rsidRDefault="00A3482D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基金信息维护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2D" w:rsidRPr="00B769CA" w:rsidRDefault="00A3482D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2D" w:rsidRPr="00B769CA" w:rsidRDefault="00A3482D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13760A">
        <w:trPr>
          <w:trHeight w:val="270"/>
        </w:trPr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82D" w:rsidRPr="00B769CA" w:rsidRDefault="00A3482D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2D" w:rsidRPr="00B769CA" w:rsidRDefault="00A3482D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基金产品状态维护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2D" w:rsidRPr="00B769CA" w:rsidRDefault="00A3482D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482D" w:rsidRPr="00B769CA" w:rsidRDefault="00A3482D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短信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ED1FC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</w:p>
        </w:tc>
      </w:tr>
      <w:tr w:rsidR="00B769CA" w:rsidRPr="00B769CA" w:rsidTr="00A3482D">
        <w:trPr>
          <w:trHeight w:val="270"/>
        </w:trPr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数据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6EBC" w:rsidRPr="00B769CA" w:rsidRDefault="00896EBC" w:rsidP="00896EBC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15"/>
                <w:szCs w:val="15"/>
              </w:rPr>
            </w:pPr>
            <w:r w:rsidRPr="00B769CA">
              <w:rPr>
                <w:rFonts w:ascii="宋体" w:hAnsi="宋体" w:cs="宋体" w:hint="eastAsia"/>
                <w:color w:val="000000" w:themeColor="text1"/>
                <w:kern w:val="0"/>
                <w:sz w:val="15"/>
                <w:szCs w:val="15"/>
              </w:rPr>
              <w:t xml:space="preserve">　</w:t>
            </w:r>
          </w:p>
        </w:tc>
      </w:tr>
    </w:tbl>
    <w:p w:rsidR="00D423CD" w:rsidRPr="00896EBC" w:rsidRDefault="00D423CD" w:rsidP="00896EBC"/>
    <w:p w:rsidR="00E96FFC" w:rsidRPr="00E96FFC" w:rsidRDefault="00F16692" w:rsidP="00E96FFC">
      <w:pPr>
        <w:pStyle w:val="4"/>
        <w:tabs>
          <w:tab w:val="num" w:pos="992"/>
        </w:tabs>
        <w:ind w:left="284"/>
      </w:pPr>
      <w:r>
        <w:rPr>
          <w:rFonts w:hint="eastAsia"/>
        </w:rPr>
        <w:t xml:space="preserve">3.2 </w:t>
      </w:r>
      <w:r w:rsidR="00E96FFC">
        <w:rPr>
          <w:rFonts w:hint="eastAsia"/>
        </w:rPr>
        <w:t>Function List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8"/>
        <w:gridCol w:w="684"/>
        <w:gridCol w:w="622"/>
        <w:gridCol w:w="461"/>
        <w:gridCol w:w="4469"/>
        <w:gridCol w:w="3171"/>
      </w:tblGrid>
      <w:tr w:rsidR="00140D12" w:rsidRPr="00140D12" w:rsidTr="006D53C6">
        <w:trPr>
          <w:trHeight w:val="270"/>
        </w:trPr>
        <w:tc>
          <w:tcPr>
            <w:tcW w:w="203" w:type="pct"/>
            <w:shd w:val="clear" w:color="000000" w:fill="C9C9C9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349" w:type="pct"/>
            <w:shd w:val="clear" w:color="000000" w:fill="C9C9C9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模块</w:t>
            </w:r>
          </w:p>
        </w:tc>
        <w:tc>
          <w:tcPr>
            <w:tcW w:w="317" w:type="pct"/>
            <w:shd w:val="clear" w:color="000000" w:fill="C9C9C9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235" w:type="pct"/>
            <w:shd w:val="clear" w:color="000000" w:fill="C9C9C9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279" w:type="pct"/>
            <w:shd w:val="clear" w:color="000000" w:fill="C9C9C9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617" w:type="pct"/>
            <w:shd w:val="clear" w:color="000000" w:fill="C9C9C9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140D12" w:rsidRPr="00140D12" w:rsidTr="006D53C6">
        <w:trPr>
          <w:trHeight w:val="810"/>
        </w:trPr>
        <w:tc>
          <w:tcPr>
            <w:tcW w:w="203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49" w:type="pct"/>
            <w:vMerge w:val="restar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基金产品运营管理后台</w:t>
            </w: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基金信息导入</w:t>
            </w:r>
          </w:p>
        </w:tc>
        <w:tc>
          <w:tcPr>
            <w:tcW w:w="235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9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Lfex</w:t>
            </w:r>
            <w:proofErr w:type="spellEnd"/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在上线前将市售所有2000支基金的信息以存量包的形式给出，上线后每天针对全量基金进行增量更新；基金代销名录由业务方线下给到</w:t>
            </w:r>
            <w:proofErr w:type="spellStart"/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lufax</w:t>
            </w:r>
            <w:proofErr w:type="spellEnd"/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，并维护。</w:t>
            </w:r>
          </w:p>
        </w:tc>
        <w:tc>
          <w:tcPr>
            <w:tcW w:w="16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　</w:t>
            </w:r>
            <w:r w:rsidR="00973C28">
              <w:rPr>
                <w:rFonts w:ascii="宋体" w:hAnsi="宋体" w:cs="宋体" w:hint="eastAsia"/>
                <w:kern w:val="0"/>
                <w:sz w:val="18"/>
                <w:szCs w:val="18"/>
              </w:rPr>
              <w:t>自动导入</w:t>
            </w:r>
          </w:p>
        </w:tc>
      </w:tr>
      <w:tr w:rsidR="00140D12" w:rsidRPr="00140D12" w:rsidTr="006D53C6">
        <w:trPr>
          <w:trHeight w:val="810"/>
        </w:trPr>
        <w:tc>
          <w:tcPr>
            <w:tcW w:w="203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49" w:type="pct"/>
            <w:vMerge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基金产品信息</w:t>
            </w:r>
          </w:p>
        </w:tc>
        <w:tc>
          <w:tcPr>
            <w:tcW w:w="235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9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含基金介绍、基金经理介绍、风险等级、最低投资金额、手续费率、赎回确认时间、基金类型、基金代码、基金名称、成立时间、托管人等描述</w:t>
            </w:r>
          </w:p>
        </w:tc>
        <w:tc>
          <w:tcPr>
            <w:tcW w:w="16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针对每只基金设置，会显示在前台单品页上；</w:t>
            </w:r>
            <w:proofErr w:type="spellStart"/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lfex</w:t>
            </w:r>
            <w:proofErr w:type="spellEnd"/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首先给出存量全部信息，并以增量更新的形式维护所有市售基金。</w:t>
            </w:r>
          </w:p>
        </w:tc>
      </w:tr>
      <w:tr w:rsidR="00140D12" w:rsidRPr="00140D12" w:rsidTr="006D53C6">
        <w:trPr>
          <w:trHeight w:val="1080"/>
        </w:trPr>
        <w:tc>
          <w:tcPr>
            <w:tcW w:w="203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49" w:type="pct"/>
            <w:vMerge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基金状态设置</w:t>
            </w:r>
          </w:p>
        </w:tc>
        <w:tc>
          <w:tcPr>
            <w:tcW w:w="235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bookmarkStart w:id="4" w:name="_MON_1498545714"/>
        <w:bookmarkEnd w:id="4"/>
        <w:tc>
          <w:tcPr>
            <w:tcW w:w="2279" w:type="pct"/>
            <w:shd w:val="clear" w:color="auto" w:fill="auto"/>
            <w:vAlign w:val="center"/>
            <w:hideMark/>
          </w:tcPr>
          <w:p w:rsidR="00140D12" w:rsidRPr="00BE2109" w:rsidRDefault="00973C28" w:rsidP="00ED1FC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object w:dxaOrig="1551" w:dyaOrig="9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8.75pt" o:ole="">
                  <v:imagedata r:id="rId16" o:title=""/>
                </v:shape>
                <o:OLEObject Type="Embed" ProgID="Word.Document.8" ShapeID="_x0000_i1025" DrawAspect="Icon" ObjectID="_1499519248" r:id="rId17">
                  <o:FieldCodes>\s</o:FieldCodes>
                </o:OLEObject>
              </w:object>
            </w:r>
          </w:p>
        </w:tc>
        <w:tc>
          <w:tcPr>
            <w:tcW w:w="1617" w:type="pct"/>
            <w:shd w:val="clear" w:color="auto" w:fill="auto"/>
            <w:vAlign w:val="center"/>
            <w:hideMark/>
          </w:tcPr>
          <w:p w:rsidR="00140D12" w:rsidRPr="00BE2109" w:rsidRDefault="00140D12" w:rsidP="00973C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处于代销列表中的基金状态为已代销；其他基金为“未代销”，该状态由代销系统</w:t>
            </w:r>
            <w:r w:rsidR="00973C28">
              <w:rPr>
                <w:rFonts w:ascii="宋体" w:hAnsi="宋体" w:cs="宋体" w:hint="eastAsia"/>
                <w:kern w:val="0"/>
                <w:sz w:val="18"/>
                <w:szCs w:val="18"/>
              </w:rPr>
              <w:t>线下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录入，不可通过BE</w:t>
            </w:r>
            <w:r w:rsidR="00973C28">
              <w:rPr>
                <w:rFonts w:ascii="宋体" w:hAnsi="宋体" w:cs="宋体" w:hint="eastAsia"/>
                <w:kern w:val="0"/>
                <w:sz w:val="18"/>
                <w:szCs w:val="18"/>
              </w:rPr>
              <w:t>手动修改；未代销基金状态不可编辑。代销基金状态维护参见相应需求。</w:t>
            </w:r>
          </w:p>
        </w:tc>
      </w:tr>
      <w:tr w:rsidR="00140D12" w:rsidRPr="00140D12" w:rsidTr="006D53C6">
        <w:trPr>
          <w:trHeight w:val="810"/>
        </w:trPr>
        <w:tc>
          <w:tcPr>
            <w:tcW w:w="203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349" w:type="pct"/>
            <w:vMerge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优选基金投评录入</w:t>
            </w:r>
          </w:p>
        </w:tc>
        <w:tc>
          <w:tcPr>
            <w:tcW w:w="235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9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根据选择基金代码，录入相应基金的投顾评价信息。</w:t>
            </w:r>
          </w:p>
        </w:tc>
        <w:tc>
          <w:tcPr>
            <w:tcW w:w="1617" w:type="pct"/>
            <w:shd w:val="clear" w:color="auto" w:fill="auto"/>
            <w:vAlign w:val="center"/>
            <w:hideMark/>
          </w:tcPr>
          <w:p w:rsidR="00140D12" w:rsidRPr="00BE2109" w:rsidRDefault="009A37CF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选择/录入一个基金代码后，录入该代码对应基金的投资点评。</w:t>
            </w:r>
          </w:p>
        </w:tc>
      </w:tr>
      <w:tr w:rsidR="00140D12" w:rsidRPr="00140D12" w:rsidTr="006D53C6">
        <w:trPr>
          <w:trHeight w:val="1620"/>
        </w:trPr>
        <w:tc>
          <w:tcPr>
            <w:tcW w:w="203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349" w:type="pct"/>
            <w:vMerge w:val="restar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基金产品前端页面</w:t>
            </w: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基金列表页</w:t>
            </w:r>
          </w:p>
        </w:tc>
        <w:tc>
          <w:tcPr>
            <w:tcW w:w="235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9" w:type="pct"/>
            <w:shd w:val="clear" w:color="auto" w:fill="auto"/>
            <w:vAlign w:val="center"/>
            <w:hideMark/>
          </w:tcPr>
          <w:p w:rsidR="00140D12" w:rsidRPr="00BE2109" w:rsidRDefault="00140D12" w:rsidP="00973C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1.Banner: </w:t>
            </w:r>
            <w:r w:rsidR="009A37CF"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提供五个入口页面，对应优选页面五个不同的Tab，点击后，进入相应的Tab</w:t>
            </w:r>
            <w:r w:rsidR="006D53C6">
              <w:rPr>
                <w:rFonts w:ascii="宋体" w:hAnsi="宋体" w:cs="宋体" w:hint="eastAsia"/>
                <w:kern w:val="0"/>
                <w:sz w:val="18"/>
                <w:szCs w:val="18"/>
              </w:rPr>
              <w:t>并显示相应</w:t>
            </w:r>
            <w:r w:rsidR="009A37CF"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优选基金。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2.筛选区：根据基金类型、公司、主题、人气方案、评级筛选基金；也支持根据名称/基金代码搜索。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3.列表区：显示筛选出的基金的名称、代码、净值、日涨幅、近一月、近三月、近一年、今年以来和成立以来涨幅、费率。</w:t>
            </w:r>
          </w:p>
        </w:tc>
        <w:tc>
          <w:tcPr>
            <w:tcW w:w="16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1. 显示的基金在BE中必须为直销基金或者已代销基金，且显示状态不为“不显示在网站“。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2. 客户未筛选时，初始显示100条近三个月涨幅最高的基金，按照涨幅倒序排序。</w:t>
            </w:r>
          </w:p>
          <w:p w:rsidR="009A37CF" w:rsidRPr="00BE2109" w:rsidRDefault="009A37CF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3. 筛选条件中，行与行之间为“且”的关系。</w:t>
            </w:r>
          </w:p>
          <w:p w:rsidR="009A37CF" w:rsidRPr="00BE2109" w:rsidRDefault="009A37CF" w:rsidP="00973C2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4.</w:t>
            </w:r>
            <w:r w:rsidR="00973C28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评级可以多选；其他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为单选。</w:t>
            </w:r>
          </w:p>
        </w:tc>
      </w:tr>
      <w:tr w:rsidR="00140D12" w:rsidRPr="00140D12" w:rsidTr="006D53C6">
        <w:trPr>
          <w:trHeight w:val="3510"/>
        </w:trPr>
        <w:tc>
          <w:tcPr>
            <w:tcW w:w="203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349" w:type="pct"/>
            <w:vMerge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基金单品页</w:t>
            </w:r>
          </w:p>
        </w:tc>
        <w:tc>
          <w:tcPr>
            <w:tcW w:w="235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9" w:type="pct"/>
            <w:shd w:val="clear" w:color="auto" w:fill="auto"/>
            <w:vAlign w:val="center"/>
            <w:hideMark/>
          </w:tcPr>
          <w:p w:rsidR="00140D12" w:rsidRPr="00BE2109" w:rsidRDefault="00140D12" w:rsidP="006D53C6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1. 包含基金基本信息要素、基金投顾点评（如果有）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2. 累计收益率走势、累计净值走势的图表显示；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3. 近一周、近一月、近三月、近1年、近2年、今年来、成立以来的阶段涨幅与同类平均涨幅、同类排名的表格比较，对于股票类和混合类基金，表格中还要对比同期沪深300；对于债券类基金，对比中债指数。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4. 最近五个交易日历史净值、累计净值、日增长率；最近最多5次分红数据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5. 海通、</w:t>
            </w:r>
            <w:r w:rsidR="00DE7B2D">
              <w:rPr>
                <w:rFonts w:ascii="宋体" w:hAnsi="宋体" w:cs="宋体" w:hint="eastAsia"/>
                <w:kern w:val="0"/>
                <w:sz w:val="18"/>
                <w:szCs w:val="18"/>
              </w:rPr>
              <w:t>上证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、银河基金评级。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6. 申购</w:t>
            </w:r>
            <w:r w:rsidR="00DB477F">
              <w:rPr>
                <w:rFonts w:ascii="宋体" w:hAnsi="宋体" w:cs="宋体" w:hint="eastAsia"/>
                <w:kern w:val="0"/>
                <w:sz w:val="18"/>
                <w:szCs w:val="18"/>
              </w:rPr>
              <w:t>赎回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费率的区间、折前费率、折扣、折后费率。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7. 赎回费率的区间、申购费率。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8. 基金经理介绍。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</w:r>
            <w:r w:rsidR="009A37CF"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. 风险提示函。</w:t>
            </w:r>
          </w:p>
        </w:tc>
        <w:tc>
          <w:tcPr>
            <w:tcW w:w="1617" w:type="pct"/>
            <w:shd w:val="clear" w:color="auto" w:fill="auto"/>
            <w:vAlign w:val="center"/>
            <w:hideMark/>
          </w:tcPr>
          <w:p w:rsidR="00140D12" w:rsidRPr="00BE2109" w:rsidRDefault="00140D12" w:rsidP="009A37C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1.数据由</w:t>
            </w:r>
            <w:proofErr w:type="spellStart"/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Lfex</w:t>
            </w:r>
            <w:proofErr w:type="spellEnd"/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提供的Wind数据。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2.</w:t>
            </w:r>
            <w:r w:rsidR="009A37CF"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认购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期内基金没有2-5</w:t>
            </w:r>
            <w:r w:rsidR="009A37CF"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数据。</w:t>
            </w:r>
            <w:r w:rsidR="009A37CF" w:rsidRPr="00BE2109"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40D12" w:rsidRPr="00140D12" w:rsidTr="006D53C6">
        <w:trPr>
          <w:trHeight w:val="1080"/>
        </w:trPr>
        <w:tc>
          <w:tcPr>
            <w:tcW w:w="203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7　</w:t>
            </w:r>
          </w:p>
        </w:tc>
        <w:tc>
          <w:tcPr>
            <w:tcW w:w="349" w:type="pct"/>
            <w:vMerge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基金优选页</w:t>
            </w:r>
          </w:p>
        </w:tc>
        <w:tc>
          <w:tcPr>
            <w:tcW w:w="235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9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1. 页面提供</w:t>
            </w:r>
            <w:r w:rsidR="009A37CF"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个Tab，用于</w:t>
            </w:r>
            <w:r w:rsidR="00E45030"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组优选基金</w:t>
            </w: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br/>
              <w:t>2. 每组下提供多个基金位置，显示包括基金名称、代码、净值、日涨幅、最近一月涨幅、最近一年涨幅、成立以来涨幅、海通评级、投顾点评申购按钮</w:t>
            </w:r>
          </w:p>
        </w:tc>
        <w:tc>
          <w:tcPr>
            <w:tcW w:w="16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整个优选显示模块使用WCM配置。代码修改分组名称和分组下基金代码名录；使用基金代码名录去读取该基金的相应信息和投顾点评。</w:t>
            </w:r>
          </w:p>
        </w:tc>
      </w:tr>
      <w:tr w:rsidR="00140D12" w:rsidRPr="00764408" w:rsidTr="006D53C6">
        <w:trPr>
          <w:trHeight w:val="1620"/>
        </w:trPr>
        <w:tc>
          <w:tcPr>
            <w:tcW w:w="203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49" w:type="pct"/>
            <w:vMerge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7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基金赎回流程页</w:t>
            </w:r>
          </w:p>
        </w:tc>
        <w:tc>
          <w:tcPr>
            <w:tcW w:w="235" w:type="pct"/>
            <w:shd w:val="clear" w:color="auto" w:fill="auto"/>
            <w:vAlign w:val="center"/>
            <w:hideMark/>
          </w:tcPr>
          <w:p w:rsidR="00140D12" w:rsidRPr="00BE2109" w:rsidRDefault="00140D12" w:rsidP="00140D12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9" w:type="pct"/>
            <w:shd w:val="clear" w:color="auto" w:fill="auto"/>
            <w:vAlign w:val="center"/>
            <w:hideMark/>
          </w:tcPr>
          <w:p w:rsidR="00140D12" w:rsidRPr="00BE2109" w:rsidRDefault="0042798E" w:rsidP="0042798E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用户输入赎回份额、交易密码</w:t>
            </w:r>
            <w:r w:rsidR="00140D12"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等进行提交</w:t>
            </w:r>
          </w:p>
        </w:tc>
        <w:tc>
          <w:tcPr>
            <w:tcW w:w="1617" w:type="pct"/>
            <w:shd w:val="clear" w:color="auto" w:fill="auto"/>
            <w:vAlign w:val="center"/>
            <w:hideMark/>
          </w:tcPr>
          <w:p w:rsidR="00140D12" w:rsidRDefault="00140D12" w:rsidP="0076440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E2109">
              <w:rPr>
                <w:rFonts w:ascii="宋体" w:hAnsi="宋体" w:cs="宋体" w:hint="eastAsia"/>
                <w:kern w:val="0"/>
                <w:sz w:val="18"/>
                <w:szCs w:val="18"/>
              </w:rPr>
              <w:t>对于每个基金，</w:t>
            </w:r>
            <w:r w:rsidR="00764408">
              <w:rPr>
                <w:rFonts w:ascii="宋体" w:hAnsi="宋体" w:cs="宋体" w:hint="eastAsia"/>
                <w:kern w:val="0"/>
                <w:sz w:val="18"/>
                <w:szCs w:val="18"/>
              </w:rPr>
              <w:t>最低持有份额、最低赎回份额都可能不同，逻辑关系如下：</w:t>
            </w:r>
            <w:r w:rsidR="00764408">
              <w:rPr>
                <w:rFonts w:ascii="宋体" w:hAnsi="宋体" w:cs="宋体"/>
                <w:kern w:val="0"/>
                <w:sz w:val="18"/>
                <w:szCs w:val="18"/>
              </w:rPr>
              <w:br/>
            </w:r>
            <w:r w:rsidR="00764408">
              <w:rPr>
                <w:rFonts w:ascii="宋体" w:hAnsi="宋体" w:cs="宋体" w:hint="eastAsia"/>
                <w:kern w:val="0"/>
                <w:sz w:val="18"/>
                <w:szCs w:val="18"/>
              </w:rPr>
              <w:t>1. 客户持有份额小于最低持有份额+最低赎回份额，必须一次性赎回；</w:t>
            </w:r>
          </w:p>
          <w:p w:rsidR="00764408" w:rsidRPr="00764408" w:rsidRDefault="00764408" w:rsidP="0058536F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64408">
              <w:rPr>
                <w:rFonts w:ascii="宋体" w:hAnsi="宋体" w:cs="宋体" w:hint="eastAsia"/>
                <w:kern w:val="0"/>
                <w:sz w:val="18"/>
                <w:szCs w:val="18"/>
              </w:rPr>
              <w:t>2.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客户赎回份额大于等于最低持有份额+最低赎回份额，赎回后份额不小于最低持有份额，赎回份额区间【</w:t>
            </w:r>
            <w:r w:rsidR="0058536F">
              <w:rPr>
                <w:rFonts w:ascii="宋体" w:hAnsi="宋体" w:cs="宋体" w:hint="eastAsia"/>
                <w:kern w:val="0"/>
                <w:sz w:val="18"/>
                <w:szCs w:val="18"/>
              </w:rPr>
              <w:t>最小赎回份额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，持有份额】</w:t>
            </w:r>
          </w:p>
        </w:tc>
      </w:tr>
    </w:tbl>
    <w:p w:rsidR="00F16692" w:rsidRDefault="00F16692" w:rsidP="00F16692">
      <w:pPr>
        <w:pStyle w:val="4"/>
        <w:tabs>
          <w:tab w:val="num" w:pos="992"/>
        </w:tabs>
        <w:ind w:left="284"/>
      </w:pPr>
      <w:r>
        <w:rPr>
          <w:rFonts w:hint="eastAsia"/>
        </w:rPr>
        <w:t xml:space="preserve">3.3 </w:t>
      </w:r>
      <w:r>
        <w:rPr>
          <w:rFonts w:hint="eastAsia"/>
        </w:rPr>
        <w:t>基金信息字段</w:t>
      </w:r>
    </w:p>
    <w:p w:rsidR="000F0543" w:rsidRPr="00847B28" w:rsidRDefault="00E45030" w:rsidP="00DB477F">
      <w:pPr>
        <w:ind w:firstLine="284"/>
      </w:pPr>
      <w:r>
        <w:rPr>
          <w:rFonts w:hint="eastAsia"/>
        </w:rPr>
        <w:t>代销基金项目字段无需</w:t>
      </w:r>
      <w:proofErr w:type="spellStart"/>
      <w:r>
        <w:rPr>
          <w:rFonts w:hint="eastAsia"/>
        </w:rPr>
        <w:t>lufax</w:t>
      </w:r>
      <w:proofErr w:type="spellEnd"/>
      <w:r>
        <w:rPr>
          <w:rFonts w:hint="eastAsia"/>
        </w:rPr>
        <w:t>计算，依据</w:t>
      </w:r>
      <w:r>
        <w:rPr>
          <w:rFonts w:hint="eastAsia"/>
        </w:rPr>
        <w:t>B</w:t>
      </w:r>
      <w:r>
        <w:rPr>
          <w:rFonts w:hint="eastAsia"/>
        </w:rPr>
        <w:t>系统传来的代销和</w:t>
      </w:r>
      <w:r>
        <w:rPr>
          <w:rFonts w:hint="eastAsia"/>
        </w:rPr>
        <w:t>Wind</w:t>
      </w:r>
      <w:r>
        <w:rPr>
          <w:rFonts w:hint="eastAsia"/>
        </w:rPr>
        <w:t>系统数据进行绘制和展示，</w:t>
      </w:r>
      <w:r w:rsidRPr="00E45030">
        <w:rPr>
          <w:rFonts w:ascii="宋体" w:hAnsi="宋体" w:cs="宋体" w:hint="eastAsia"/>
          <w:color w:val="000000"/>
          <w:kern w:val="0"/>
          <w:sz w:val="22"/>
          <w:szCs w:val="22"/>
        </w:rPr>
        <w:t>B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端系统在市售全量基金信息基础上，每日给出全量基金信息的增量</w:t>
      </w:r>
      <w:r>
        <w:rPr>
          <w:rFonts w:hint="eastAsia"/>
        </w:rPr>
        <w:t>。</w:t>
      </w:r>
      <w:r w:rsidR="000F0543" w:rsidRPr="00847B28">
        <w:rPr>
          <w:rFonts w:hint="eastAsia"/>
        </w:rPr>
        <w:t>字段与</w:t>
      </w:r>
      <w:proofErr w:type="spellStart"/>
      <w:r w:rsidR="000F0543" w:rsidRPr="00847B28">
        <w:rPr>
          <w:rFonts w:hint="eastAsia"/>
        </w:rPr>
        <w:t>lfex</w:t>
      </w:r>
      <w:proofErr w:type="spellEnd"/>
      <w:r w:rsidR="000F0543" w:rsidRPr="00847B28">
        <w:rPr>
          <w:rFonts w:hint="eastAsia"/>
        </w:rPr>
        <w:t>数据表对应关系参见：</w:t>
      </w:r>
      <w:r w:rsidR="008C30C6">
        <w:fldChar w:fldCharType="begin"/>
      </w:r>
      <w:r w:rsidR="008C30C6">
        <w:instrText xml:space="preserve"> </w:instrText>
      </w:r>
      <w:r w:rsidR="008C30C6">
        <w:rPr>
          <w:rFonts w:hint="eastAsia"/>
        </w:rPr>
        <w:instrText xml:space="preserve">LINK </w:instrText>
      </w:r>
      <w:r w:rsidR="00327D3D">
        <w:rPr>
          <w:rFonts w:hint="eastAsia"/>
        </w:rPr>
        <w:instrText xml:space="preserve"> D:\\Users\\HUAIYUAN263\\Desktop\\</w:instrText>
      </w:r>
      <w:r w:rsidR="00327D3D">
        <w:rPr>
          <w:rFonts w:hint="eastAsia"/>
        </w:rPr>
        <w:instrText>页面字段和</w:instrText>
      </w:r>
      <w:r w:rsidR="00327D3D">
        <w:rPr>
          <w:rFonts w:hint="eastAsia"/>
        </w:rPr>
        <w:instrText>Lfex</w:instrText>
      </w:r>
      <w:r w:rsidR="00327D3D">
        <w:rPr>
          <w:rFonts w:hint="eastAsia"/>
        </w:rPr>
        <w:instrText>数据映射</w:instrText>
      </w:r>
      <w:r w:rsidR="00327D3D">
        <w:rPr>
          <w:rFonts w:hint="eastAsia"/>
        </w:rPr>
        <w:instrText>.xlsx</w:instrText>
      </w:r>
      <w:r w:rsidR="00327D3D">
        <w:instrText xml:space="preserve">  </w:instrText>
      </w:r>
      <w:r w:rsidR="008C30C6">
        <w:rPr>
          <w:rFonts w:hint="eastAsia"/>
        </w:rPr>
        <w:instrText>\a \p \f 0</w:instrText>
      </w:r>
      <w:r w:rsidR="008C30C6">
        <w:instrText xml:space="preserve"> </w:instrText>
      </w:r>
      <w:r w:rsidR="008C30C6">
        <w:fldChar w:fldCharType="separate"/>
      </w:r>
      <w:r w:rsidR="001C611E">
        <w:object w:dxaOrig="1551" w:dyaOrig="973">
          <v:shape id="_x0000_i1026" type="#_x0000_t75" style="width:77.25pt;height:48.75pt">
            <v:imagedata r:id="rId18" o:title=""/>
          </v:shape>
        </w:object>
      </w:r>
      <w:r w:rsidR="008C30C6">
        <w:fldChar w:fldCharType="end"/>
      </w:r>
      <w:r w:rsidR="00DB477F">
        <w:rPr>
          <w:rFonts w:hint="eastAsia"/>
        </w:rPr>
        <w:t>。基金销售状态字段</w:t>
      </w:r>
      <w:r w:rsidR="008C30C6">
        <w:rPr>
          <w:rFonts w:hint="eastAsia"/>
        </w:rPr>
        <w:t>和交易时使用的净值</w:t>
      </w:r>
      <w:r w:rsidR="00DB477F">
        <w:rPr>
          <w:rFonts w:hint="eastAsia"/>
        </w:rPr>
        <w:t>由基金产品行情文件给出。</w:t>
      </w:r>
    </w:p>
    <w:p w:rsidR="000F0543" w:rsidRPr="000F0543" w:rsidRDefault="00162805" w:rsidP="000F0543">
      <w:pPr>
        <w:pStyle w:val="4"/>
      </w:pPr>
      <w:r>
        <w:rPr>
          <w:rFonts w:hint="eastAsia"/>
        </w:rPr>
        <w:t xml:space="preserve">3.4 </w:t>
      </w:r>
      <w:r>
        <w:rPr>
          <w:rFonts w:hint="eastAsia"/>
        </w:rPr>
        <w:t>埋点</w:t>
      </w:r>
    </w:p>
    <w:p w:rsidR="00162805" w:rsidRPr="00162805" w:rsidRDefault="00162805" w:rsidP="00162805">
      <w:pPr>
        <w:ind w:firstLine="420"/>
      </w:pPr>
      <w:r>
        <w:rPr>
          <w:rFonts w:hint="eastAsia"/>
        </w:rPr>
        <w:t>针对列表筛选页和优选页面，布设以下埋点：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3"/>
        <w:gridCol w:w="2187"/>
        <w:gridCol w:w="2792"/>
        <w:gridCol w:w="2943"/>
      </w:tblGrid>
      <w:tr w:rsidR="00162805" w:rsidRPr="00162805" w:rsidTr="00162805">
        <w:trPr>
          <w:trHeight w:val="330"/>
        </w:trPr>
        <w:tc>
          <w:tcPr>
            <w:tcW w:w="960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页面名</w:t>
            </w: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区域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埋点中文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埋点英文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 w:val="restart"/>
            <w:shd w:val="clear" w:color="000000" w:fill="FFFF00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列表筛选页 </w:t>
            </w:r>
          </w:p>
        </w:tc>
        <w:tc>
          <w:tcPr>
            <w:tcW w:w="1115" w:type="pct"/>
            <w:vMerge w:val="restar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优选入口区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优选Tab入口1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Youxuan-Tab1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优选Tab入口2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Youxuan-Tab2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优选Tab入口3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Youxuan-Tab3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优选Tab入口4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Youxuan-Tab4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优选Tab入口5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Youxuan-Tab5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 w:val="restar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基金种类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Zhonglei</w:t>
            </w:r>
            <w:proofErr w:type="spellEnd"/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-All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股票型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Zhonglei-Gupiao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债券型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Zhonglei-Zhaiquan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混合型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Zhonglei-Hunhe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货币型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Zhonglei-Huobi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QDII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Zhonglei</w:t>
            </w:r>
            <w:proofErr w:type="spellEnd"/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-QDII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偏债型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Zhonglei-Pianzhai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指数型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Zhonglei-Zhishu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保本型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Zhonglei-baoben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其他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Zhonglei-Qita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 w:val="restar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涨幅排序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近一个月涨幅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Zhangfu-1M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近三个月涨幅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Zhangfu-3M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近一年涨幅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Zhangfu-1Y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今年以来涨幅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Zhangfu</w:t>
            </w:r>
            <w:proofErr w:type="spellEnd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-TY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成立以来涨幅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Zhangfu</w:t>
            </w:r>
            <w:proofErr w:type="spellEnd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-All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基金公司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基金公司区域</w:t>
            </w:r>
          </w:p>
        </w:tc>
        <w:tc>
          <w:tcPr>
            <w:tcW w:w="1502" w:type="pct"/>
            <w:shd w:val="clear" w:color="auto" w:fill="auto"/>
            <w:noWrap/>
            <w:vAlign w:val="bottom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All-</w:t>
            </w: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JijnGS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热门主题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热门主题区域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All-</w:t>
            </w: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reMen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人气方案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人气方案区域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All-</w:t>
            </w: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renQi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 w:val="restar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基金评级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海通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Pingji-Haitong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上证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Pingji-Shangzheng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银河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Pingji-Yinhe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 w:val="restar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基金规模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Guimo</w:t>
            </w:r>
            <w:proofErr w:type="spellEnd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-All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&lt;2亿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Guimo-2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&lt;10亿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Guimo-10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&lt;50亿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Guimo-50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&lt;100亿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Guimo-100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&gt;100亿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Guimo-100Plus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 w:val="restar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成立年限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Nianxian</w:t>
            </w:r>
            <w:proofErr w:type="spellEnd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-All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&lt;1年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Nianxian-1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&lt;3年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Nianxian-3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&lt;5年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Nianxian-5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&lt;7年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Nianxian-7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&gt;7年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Nianxian-7+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更多筛选条件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更多筛选条件按钮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Shaixuan</w:t>
            </w:r>
            <w:proofErr w:type="spellEnd"/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 w:val="restart"/>
            <w:shd w:val="clear" w:color="000000" w:fill="FFC000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优选页</w:t>
            </w: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Tab1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优选基金分组1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Tab1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Tab2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优选基金分组2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Tab2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Tab3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优选基金分组3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Tab3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Tab4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优选基金分组4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Tab4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Tab5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优选基金分组5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Tab5</w:t>
            </w:r>
          </w:p>
        </w:tc>
      </w:tr>
      <w:tr w:rsidR="00162805" w:rsidRPr="00162805" w:rsidTr="00162805">
        <w:trPr>
          <w:trHeight w:val="330"/>
        </w:trPr>
        <w:tc>
          <w:tcPr>
            <w:tcW w:w="960" w:type="pct"/>
            <w:vMerge/>
            <w:vAlign w:val="center"/>
            <w:hideMark/>
          </w:tcPr>
          <w:p w:rsidR="00162805" w:rsidRPr="00CA1EA2" w:rsidRDefault="00162805" w:rsidP="001628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15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Tab6</w:t>
            </w:r>
          </w:p>
        </w:tc>
        <w:tc>
          <w:tcPr>
            <w:tcW w:w="1424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kern w:val="0"/>
                <w:sz w:val="18"/>
                <w:szCs w:val="18"/>
              </w:rPr>
              <w:t>优选基金分组6</w:t>
            </w:r>
          </w:p>
        </w:tc>
        <w:tc>
          <w:tcPr>
            <w:tcW w:w="1502" w:type="pct"/>
            <w:shd w:val="clear" w:color="auto" w:fill="auto"/>
            <w:noWrap/>
            <w:vAlign w:val="center"/>
            <w:hideMark/>
          </w:tcPr>
          <w:p w:rsidR="00162805" w:rsidRPr="00CA1EA2" w:rsidRDefault="00162805" w:rsidP="001628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1E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Tab6</w:t>
            </w:r>
          </w:p>
        </w:tc>
      </w:tr>
    </w:tbl>
    <w:p w:rsidR="00162805" w:rsidRPr="00162805" w:rsidRDefault="00162805" w:rsidP="00162805"/>
    <w:p w:rsidR="00744566" w:rsidRDefault="003537B6" w:rsidP="003537B6">
      <w:pPr>
        <w:pStyle w:val="2"/>
      </w:pPr>
      <w:r w:rsidRPr="003537B6">
        <w:rPr>
          <w:rFonts w:hint="eastAsia"/>
          <w:b w:val="0"/>
          <w:bCs w:val="0"/>
        </w:rPr>
        <w:t>4.</w:t>
      </w:r>
      <w:r>
        <w:rPr>
          <w:rFonts w:hint="eastAsia"/>
        </w:rPr>
        <w:t xml:space="preserve"> </w:t>
      </w:r>
      <w:r w:rsidR="002B3BC9">
        <w:rPr>
          <w:rFonts w:hint="eastAsia"/>
        </w:rPr>
        <w:t>数据维护和</w:t>
      </w:r>
      <w:r w:rsidR="00744566" w:rsidRPr="003537B6">
        <w:rPr>
          <w:rFonts w:hint="eastAsia"/>
        </w:rPr>
        <w:t>运营管理后台</w:t>
      </w:r>
    </w:p>
    <w:p w:rsidR="002B3BC9" w:rsidRDefault="002B3BC9" w:rsidP="002B3BC9">
      <w:pPr>
        <w:pStyle w:val="4"/>
      </w:pPr>
      <w:r>
        <w:rPr>
          <w:rFonts w:hint="eastAsia"/>
        </w:rPr>
        <w:t xml:space="preserve">4. 1 </w:t>
      </w:r>
      <w:r>
        <w:rPr>
          <w:rFonts w:hint="eastAsia"/>
        </w:rPr>
        <w:t>基金数据导入</w:t>
      </w:r>
    </w:p>
    <w:p w:rsidR="002B3BC9" w:rsidRDefault="002B3BC9" w:rsidP="002B3BC9">
      <w:r>
        <w:rPr>
          <w:rFonts w:hint="eastAsia"/>
        </w:rPr>
        <w:tab/>
      </w:r>
      <w:r>
        <w:rPr>
          <w:rFonts w:hint="eastAsia"/>
        </w:rPr>
        <w:t>基金代销数据由</w:t>
      </w:r>
      <w:r>
        <w:rPr>
          <w:rFonts w:hint="eastAsia"/>
        </w:rPr>
        <w:t>Wind</w:t>
      </w:r>
      <w:r>
        <w:rPr>
          <w:rFonts w:hint="eastAsia"/>
        </w:rPr>
        <w:t>数据和代销系统人工录入数据两部分组成。数据由</w:t>
      </w:r>
      <w:r>
        <w:rPr>
          <w:rFonts w:hint="eastAsia"/>
        </w:rPr>
        <w:t>B</w:t>
      </w:r>
      <w:r>
        <w:rPr>
          <w:rFonts w:hint="eastAsia"/>
        </w:rPr>
        <w:t>系统使用</w:t>
      </w:r>
      <w:r>
        <w:rPr>
          <w:rFonts w:hint="eastAsia"/>
        </w:rPr>
        <w:t>FTP</w:t>
      </w:r>
      <w:r>
        <w:rPr>
          <w:rFonts w:hint="eastAsia"/>
        </w:rPr>
        <w:t>方式统一传给</w:t>
      </w:r>
      <w:proofErr w:type="spellStart"/>
      <w:r>
        <w:rPr>
          <w:rFonts w:hint="eastAsia"/>
        </w:rPr>
        <w:t>Lufax</w:t>
      </w:r>
      <w:proofErr w:type="spellEnd"/>
      <w:r>
        <w:rPr>
          <w:rFonts w:hint="eastAsia"/>
        </w:rPr>
        <w:t>。项目上线前，</w:t>
      </w:r>
      <w:r>
        <w:rPr>
          <w:rFonts w:hint="eastAsia"/>
        </w:rPr>
        <w:t>B</w:t>
      </w:r>
      <w:r>
        <w:rPr>
          <w:rFonts w:hint="eastAsia"/>
        </w:rPr>
        <w:t>提供截至上线日所有市面在售基金的全量数据。上线后，Ｂ系统每日提供针对全量基金数据的增量数据更新。具体数据字段和更新频率见文件：</w:t>
      </w:r>
      <w:r w:rsidR="005F460E">
        <w:rPr>
          <w:rFonts w:hint="eastAsia"/>
        </w:rPr>
        <w:t xml:space="preserve"> </w:t>
      </w:r>
      <w:bookmarkStart w:id="5" w:name="_MON_1499152178"/>
      <w:bookmarkEnd w:id="5"/>
      <w:r w:rsidR="008C30C6">
        <w:object w:dxaOrig="1551" w:dyaOrig="973">
          <v:shape id="_x0000_i1027" type="#_x0000_t75" style="width:77.25pt;height:48.75pt" o:ole="">
            <v:imagedata r:id="rId19" o:title=""/>
          </v:shape>
          <o:OLEObject Type="Embed" ProgID="Excel.Sheet.12" ShapeID="_x0000_i1027" DrawAspect="Icon" ObjectID="_1499519249" r:id="rId20"/>
        </w:object>
      </w:r>
    </w:p>
    <w:p w:rsidR="002B3BC9" w:rsidRDefault="002B3BC9" w:rsidP="002B3BC9"/>
    <w:p w:rsidR="002B3BC9" w:rsidRPr="002B3BC9" w:rsidRDefault="002B3BC9" w:rsidP="002B3BC9">
      <w:pPr>
        <w:pStyle w:val="4"/>
      </w:pPr>
      <w:r>
        <w:rPr>
          <w:rFonts w:hint="eastAsia"/>
        </w:rPr>
        <w:t>4.2  BE</w:t>
      </w:r>
      <w:r>
        <w:rPr>
          <w:rFonts w:hint="eastAsia"/>
        </w:rPr>
        <w:t>后台管理</w:t>
      </w:r>
    </w:p>
    <w:p w:rsidR="002B3BC9" w:rsidRDefault="002B3BC9" w:rsidP="00C44FD6">
      <w:pPr>
        <w:ind w:firstLine="360"/>
        <w:jc w:val="left"/>
      </w:pPr>
      <w:r>
        <w:rPr>
          <w:rFonts w:hint="eastAsia"/>
        </w:rPr>
        <w:t>新增两个页面</w:t>
      </w:r>
    </w:p>
    <w:p w:rsidR="002B3BC9" w:rsidRDefault="002B3BC9" w:rsidP="002B3BC9">
      <w:pPr>
        <w:numPr>
          <w:ilvl w:val="0"/>
          <w:numId w:val="38"/>
        </w:numPr>
        <w:jc w:val="left"/>
      </w:pPr>
      <w:r>
        <w:rPr>
          <w:rFonts w:hint="eastAsia"/>
        </w:rPr>
        <w:t>代销基金管理页面</w:t>
      </w:r>
    </w:p>
    <w:bookmarkStart w:id="6" w:name="_MON_1499000446"/>
    <w:bookmarkEnd w:id="6"/>
    <w:p w:rsidR="00AE1536" w:rsidRDefault="00C44FD6" w:rsidP="00AE1536">
      <w:pPr>
        <w:ind w:left="360"/>
        <w:jc w:val="left"/>
      </w:pPr>
      <w:r>
        <w:object w:dxaOrig="1551" w:dyaOrig="973">
          <v:shape id="_x0000_i1028" type="#_x0000_t75" style="width:77.25pt;height:48.75pt" o:ole="">
            <v:imagedata r:id="rId21" o:title=""/>
          </v:shape>
          <o:OLEObject Type="Embed" ProgID="Word.Document.8" ShapeID="_x0000_i1028" DrawAspect="Icon" ObjectID="_1499519250" r:id="rId22">
            <o:FieldCodes>\s</o:FieldCodes>
          </o:OLEObject>
        </w:object>
      </w:r>
    </w:p>
    <w:p w:rsidR="00AE1536" w:rsidRDefault="00AE1536" w:rsidP="00AE1536">
      <w:pPr>
        <w:numPr>
          <w:ilvl w:val="0"/>
          <w:numId w:val="38"/>
        </w:numPr>
        <w:jc w:val="left"/>
      </w:pPr>
      <w:r>
        <w:rPr>
          <w:rFonts w:hint="eastAsia"/>
        </w:rPr>
        <w:t>基金点评页面</w:t>
      </w:r>
      <w:r w:rsidR="0018275D">
        <w:rPr>
          <w:rFonts w:hint="eastAsia"/>
        </w:rPr>
        <w:t>和复核</w:t>
      </w:r>
    </w:p>
    <w:p w:rsidR="005F460E" w:rsidRDefault="005F460E" w:rsidP="005F460E">
      <w:pPr>
        <w:ind w:left="360"/>
        <w:jc w:val="left"/>
      </w:pPr>
      <w:r>
        <w:rPr>
          <w:rFonts w:hint="eastAsia"/>
        </w:rPr>
        <w:t>BE</w:t>
      </w:r>
      <w:r>
        <w:rPr>
          <w:rFonts w:hint="eastAsia"/>
        </w:rPr>
        <w:t>后台新增“优选基金管理</w:t>
      </w:r>
      <w:r>
        <w:rPr>
          <w:rFonts w:hint="eastAsia"/>
        </w:rPr>
        <w:t>-</w:t>
      </w:r>
      <w:r>
        <w:rPr>
          <w:rFonts w:hint="eastAsia"/>
        </w:rPr>
        <w:t>变更”和“优选基金</w:t>
      </w:r>
      <w:r>
        <w:rPr>
          <w:rFonts w:hint="eastAsia"/>
        </w:rPr>
        <w:t>-</w:t>
      </w:r>
      <w:r>
        <w:rPr>
          <w:rFonts w:hint="eastAsia"/>
        </w:rPr>
        <w:t>复核”页面，变更页面示意图如下：</w:t>
      </w:r>
    </w:p>
    <w:p w:rsidR="00056CE6" w:rsidRDefault="00D87274" w:rsidP="0018275D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6088380" cy="4133215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0E" w:rsidRDefault="005F460E" w:rsidP="005F460E">
      <w:pPr>
        <w:ind w:left="360"/>
        <w:jc w:val="left"/>
      </w:pPr>
    </w:p>
    <w:p w:rsidR="0018275D" w:rsidRDefault="0018275D" w:rsidP="0018275D">
      <w:pPr>
        <w:numPr>
          <w:ilvl w:val="0"/>
          <w:numId w:val="45"/>
        </w:numPr>
        <w:jc w:val="left"/>
      </w:pPr>
      <w:r>
        <w:rPr>
          <w:rFonts w:hint="eastAsia"/>
        </w:rPr>
        <w:t>优选分组有</w:t>
      </w:r>
      <w:r>
        <w:rPr>
          <w:rFonts w:hint="eastAsia"/>
        </w:rPr>
        <w:t>5</w:t>
      </w:r>
      <w:r>
        <w:rPr>
          <w:rFonts w:hint="eastAsia"/>
        </w:rPr>
        <w:t>组，可以改名，但是不可以删除、新增</w:t>
      </w:r>
    </w:p>
    <w:p w:rsidR="0018275D" w:rsidRDefault="0018275D" w:rsidP="0018275D">
      <w:pPr>
        <w:numPr>
          <w:ilvl w:val="0"/>
          <w:numId w:val="45"/>
        </w:numPr>
        <w:jc w:val="left"/>
      </w:pPr>
      <w:r>
        <w:rPr>
          <w:rFonts w:hint="eastAsia"/>
        </w:rPr>
        <w:t>可以针对分组新增基金，新增</w:t>
      </w:r>
      <w:r w:rsidR="005F460E">
        <w:rPr>
          <w:rFonts w:hint="eastAsia"/>
        </w:rPr>
        <w:t>选择归属分组，输入</w:t>
      </w:r>
      <w:r>
        <w:rPr>
          <w:rFonts w:hint="eastAsia"/>
        </w:rPr>
        <w:t>包括基金代码、组内编号、点评。</w:t>
      </w:r>
      <w:r w:rsidR="005F460E">
        <w:rPr>
          <w:rFonts w:hint="eastAsia"/>
        </w:rPr>
        <w:t>保存后显示在列表中</w:t>
      </w:r>
      <w:r>
        <w:rPr>
          <w:rFonts w:hint="eastAsia"/>
        </w:rPr>
        <w:t>。</w:t>
      </w:r>
      <w:r w:rsidR="005F460E">
        <w:rPr>
          <w:rFonts w:hint="eastAsia"/>
        </w:rPr>
        <w:t>列表按照分组号排序，分组内按照组内编号排序。</w:t>
      </w:r>
    </w:p>
    <w:p w:rsidR="005F460E" w:rsidRDefault="005F460E" w:rsidP="0018275D">
      <w:pPr>
        <w:numPr>
          <w:ilvl w:val="0"/>
          <w:numId w:val="45"/>
        </w:numPr>
        <w:jc w:val="left"/>
      </w:pPr>
      <w:r>
        <w:rPr>
          <w:rFonts w:hint="eastAsia"/>
        </w:rPr>
        <w:t>优选基金页面</w:t>
      </w:r>
      <w:r>
        <w:rPr>
          <w:rFonts w:hint="eastAsia"/>
        </w:rPr>
        <w:t>Tab</w:t>
      </w:r>
      <w:r>
        <w:rPr>
          <w:rFonts w:hint="eastAsia"/>
        </w:rPr>
        <w:t>中，基金按照组内编号升序排列。</w:t>
      </w:r>
    </w:p>
    <w:p w:rsidR="005F460E" w:rsidRDefault="0018275D" w:rsidP="005F460E">
      <w:pPr>
        <w:numPr>
          <w:ilvl w:val="0"/>
          <w:numId w:val="45"/>
        </w:numPr>
        <w:jc w:val="left"/>
      </w:pPr>
      <w:r>
        <w:rPr>
          <w:rFonts w:hint="eastAsia"/>
        </w:rPr>
        <w:t>编辑完成后，点击“保存并复核”，进行复核。</w:t>
      </w:r>
    </w:p>
    <w:p w:rsidR="0018275D" w:rsidRDefault="0018275D" w:rsidP="005F460E">
      <w:pPr>
        <w:numPr>
          <w:ilvl w:val="0"/>
          <w:numId w:val="45"/>
        </w:numPr>
        <w:jc w:val="left"/>
      </w:pPr>
      <w:r>
        <w:rPr>
          <w:rFonts w:hint="eastAsia"/>
        </w:rPr>
        <w:t>复核时，</w:t>
      </w:r>
      <w:r w:rsidR="00641346">
        <w:rPr>
          <w:rFonts w:hint="eastAsia"/>
        </w:rPr>
        <w:t>每一组编辑过的基金需要复核一次，</w:t>
      </w:r>
      <w:r>
        <w:rPr>
          <w:rFonts w:hint="eastAsia"/>
        </w:rPr>
        <w:t>显示</w:t>
      </w:r>
      <w:r w:rsidR="00641346">
        <w:rPr>
          <w:rFonts w:hint="eastAsia"/>
        </w:rPr>
        <w:t>该组</w:t>
      </w:r>
      <w:r>
        <w:rPr>
          <w:rFonts w:hint="eastAsia"/>
        </w:rPr>
        <w:t>所有优选基金分组信息</w:t>
      </w:r>
      <w:r w:rsidR="00641346">
        <w:rPr>
          <w:rFonts w:hint="eastAsia"/>
        </w:rPr>
        <w:t>列表和变更人</w:t>
      </w:r>
      <w:r w:rsidR="00641346">
        <w:rPr>
          <w:rFonts w:hint="eastAsia"/>
        </w:rPr>
        <w:t>UM</w:t>
      </w:r>
      <w:r w:rsidR="00641346">
        <w:rPr>
          <w:rFonts w:hint="eastAsia"/>
        </w:rPr>
        <w:t>号</w:t>
      </w:r>
      <w:r>
        <w:rPr>
          <w:rFonts w:hint="eastAsia"/>
        </w:rPr>
        <w:t>，</w:t>
      </w:r>
      <w:r w:rsidR="00641346">
        <w:rPr>
          <w:rFonts w:hint="eastAsia"/>
        </w:rPr>
        <w:t>方便复核。</w:t>
      </w:r>
      <w:r>
        <w:rPr>
          <w:rFonts w:hint="eastAsia"/>
        </w:rPr>
        <w:t>确认后，前端</w:t>
      </w:r>
      <w:r w:rsidR="00641346">
        <w:rPr>
          <w:rFonts w:hint="eastAsia"/>
        </w:rPr>
        <w:t>对该分组所属的</w:t>
      </w:r>
      <w:r w:rsidR="00641346">
        <w:rPr>
          <w:rFonts w:hint="eastAsia"/>
        </w:rPr>
        <w:t>Tab</w:t>
      </w:r>
      <w:r>
        <w:rPr>
          <w:rFonts w:hint="eastAsia"/>
        </w:rPr>
        <w:t>进行统一更新。</w:t>
      </w:r>
    </w:p>
    <w:p w:rsidR="002C21F0" w:rsidRDefault="002C21F0" w:rsidP="005F460E">
      <w:pPr>
        <w:numPr>
          <w:ilvl w:val="0"/>
          <w:numId w:val="45"/>
        </w:numPr>
        <w:jc w:val="left"/>
      </w:pPr>
      <w:r>
        <w:rPr>
          <w:rFonts w:hint="eastAsia"/>
        </w:rPr>
        <w:t>5</w:t>
      </w:r>
      <w:r>
        <w:rPr>
          <w:rFonts w:hint="eastAsia"/>
        </w:rPr>
        <w:t>类，每类</w:t>
      </w:r>
      <w:r>
        <w:rPr>
          <w:rFonts w:hint="eastAsia"/>
        </w:rPr>
        <w:t>10</w:t>
      </w:r>
      <w:r>
        <w:rPr>
          <w:rFonts w:hint="eastAsia"/>
        </w:rPr>
        <w:t>支基金最多，名称最长</w:t>
      </w:r>
      <w:r>
        <w:rPr>
          <w:rFonts w:hint="eastAsia"/>
        </w:rPr>
        <w:t>6</w:t>
      </w:r>
      <w:r>
        <w:rPr>
          <w:rFonts w:hint="eastAsia"/>
        </w:rPr>
        <w:t>个字，投顾点评最多</w:t>
      </w:r>
      <w:r>
        <w:rPr>
          <w:rFonts w:hint="eastAsia"/>
        </w:rPr>
        <w:t>200</w:t>
      </w:r>
      <w:r>
        <w:rPr>
          <w:rFonts w:hint="eastAsia"/>
        </w:rPr>
        <w:t>字。</w:t>
      </w:r>
    </w:p>
    <w:p w:rsidR="002C21F0" w:rsidRDefault="002C21F0" w:rsidP="005F460E">
      <w:pPr>
        <w:numPr>
          <w:ilvl w:val="0"/>
          <w:numId w:val="45"/>
        </w:numPr>
        <w:jc w:val="left"/>
      </w:pPr>
      <w:r>
        <w:rPr>
          <w:rFonts w:hint="eastAsia"/>
        </w:rPr>
        <w:t>1</w:t>
      </w:r>
      <w:r>
        <w:rPr>
          <w:rFonts w:hint="eastAsia"/>
        </w:rPr>
        <w:t>个基金可以出现在多个分组中。</w:t>
      </w:r>
    </w:p>
    <w:p w:rsidR="00E91EEC" w:rsidRDefault="00E91EEC" w:rsidP="00E91EEC">
      <w:pPr>
        <w:jc w:val="left"/>
      </w:pPr>
    </w:p>
    <w:p w:rsidR="00E91EEC" w:rsidRDefault="00E91EEC" w:rsidP="00E91EEC">
      <w:pPr>
        <w:pStyle w:val="2"/>
      </w:pPr>
      <w:r>
        <w:rPr>
          <w:rFonts w:hint="eastAsia"/>
        </w:rPr>
        <w:t>附注</w:t>
      </w:r>
      <w:r>
        <w:rPr>
          <w:rFonts w:hint="eastAsia"/>
        </w:rPr>
        <w:t>1</w:t>
      </w:r>
      <w:r>
        <w:rPr>
          <w:rFonts w:hint="eastAsia"/>
        </w:rPr>
        <w:t>：免责声明</w:t>
      </w:r>
    </w:p>
    <w:p w:rsidR="00A43C61" w:rsidRDefault="00E91EEC" w:rsidP="00A43C61">
      <w:pPr>
        <w:pStyle w:val="ad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单品页</w:t>
      </w:r>
    </w:p>
    <w:p w:rsidR="00A43C61" w:rsidRDefault="00E91EEC" w:rsidP="00E91EEC">
      <w:pPr>
        <w:pStyle w:val="ad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页面尾注：基金业绩以及申赎信息等以基金公司公告为准，更多详情与基金公告您可登陆基金公司官网查询。</w:t>
      </w:r>
    </w:p>
    <w:p w:rsidR="00E91EEC" w:rsidRDefault="00E91EEC" w:rsidP="00E91EEC">
      <w:pPr>
        <w:pStyle w:val="ad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免责声明：</w:t>
      </w:r>
      <w:r w:rsidR="00847B28">
        <w:rPr>
          <w:rFonts w:hint="eastAsia"/>
        </w:rPr>
        <w:t>同</w:t>
      </w:r>
      <w:r w:rsidR="00847B28">
        <w:rPr>
          <w:rFonts w:hint="eastAsia"/>
        </w:rPr>
        <w:t>Demo</w:t>
      </w:r>
      <w:r>
        <w:rPr>
          <w:rFonts w:hint="eastAsia"/>
        </w:rPr>
        <w:t>。</w:t>
      </w:r>
    </w:p>
    <w:p w:rsidR="00162805" w:rsidRDefault="00162805" w:rsidP="00E91EEC">
      <w:pPr>
        <w:jc w:val="left"/>
      </w:pPr>
    </w:p>
    <w:p w:rsidR="00E91EEC" w:rsidRDefault="00E91EEC" w:rsidP="00E91EEC">
      <w:pPr>
        <w:jc w:val="left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列表页：</w:t>
      </w:r>
    </w:p>
    <w:p w:rsidR="00E91EEC" w:rsidRDefault="00E91EEC" w:rsidP="00E91EEC">
      <w:pPr>
        <w:jc w:val="left"/>
      </w:pPr>
      <w:r>
        <w:rPr>
          <w:rFonts w:hint="eastAsia"/>
        </w:rPr>
        <w:t>免责声明</w:t>
      </w:r>
      <w:r w:rsidR="00A43C61">
        <w:rPr>
          <w:rFonts w:hint="eastAsia"/>
        </w:rPr>
        <w:t>:</w:t>
      </w:r>
      <w:r w:rsidR="00A43C61" w:rsidRPr="00A43C61">
        <w:rPr>
          <w:rFonts w:hint="eastAsia"/>
        </w:rPr>
        <w:t xml:space="preserve"> </w:t>
      </w:r>
      <w:r w:rsidR="00A43C61">
        <w:rPr>
          <w:rFonts w:hint="eastAsia"/>
        </w:rPr>
        <w:t>风险提示：以上数据内容由第三方提供，不构成投资建议，投资者需仔细阅读《基金合同》、《招募说明书》等法律文件，了解产品收益与风险特征。基金交易服务由陆金所资产管理有限公司提供。基金过往业绩不代表其未来表现，市场有风险，投资需谨慎</w:t>
      </w:r>
    </w:p>
    <w:p w:rsidR="00E91EEC" w:rsidRDefault="00E91EEC" w:rsidP="00E91EEC">
      <w:pPr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优选基金列表页：免责声明，同列表页。</w:t>
      </w:r>
    </w:p>
    <w:sectPr w:rsidR="00E91EEC" w:rsidSect="001E17BE">
      <w:footerReference w:type="default" r:id="rId24"/>
      <w:pgSz w:w="11906" w:h="16838"/>
      <w:pgMar w:top="1440" w:right="851" w:bottom="1276" w:left="1466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11E" w:rsidRDefault="001C611E">
      <w:r>
        <w:separator/>
      </w:r>
    </w:p>
  </w:endnote>
  <w:endnote w:type="continuationSeparator" w:id="0">
    <w:p w:rsidR="001C611E" w:rsidRDefault="001C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??_GB23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1B5" w:rsidRDefault="00CD61B5" w:rsidP="00DC3EAC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D61B5" w:rsidRDefault="00CD61B5" w:rsidP="009B7461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1B5" w:rsidRPr="00FA095A" w:rsidRDefault="00CD61B5" w:rsidP="00FA095A">
    <w:pPr>
      <w:pStyle w:val="a5"/>
      <w:jc w:val="right"/>
      <w:rPr>
        <w:rFonts w:eastAsia="PMingLiU"/>
        <w:lang w:eastAsia="zh-TW"/>
      </w:rPr>
    </w:pPr>
    <w:r>
      <w:rPr>
        <w:rFonts w:eastAsia="PMingLiU" w:hint="eastAsia"/>
        <w:lang w:eastAsia="zh-TW"/>
      </w:rPr>
      <w:t>仅限公司员工使用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1B5" w:rsidRDefault="00CD61B5" w:rsidP="00DC3EAC">
    <w:pPr>
      <w:pStyle w:val="a5"/>
      <w:framePr w:wrap="around" w:vAnchor="text" w:hAnchor="page" w:x="10081" w:yAlign="center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769CA">
      <w:rPr>
        <w:rStyle w:val="a6"/>
        <w:noProof/>
      </w:rPr>
      <w:t>5</w:t>
    </w:r>
    <w:r>
      <w:rPr>
        <w:rStyle w:val="a6"/>
      </w:rPr>
      <w:fldChar w:fldCharType="end"/>
    </w:r>
  </w:p>
  <w:p w:rsidR="00CD61B5" w:rsidRPr="009B7461" w:rsidRDefault="00CD61B5" w:rsidP="009B746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11E" w:rsidRDefault="001C611E">
      <w:r>
        <w:separator/>
      </w:r>
    </w:p>
  </w:footnote>
  <w:footnote w:type="continuationSeparator" w:id="0">
    <w:p w:rsidR="001C611E" w:rsidRDefault="001C61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1B5" w:rsidRPr="004C286E" w:rsidRDefault="00CD61B5" w:rsidP="004C286E">
    <w:pPr>
      <w:pStyle w:val="a7"/>
    </w:pPr>
    <w:r>
      <w:rPr>
        <w:rFonts w:eastAsia="PMingLiU" w:hint="eastAsia"/>
      </w:rPr>
      <w:t>陆金所</w:t>
    </w:r>
    <w:r>
      <w:rPr>
        <w:rFonts w:eastAsia="PMingLiU" w:hint="eastAsia"/>
      </w:rPr>
      <w:tab/>
    </w:r>
    <w:r>
      <w:rPr>
        <w:rFonts w:eastAsia="PMingLiU" w:hint="eastAsia"/>
      </w:rPr>
      <w:tab/>
      <w:t xml:space="preserve">       http://www.lufax.com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1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numFmt w:val="none"/>
      <w:lvlText w:val=""/>
      <w:lvlJc w:val="left"/>
      <w:pPr>
        <w:tabs>
          <w:tab w:val="left" w:pos="360"/>
        </w:tabs>
      </w:pPr>
    </w:lvl>
    <w:lvl w:ilvl="2" w:tentative="1">
      <w:numFmt w:val="none"/>
      <w:lvlText w:val=""/>
      <w:lvlJc w:val="left"/>
      <w:pPr>
        <w:tabs>
          <w:tab w:val="left" w:pos="360"/>
        </w:tabs>
      </w:pPr>
    </w:lvl>
    <w:lvl w:ilvl="3" w:tentative="1">
      <w:numFmt w:val="none"/>
      <w:lvlText w:val=""/>
      <w:lvlJc w:val="left"/>
      <w:pPr>
        <w:tabs>
          <w:tab w:val="left" w:pos="360"/>
        </w:tabs>
      </w:pPr>
    </w:lvl>
    <w:lvl w:ilvl="4" w:tentative="1">
      <w:numFmt w:val="none"/>
      <w:lvlText w:val=""/>
      <w:lvlJc w:val="left"/>
      <w:pPr>
        <w:tabs>
          <w:tab w:val="left" w:pos="360"/>
        </w:tabs>
      </w:pPr>
    </w:lvl>
    <w:lvl w:ilvl="5" w:tentative="1">
      <w:numFmt w:val="none"/>
      <w:lvlText w:val=""/>
      <w:lvlJc w:val="left"/>
      <w:pPr>
        <w:tabs>
          <w:tab w:val="left" w:pos="360"/>
        </w:tabs>
      </w:pPr>
    </w:lvl>
    <w:lvl w:ilvl="6" w:tentative="1">
      <w:numFmt w:val="none"/>
      <w:lvlText w:val=""/>
      <w:lvlJc w:val="left"/>
      <w:pPr>
        <w:tabs>
          <w:tab w:val="left" w:pos="360"/>
        </w:tabs>
      </w:pPr>
    </w:lvl>
    <w:lvl w:ilvl="7" w:tentative="1">
      <w:numFmt w:val="none"/>
      <w:lvlText w:val=""/>
      <w:lvlJc w:val="left"/>
      <w:pPr>
        <w:tabs>
          <w:tab w:val="left" w:pos="360"/>
        </w:tabs>
      </w:pPr>
    </w:lvl>
    <w:lvl w:ilvl="8" w:tentative="1">
      <w:numFmt w:val="none"/>
      <w:lvlText w:val=""/>
      <w:lvlJc w:val="left"/>
      <w:pPr>
        <w:tabs>
          <w:tab w:val="left" w:pos="360"/>
        </w:tabs>
      </w:pPr>
    </w:lvl>
  </w:abstractNum>
  <w:abstractNum w:abstractNumId="2">
    <w:nsid w:val="0000000C"/>
    <w:multiLevelType w:val="multilevel"/>
    <w:tmpl w:val="F1C82A1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 w:val="0"/>
        <w:bCs w:val="0"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sz w:val="28"/>
        <w:szCs w:val="28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  <w:i w:val="0"/>
        <w:iCs w:val="0"/>
        <w:color w:val="auto"/>
        <w:sz w:val="28"/>
        <w:szCs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 w:val="0"/>
        <w:bCs w:val="0"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sz w:val="28"/>
        <w:szCs w:val="28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  <w:i w:val="0"/>
        <w:iCs w:val="0"/>
        <w:color w:val="auto"/>
        <w:sz w:val="28"/>
        <w:szCs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00C23FF9"/>
    <w:multiLevelType w:val="hybridMultilevel"/>
    <w:tmpl w:val="B3008E02"/>
    <w:lvl w:ilvl="0" w:tplc="32A09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2065E52"/>
    <w:multiLevelType w:val="hybridMultilevel"/>
    <w:tmpl w:val="FF0273BC"/>
    <w:lvl w:ilvl="0" w:tplc="7902A98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59835A9"/>
    <w:multiLevelType w:val="multilevel"/>
    <w:tmpl w:val="0000000D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 w:val="0"/>
        <w:bCs w:val="0"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sz w:val="28"/>
        <w:szCs w:val="28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  <w:i w:val="0"/>
        <w:iCs w:val="0"/>
        <w:color w:val="auto"/>
        <w:sz w:val="28"/>
        <w:szCs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08C76BA2"/>
    <w:multiLevelType w:val="hybridMultilevel"/>
    <w:tmpl w:val="7ED8A0B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DD26426"/>
    <w:multiLevelType w:val="multilevel"/>
    <w:tmpl w:val="0DD2642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0E3B326E"/>
    <w:multiLevelType w:val="hybridMultilevel"/>
    <w:tmpl w:val="FF0273BC"/>
    <w:lvl w:ilvl="0" w:tplc="7902A98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1E403F8"/>
    <w:multiLevelType w:val="hybridMultilevel"/>
    <w:tmpl w:val="07FA7FCE"/>
    <w:lvl w:ilvl="0" w:tplc="1AD008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52322FD"/>
    <w:multiLevelType w:val="hybridMultilevel"/>
    <w:tmpl w:val="7A0A72FE"/>
    <w:lvl w:ilvl="0" w:tplc="F5D20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6073CD9"/>
    <w:multiLevelType w:val="hybridMultilevel"/>
    <w:tmpl w:val="251E7472"/>
    <w:lvl w:ilvl="0" w:tplc="E8FEE7F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69638DE"/>
    <w:multiLevelType w:val="hybridMultilevel"/>
    <w:tmpl w:val="C1E27DB0"/>
    <w:lvl w:ilvl="0" w:tplc="04090019">
      <w:start w:val="1"/>
      <w:numFmt w:val="lowerLetter"/>
      <w:lvlText w:val="%1)"/>
      <w:lvlJc w:val="left"/>
      <w:pPr>
        <w:ind w:left="1785" w:hanging="420"/>
      </w:p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4">
    <w:nsid w:val="1E234F17"/>
    <w:multiLevelType w:val="hybridMultilevel"/>
    <w:tmpl w:val="5ECE8DE8"/>
    <w:lvl w:ilvl="0" w:tplc="04090019">
      <w:start w:val="1"/>
      <w:numFmt w:val="lowerLetter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>
    <w:nsid w:val="210271FA"/>
    <w:multiLevelType w:val="multilevel"/>
    <w:tmpl w:val="0000000D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 w:val="0"/>
        <w:bCs w:val="0"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sz w:val="28"/>
        <w:szCs w:val="28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  <w:i w:val="0"/>
        <w:iCs w:val="0"/>
        <w:color w:val="auto"/>
        <w:sz w:val="28"/>
        <w:szCs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6">
    <w:nsid w:val="237F687B"/>
    <w:multiLevelType w:val="hybridMultilevel"/>
    <w:tmpl w:val="22F44382"/>
    <w:lvl w:ilvl="0" w:tplc="E8FEE7F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38C78AD"/>
    <w:multiLevelType w:val="hybridMultilevel"/>
    <w:tmpl w:val="00BC767A"/>
    <w:lvl w:ilvl="0" w:tplc="C3A66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A656EE"/>
    <w:multiLevelType w:val="hybridMultilevel"/>
    <w:tmpl w:val="26341B44"/>
    <w:lvl w:ilvl="0" w:tplc="475AAA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593C78"/>
    <w:multiLevelType w:val="hybridMultilevel"/>
    <w:tmpl w:val="A8C65296"/>
    <w:lvl w:ilvl="0" w:tplc="8736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A30128"/>
    <w:multiLevelType w:val="hybridMultilevel"/>
    <w:tmpl w:val="04C42F9A"/>
    <w:lvl w:ilvl="0" w:tplc="C6E2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26343C7"/>
    <w:multiLevelType w:val="hybridMultilevel"/>
    <w:tmpl w:val="82A69114"/>
    <w:lvl w:ilvl="0" w:tplc="7E60C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6B91A62"/>
    <w:multiLevelType w:val="hybridMultilevel"/>
    <w:tmpl w:val="C072887C"/>
    <w:lvl w:ilvl="0" w:tplc="0C6CD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7DA70F4"/>
    <w:multiLevelType w:val="hybridMultilevel"/>
    <w:tmpl w:val="37D2F77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>
    <w:nsid w:val="392C1213"/>
    <w:multiLevelType w:val="hybridMultilevel"/>
    <w:tmpl w:val="219A6BBC"/>
    <w:lvl w:ilvl="0" w:tplc="04090019">
      <w:start w:val="1"/>
      <w:numFmt w:val="lowerLetter"/>
      <w:lvlText w:val="%1)"/>
      <w:lvlJc w:val="left"/>
      <w:pPr>
        <w:ind w:left="1566" w:hanging="420"/>
      </w:p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25">
    <w:nsid w:val="42976BC4"/>
    <w:multiLevelType w:val="multilevel"/>
    <w:tmpl w:val="F0CC662E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rial Unicode MS" w:eastAsia="Arial Unicode MS" w:hAnsi="Arial Unicode MS" w:cs="Arial Unicode MS" w:hint="eastAsia"/>
      </w:rPr>
    </w:lvl>
    <w:lvl w:ilvl="1">
      <w:start w:val="2"/>
      <w:numFmt w:val="decimal"/>
      <w:lvlText w:val="%1.%2"/>
      <w:lvlJc w:val="left"/>
      <w:pPr>
        <w:tabs>
          <w:tab w:val="num" w:pos="851"/>
        </w:tabs>
        <w:ind w:left="851" w:hanging="567"/>
      </w:pPr>
      <w:rPr>
        <w:rFonts w:ascii="Arial Unicode MS" w:eastAsia="Arial Unicode MS" w:hAnsi="Arial Unicode MS" w:cs="Arial Unicode MS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26">
    <w:nsid w:val="42E877BA"/>
    <w:multiLevelType w:val="hybridMultilevel"/>
    <w:tmpl w:val="3B4ADCBC"/>
    <w:lvl w:ilvl="0" w:tplc="1AA6CA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5396230"/>
    <w:multiLevelType w:val="hybridMultilevel"/>
    <w:tmpl w:val="2D7E9D0A"/>
    <w:lvl w:ilvl="0" w:tplc="04090019">
      <w:start w:val="1"/>
      <w:numFmt w:val="lowerLetter"/>
      <w:lvlText w:val="%1)"/>
      <w:lvlJc w:val="left"/>
      <w:pPr>
        <w:ind w:left="1785" w:hanging="420"/>
      </w:p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28">
    <w:nsid w:val="46DA68AB"/>
    <w:multiLevelType w:val="multilevel"/>
    <w:tmpl w:val="0000000D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 w:val="0"/>
        <w:bCs w:val="0"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sz w:val="28"/>
        <w:szCs w:val="28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  <w:i w:val="0"/>
        <w:iCs w:val="0"/>
        <w:color w:val="auto"/>
        <w:sz w:val="28"/>
        <w:szCs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9">
    <w:nsid w:val="48232C48"/>
    <w:multiLevelType w:val="hybridMultilevel"/>
    <w:tmpl w:val="6BE00344"/>
    <w:lvl w:ilvl="0" w:tplc="B8F2D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7B4535"/>
    <w:multiLevelType w:val="hybridMultilevel"/>
    <w:tmpl w:val="870A2D8E"/>
    <w:lvl w:ilvl="0" w:tplc="E8FEE7FE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6CA413A"/>
    <w:multiLevelType w:val="hybridMultilevel"/>
    <w:tmpl w:val="2C9CEA62"/>
    <w:lvl w:ilvl="0" w:tplc="269C9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BD2444B"/>
    <w:multiLevelType w:val="hybridMultilevel"/>
    <w:tmpl w:val="FF0273BC"/>
    <w:lvl w:ilvl="0" w:tplc="7902A98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D7237D8"/>
    <w:multiLevelType w:val="hybridMultilevel"/>
    <w:tmpl w:val="FF0273BC"/>
    <w:lvl w:ilvl="0" w:tplc="7902A98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09F7BA3"/>
    <w:multiLevelType w:val="multilevel"/>
    <w:tmpl w:val="609F7B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F1526A"/>
    <w:multiLevelType w:val="hybridMultilevel"/>
    <w:tmpl w:val="0B16B834"/>
    <w:lvl w:ilvl="0" w:tplc="04090019">
      <w:start w:val="1"/>
      <w:numFmt w:val="lowerLetter"/>
      <w:lvlText w:val="%1)"/>
      <w:lvlJc w:val="left"/>
      <w:pPr>
        <w:ind w:left="1785" w:hanging="420"/>
      </w:p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36">
    <w:nsid w:val="64387362"/>
    <w:multiLevelType w:val="hybridMultilevel"/>
    <w:tmpl w:val="8A625D80"/>
    <w:lvl w:ilvl="0" w:tplc="911C7B0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5023D0D"/>
    <w:multiLevelType w:val="hybridMultilevel"/>
    <w:tmpl w:val="BBF416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62C7BEF"/>
    <w:multiLevelType w:val="hybridMultilevel"/>
    <w:tmpl w:val="C4800ED6"/>
    <w:lvl w:ilvl="0" w:tplc="A890096C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7DA6DA8"/>
    <w:multiLevelType w:val="multilevel"/>
    <w:tmpl w:val="0000000D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  <w:i w:val="0"/>
        <w:iCs w:val="0"/>
        <w:sz w:val="32"/>
        <w:szCs w:val="32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 w:val="0"/>
        <w:bCs w:val="0"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 w:val="0"/>
        <w:bCs w:val="0"/>
        <w:i w:val="0"/>
        <w:iCs w:val="0"/>
        <w:sz w:val="28"/>
        <w:szCs w:val="28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  <w:bCs w:val="0"/>
        <w:i w:val="0"/>
        <w:iCs w:val="0"/>
        <w:color w:val="auto"/>
        <w:sz w:val="28"/>
        <w:szCs w:val="28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0">
    <w:nsid w:val="69873DD3"/>
    <w:multiLevelType w:val="hybridMultilevel"/>
    <w:tmpl w:val="AD60E95E"/>
    <w:lvl w:ilvl="0" w:tplc="D298975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A076C6A"/>
    <w:multiLevelType w:val="hybridMultilevel"/>
    <w:tmpl w:val="D390B522"/>
    <w:lvl w:ilvl="0" w:tplc="72C8C3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EF33EF5"/>
    <w:multiLevelType w:val="hybridMultilevel"/>
    <w:tmpl w:val="0C7E86EA"/>
    <w:lvl w:ilvl="0" w:tplc="911C7B08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6FBF3C8B"/>
    <w:multiLevelType w:val="hybridMultilevel"/>
    <w:tmpl w:val="8CECA896"/>
    <w:lvl w:ilvl="0" w:tplc="C99AC7E0">
      <w:start w:val="1"/>
      <w:numFmt w:val="decimal"/>
      <w:lvlText w:val="%1．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4">
    <w:nsid w:val="70F12FFA"/>
    <w:multiLevelType w:val="hybridMultilevel"/>
    <w:tmpl w:val="0A34A8DA"/>
    <w:lvl w:ilvl="0" w:tplc="7A86C842">
      <w:start w:val="1"/>
      <w:numFmt w:val="decimal"/>
      <w:lvlText w:val="%1、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5">
    <w:nsid w:val="717B5911"/>
    <w:multiLevelType w:val="multilevel"/>
    <w:tmpl w:val="44DE5D6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Arial Unicode MS" w:eastAsia="Arial Unicode MS" w:hAnsi="Arial Unicode MS" w:cs="Arial Unicode MS" w:hint="eastAsia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567"/>
      </w:pPr>
      <w:rPr>
        <w:rFonts w:ascii="Arial Unicode MS" w:eastAsia="Arial Unicode MS" w:hAnsi="Arial Unicode MS" w:cs="Arial Unicode MS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46">
    <w:nsid w:val="72627018"/>
    <w:multiLevelType w:val="hybridMultilevel"/>
    <w:tmpl w:val="02663EC4"/>
    <w:lvl w:ilvl="0" w:tplc="C1D81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463481B"/>
    <w:multiLevelType w:val="multilevel"/>
    <w:tmpl w:val="4244A99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黑体" w:hAnsi="Arial" w:hint="default"/>
      </w:rPr>
    </w:lvl>
    <w:lvl w:ilvl="1">
      <w:start w:val="7"/>
      <w:numFmt w:val="decimal"/>
      <w:isLgl/>
      <w:lvlText w:val="%1.%2"/>
      <w:lvlJc w:val="left"/>
      <w:pPr>
        <w:ind w:left="749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48">
    <w:nsid w:val="759A5F23"/>
    <w:multiLevelType w:val="hybridMultilevel"/>
    <w:tmpl w:val="AD4CD024"/>
    <w:lvl w:ilvl="0" w:tplc="A1E097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959195F"/>
    <w:multiLevelType w:val="hybridMultilevel"/>
    <w:tmpl w:val="3C2236F0"/>
    <w:lvl w:ilvl="0" w:tplc="1616A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5"/>
  </w:num>
  <w:num w:numId="2">
    <w:abstractNumId w:val="25"/>
  </w:num>
  <w:num w:numId="3">
    <w:abstractNumId w:val="44"/>
  </w:num>
  <w:num w:numId="4">
    <w:abstractNumId w:val="42"/>
  </w:num>
  <w:num w:numId="5">
    <w:abstractNumId w:val="14"/>
  </w:num>
  <w:num w:numId="6">
    <w:abstractNumId w:val="24"/>
  </w:num>
  <w:num w:numId="7">
    <w:abstractNumId w:val="26"/>
  </w:num>
  <w:num w:numId="8">
    <w:abstractNumId w:val="9"/>
  </w:num>
  <w:num w:numId="9">
    <w:abstractNumId w:val="27"/>
  </w:num>
  <w:num w:numId="10">
    <w:abstractNumId w:val="33"/>
  </w:num>
  <w:num w:numId="11">
    <w:abstractNumId w:val="5"/>
  </w:num>
  <w:num w:numId="12">
    <w:abstractNumId w:val="32"/>
  </w:num>
  <w:num w:numId="13">
    <w:abstractNumId w:val="13"/>
  </w:num>
  <w:num w:numId="14">
    <w:abstractNumId w:val="35"/>
  </w:num>
  <w:num w:numId="15">
    <w:abstractNumId w:val="2"/>
  </w:num>
  <w:num w:numId="16">
    <w:abstractNumId w:val="1"/>
  </w:num>
  <w:num w:numId="17">
    <w:abstractNumId w:val="0"/>
  </w:num>
  <w:num w:numId="18">
    <w:abstractNumId w:val="3"/>
  </w:num>
  <w:num w:numId="19">
    <w:abstractNumId w:val="8"/>
  </w:num>
  <w:num w:numId="20">
    <w:abstractNumId w:val="34"/>
  </w:num>
  <w:num w:numId="21">
    <w:abstractNumId w:val="39"/>
  </w:num>
  <w:num w:numId="22">
    <w:abstractNumId w:val="15"/>
  </w:num>
  <w:num w:numId="23">
    <w:abstractNumId w:val="28"/>
  </w:num>
  <w:num w:numId="24">
    <w:abstractNumId w:val="37"/>
  </w:num>
  <w:num w:numId="25">
    <w:abstractNumId w:val="6"/>
  </w:num>
  <w:num w:numId="26">
    <w:abstractNumId w:val="20"/>
  </w:num>
  <w:num w:numId="27">
    <w:abstractNumId w:val="47"/>
  </w:num>
  <w:num w:numId="28">
    <w:abstractNumId w:val="36"/>
  </w:num>
  <w:num w:numId="29">
    <w:abstractNumId w:val="30"/>
  </w:num>
  <w:num w:numId="30">
    <w:abstractNumId w:val="12"/>
  </w:num>
  <w:num w:numId="31">
    <w:abstractNumId w:val="16"/>
  </w:num>
  <w:num w:numId="3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</w:num>
  <w:num w:numId="34">
    <w:abstractNumId w:val="10"/>
  </w:num>
  <w:num w:numId="35">
    <w:abstractNumId w:val="22"/>
  </w:num>
  <w:num w:numId="36">
    <w:abstractNumId w:val="46"/>
  </w:num>
  <w:num w:numId="37">
    <w:abstractNumId w:val="21"/>
  </w:num>
  <w:num w:numId="38">
    <w:abstractNumId w:val="11"/>
  </w:num>
  <w:num w:numId="39">
    <w:abstractNumId w:val="19"/>
  </w:num>
  <w:num w:numId="40">
    <w:abstractNumId w:val="48"/>
  </w:num>
  <w:num w:numId="41">
    <w:abstractNumId w:val="29"/>
  </w:num>
  <w:num w:numId="42">
    <w:abstractNumId w:val="31"/>
  </w:num>
  <w:num w:numId="43">
    <w:abstractNumId w:val="17"/>
  </w:num>
  <w:num w:numId="44">
    <w:abstractNumId w:val="18"/>
  </w:num>
  <w:num w:numId="45">
    <w:abstractNumId w:val="4"/>
  </w:num>
  <w:num w:numId="46">
    <w:abstractNumId w:val="49"/>
  </w:num>
  <w:num w:numId="47">
    <w:abstractNumId w:val="38"/>
  </w:num>
  <w:num w:numId="48">
    <w:abstractNumId w:val="7"/>
  </w:num>
  <w:num w:numId="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7ED"/>
    <w:rsid w:val="00000CAB"/>
    <w:rsid w:val="000013BB"/>
    <w:rsid w:val="00001CD8"/>
    <w:rsid w:val="000023DA"/>
    <w:rsid w:val="0000255F"/>
    <w:rsid w:val="000036E0"/>
    <w:rsid w:val="00006694"/>
    <w:rsid w:val="000070C0"/>
    <w:rsid w:val="000072BE"/>
    <w:rsid w:val="000106F6"/>
    <w:rsid w:val="00011439"/>
    <w:rsid w:val="0001149E"/>
    <w:rsid w:val="00011B3A"/>
    <w:rsid w:val="00011D83"/>
    <w:rsid w:val="00012236"/>
    <w:rsid w:val="00013195"/>
    <w:rsid w:val="00013A10"/>
    <w:rsid w:val="00014ADD"/>
    <w:rsid w:val="00014EDE"/>
    <w:rsid w:val="000153F9"/>
    <w:rsid w:val="000157DD"/>
    <w:rsid w:val="00016EB7"/>
    <w:rsid w:val="00017221"/>
    <w:rsid w:val="00021A04"/>
    <w:rsid w:val="0002449A"/>
    <w:rsid w:val="00024627"/>
    <w:rsid w:val="00024B98"/>
    <w:rsid w:val="000251C1"/>
    <w:rsid w:val="0002562F"/>
    <w:rsid w:val="000258A4"/>
    <w:rsid w:val="00026DCA"/>
    <w:rsid w:val="0002743A"/>
    <w:rsid w:val="000275E0"/>
    <w:rsid w:val="00027602"/>
    <w:rsid w:val="00027A73"/>
    <w:rsid w:val="00027E1E"/>
    <w:rsid w:val="00027ECA"/>
    <w:rsid w:val="00030185"/>
    <w:rsid w:val="0003088B"/>
    <w:rsid w:val="00034466"/>
    <w:rsid w:val="000345B0"/>
    <w:rsid w:val="00034E48"/>
    <w:rsid w:val="00035ECF"/>
    <w:rsid w:val="000364C5"/>
    <w:rsid w:val="00036CAE"/>
    <w:rsid w:val="0004028E"/>
    <w:rsid w:val="0004129A"/>
    <w:rsid w:val="0004143D"/>
    <w:rsid w:val="00041BFD"/>
    <w:rsid w:val="00041C95"/>
    <w:rsid w:val="00042780"/>
    <w:rsid w:val="000433BA"/>
    <w:rsid w:val="0004525E"/>
    <w:rsid w:val="00045516"/>
    <w:rsid w:val="0004639F"/>
    <w:rsid w:val="00046571"/>
    <w:rsid w:val="00046C1C"/>
    <w:rsid w:val="0004709B"/>
    <w:rsid w:val="000471AB"/>
    <w:rsid w:val="000473EE"/>
    <w:rsid w:val="00047926"/>
    <w:rsid w:val="00050122"/>
    <w:rsid w:val="0005046E"/>
    <w:rsid w:val="0005058B"/>
    <w:rsid w:val="000511EE"/>
    <w:rsid w:val="00051A72"/>
    <w:rsid w:val="00051F6E"/>
    <w:rsid w:val="00052885"/>
    <w:rsid w:val="00052E0F"/>
    <w:rsid w:val="000535DC"/>
    <w:rsid w:val="00053D78"/>
    <w:rsid w:val="00054F22"/>
    <w:rsid w:val="000551F6"/>
    <w:rsid w:val="000552F5"/>
    <w:rsid w:val="00055483"/>
    <w:rsid w:val="0005661F"/>
    <w:rsid w:val="00056CE6"/>
    <w:rsid w:val="00056D80"/>
    <w:rsid w:val="00057776"/>
    <w:rsid w:val="00057B1E"/>
    <w:rsid w:val="00060539"/>
    <w:rsid w:val="00060B6B"/>
    <w:rsid w:val="00061404"/>
    <w:rsid w:val="0006195F"/>
    <w:rsid w:val="00062393"/>
    <w:rsid w:val="0006483D"/>
    <w:rsid w:val="000658DC"/>
    <w:rsid w:val="00065C45"/>
    <w:rsid w:val="00065F1B"/>
    <w:rsid w:val="00065FE3"/>
    <w:rsid w:val="00066F1A"/>
    <w:rsid w:val="0006746E"/>
    <w:rsid w:val="00071048"/>
    <w:rsid w:val="00071813"/>
    <w:rsid w:val="00071CEA"/>
    <w:rsid w:val="0007271F"/>
    <w:rsid w:val="00072C08"/>
    <w:rsid w:val="000730D8"/>
    <w:rsid w:val="00073222"/>
    <w:rsid w:val="000733A4"/>
    <w:rsid w:val="00073B89"/>
    <w:rsid w:val="00074A53"/>
    <w:rsid w:val="0007506E"/>
    <w:rsid w:val="000750CF"/>
    <w:rsid w:val="000758D7"/>
    <w:rsid w:val="00075C2A"/>
    <w:rsid w:val="00076236"/>
    <w:rsid w:val="0007661B"/>
    <w:rsid w:val="000771F2"/>
    <w:rsid w:val="00077779"/>
    <w:rsid w:val="00080D21"/>
    <w:rsid w:val="00080F53"/>
    <w:rsid w:val="00082496"/>
    <w:rsid w:val="00082743"/>
    <w:rsid w:val="00083022"/>
    <w:rsid w:val="00083354"/>
    <w:rsid w:val="00083B19"/>
    <w:rsid w:val="00083FAE"/>
    <w:rsid w:val="0008427C"/>
    <w:rsid w:val="0008551C"/>
    <w:rsid w:val="00085721"/>
    <w:rsid w:val="00086085"/>
    <w:rsid w:val="000862A3"/>
    <w:rsid w:val="0008655A"/>
    <w:rsid w:val="0009182A"/>
    <w:rsid w:val="00091BCA"/>
    <w:rsid w:val="0009241C"/>
    <w:rsid w:val="00093ED5"/>
    <w:rsid w:val="00094E49"/>
    <w:rsid w:val="00096141"/>
    <w:rsid w:val="00096E33"/>
    <w:rsid w:val="000976F4"/>
    <w:rsid w:val="000978D2"/>
    <w:rsid w:val="000A01DD"/>
    <w:rsid w:val="000A0E17"/>
    <w:rsid w:val="000A0FFE"/>
    <w:rsid w:val="000A1E27"/>
    <w:rsid w:val="000A2017"/>
    <w:rsid w:val="000A221B"/>
    <w:rsid w:val="000A2D2C"/>
    <w:rsid w:val="000A37C2"/>
    <w:rsid w:val="000A3ABF"/>
    <w:rsid w:val="000A41A7"/>
    <w:rsid w:val="000A4519"/>
    <w:rsid w:val="000A4806"/>
    <w:rsid w:val="000A4E62"/>
    <w:rsid w:val="000A5983"/>
    <w:rsid w:val="000A677C"/>
    <w:rsid w:val="000A7094"/>
    <w:rsid w:val="000A7712"/>
    <w:rsid w:val="000A7FF9"/>
    <w:rsid w:val="000B0830"/>
    <w:rsid w:val="000B1A63"/>
    <w:rsid w:val="000B1F8F"/>
    <w:rsid w:val="000B2900"/>
    <w:rsid w:val="000B3186"/>
    <w:rsid w:val="000B395B"/>
    <w:rsid w:val="000B46D5"/>
    <w:rsid w:val="000B4A8F"/>
    <w:rsid w:val="000B520B"/>
    <w:rsid w:val="000B5F13"/>
    <w:rsid w:val="000B69DC"/>
    <w:rsid w:val="000C0266"/>
    <w:rsid w:val="000C0337"/>
    <w:rsid w:val="000C189E"/>
    <w:rsid w:val="000C1AD3"/>
    <w:rsid w:val="000C20AB"/>
    <w:rsid w:val="000C3B11"/>
    <w:rsid w:val="000C3C0D"/>
    <w:rsid w:val="000C3D17"/>
    <w:rsid w:val="000C4265"/>
    <w:rsid w:val="000C551F"/>
    <w:rsid w:val="000C6D3D"/>
    <w:rsid w:val="000C6D87"/>
    <w:rsid w:val="000C7C6A"/>
    <w:rsid w:val="000D0FB0"/>
    <w:rsid w:val="000D1049"/>
    <w:rsid w:val="000D10A6"/>
    <w:rsid w:val="000D1194"/>
    <w:rsid w:val="000D1F45"/>
    <w:rsid w:val="000D2472"/>
    <w:rsid w:val="000D2D7E"/>
    <w:rsid w:val="000D31F9"/>
    <w:rsid w:val="000D3C46"/>
    <w:rsid w:val="000D3E18"/>
    <w:rsid w:val="000D6841"/>
    <w:rsid w:val="000D6A83"/>
    <w:rsid w:val="000D6BCD"/>
    <w:rsid w:val="000D7262"/>
    <w:rsid w:val="000D72A0"/>
    <w:rsid w:val="000D72F1"/>
    <w:rsid w:val="000D7385"/>
    <w:rsid w:val="000E0520"/>
    <w:rsid w:val="000E07DF"/>
    <w:rsid w:val="000E0E3D"/>
    <w:rsid w:val="000E0F9F"/>
    <w:rsid w:val="000E137E"/>
    <w:rsid w:val="000E140C"/>
    <w:rsid w:val="000E230D"/>
    <w:rsid w:val="000E24B8"/>
    <w:rsid w:val="000E2687"/>
    <w:rsid w:val="000E35B9"/>
    <w:rsid w:val="000E37F6"/>
    <w:rsid w:val="000E3B6C"/>
    <w:rsid w:val="000E3CA3"/>
    <w:rsid w:val="000E3F78"/>
    <w:rsid w:val="000E475F"/>
    <w:rsid w:val="000E4C47"/>
    <w:rsid w:val="000E545E"/>
    <w:rsid w:val="000E5B57"/>
    <w:rsid w:val="000E6158"/>
    <w:rsid w:val="000E70A6"/>
    <w:rsid w:val="000E7613"/>
    <w:rsid w:val="000E78F2"/>
    <w:rsid w:val="000F0543"/>
    <w:rsid w:val="000F0C29"/>
    <w:rsid w:val="000F0D39"/>
    <w:rsid w:val="000F0DAE"/>
    <w:rsid w:val="000F15B6"/>
    <w:rsid w:val="000F27B7"/>
    <w:rsid w:val="000F2F0D"/>
    <w:rsid w:val="000F3E70"/>
    <w:rsid w:val="000F3F30"/>
    <w:rsid w:val="000F44A7"/>
    <w:rsid w:val="000F4A18"/>
    <w:rsid w:val="000F4CCC"/>
    <w:rsid w:val="000F5AD1"/>
    <w:rsid w:val="000F62C7"/>
    <w:rsid w:val="000F6CAD"/>
    <w:rsid w:val="000F6DF4"/>
    <w:rsid w:val="00100528"/>
    <w:rsid w:val="001005A3"/>
    <w:rsid w:val="00100911"/>
    <w:rsid w:val="00100E36"/>
    <w:rsid w:val="0010228D"/>
    <w:rsid w:val="00103302"/>
    <w:rsid w:val="00103C79"/>
    <w:rsid w:val="00104231"/>
    <w:rsid w:val="00104461"/>
    <w:rsid w:val="00104786"/>
    <w:rsid w:val="0010705E"/>
    <w:rsid w:val="001071DA"/>
    <w:rsid w:val="00110A87"/>
    <w:rsid w:val="001112F7"/>
    <w:rsid w:val="00111311"/>
    <w:rsid w:val="0011210B"/>
    <w:rsid w:val="001129E4"/>
    <w:rsid w:val="00112DAD"/>
    <w:rsid w:val="00112F00"/>
    <w:rsid w:val="00113048"/>
    <w:rsid w:val="00115841"/>
    <w:rsid w:val="00115D95"/>
    <w:rsid w:val="00116A8B"/>
    <w:rsid w:val="00116F0F"/>
    <w:rsid w:val="00117B04"/>
    <w:rsid w:val="00117BD6"/>
    <w:rsid w:val="001208F1"/>
    <w:rsid w:val="00120A0D"/>
    <w:rsid w:val="0012194E"/>
    <w:rsid w:val="00121DBD"/>
    <w:rsid w:val="001227D0"/>
    <w:rsid w:val="00122EDA"/>
    <w:rsid w:val="001231D1"/>
    <w:rsid w:val="00123560"/>
    <w:rsid w:val="001266E0"/>
    <w:rsid w:val="00127102"/>
    <w:rsid w:val="001275F6"/>
    <w:rsid w:val="00127A2F"/>
    <w:rsid w:val="001306A4"/>
    <w:rsid w:val="0013132E"/>
    <w:rsid w:val="00131484"/>
    <w:rsid w:val="00131543"/>
    <w:rsid w:val="00131CE5"/>
    <w:rsid w:val="00131F3D"/>
    <w:rsid w:val="00133A0D"/>
    <w:rsid w:val="00133B8D"/>
    <w:rsid w:val="00133D1F"/>
    <w:rsid w:val="00134A75"/>
    <w:rsid w:val="00134F49"/>
    <w:rsid w:val="00134F83"/>
    <w:rsid w:val="0013760A"/>
    <w:rsid w:val="00137627"/>
    <w:rsid w:val="00137F83"/>
    <w:rsid w:val="00140682"/>
    <w:rsid w:val="00140CC1"/>
    <w:rsid w:val="00140D12"/>
    <w:rsid w:val="00140D8B"/>
    <w:rsid w:val="001420CB"/>
    <w:rsid w:val="001422A2"/>
    <w:rsid w:val="001422C5"/>
    <w:rsid w:val="00142B7B"/>
    <w:rsid w:val="00143807"/>
    <w:rsid w:val="00143C8A"/>
    <w:rsid w:val="00143C9F"/>
    <w:rsid w:val="00144989"/>
    <w:rsid w:val="00144EDB"/>
    <w:rsid w:val="00145466"/>
    <w:rsid w:val="00146CD6"/>
    <w:rsid w:val="0014703F"/>
    <w:rsid w:val="001479F7"/>
    <w:rsid w:val="0015041F"/>
    <w:rsid w:val="00151533"/>
    <w:rsid w:val="001517B5"/>
    <w:rsid w:val="00151D76"/>
    <w:rsid w:val="00151E53"/>
    <w:rsid w:val="00152AB3"/>
    <w:rsid w:val="00152AF3"/>
    <w:rsid w:val="00152F4A"/>
    <w:rsid w:val="00155285"/>
    <w:rsid w:val="001552E5"/>
    <w:rsid w:val="00155EEC"/>
    <w:rsid w:val="00156193"/>
    <w:rsid w:val="00157182"/>
    <w:rsid w:val="0015750B"/>
    <w:rsid w:val="001604FE"/>
    <w:rsid w:val="00161283"/>
    <w:rsid w:val="00161B56"/>
    <w:rsid w:val="0016203F"/>
    <w:rsid w:val="00162096"/>
    <w:rsid w:val="00162229"/>
    <w:rsid w:val="00162805"/>
    <w:rsid w:val="00162FD2"/>
    <w:rsid w:val="00163651"/>
    <w:rsid w:val="0016445F"/>
    <w:rsid w:val="001644B3"/>
    <w:rsid w:val="00166545"/>
    <w:rsid w:val="0016691B"/>
    <w:rsid w:val="00167731"/>
    <w:rsid w:val="0016773D"/>
    <w:rsid w:val="001677A6"/>
    <w:rsid w:val="00167895"/>
    <w:rsid w:val="0017145A"/>
    <w:rsid w:val="0017164B"/>
    <w:rsid w:val="00171709"/>
    <w:rsid w:val="00171AF5"/>
    <w:rsid w:val="00172E5B"/>
    <w:rsid w:val="00172F92"/>
    <w:rsid w:val="001746AD"/>
    <w:rsid w:val="001747C9"/>
    <w:rsid w:val="001748B7"/>
    <w:rsid w:val="00174976"/>
    <w:rsid w:val="00174D2D"/>
    <w:rsid w:val="001751EE"/>
    <w:rsid w:val="001757F1"/>
    <w:rsid w:val="00175BF6"/>
    <w:rsid w:val="001770D1"/>
    <w:rsid w:val="00177412"/>
    <w:rsid w:val="0017765B"/>
    <w:rsid w:val="00177803"/>
    <w:rsid w:val="00177A7A"/>
    <w:rsid w:val="001806AD"/>
    <w:rsid w:val="0018160D"/>
    <w:rsid w:val="001820AC"/>
    <w:rsid w:val="00182728"/>
    <w:rsid w:val="0018275D"/>
    <w:rsid w:val="00182AC4"/>
    <w:rsid w:val="0018362B"/>
    <w:rsid w:val="00184CC9"/>
    <w:rsid w:val="00184EE1"/>
    <w:rsid w:val="00184F66"/>
    <w:rsid w:val="001850BC"/>
    <w:rsid w:val="001858FD"/>
    <w:rsid w:val="00185CDB"/>
    <w:rsid w:val="0018648E"/>
    <w:rsid w:val="00190503"/>
    <w:rsid w:val="00190CF9"/>
    <w:rsid w:val="00191017"/>
    <w:rsid w:val="001914B3"/>
    <w:rsid w:val="0019265B"/>
    <w:rsid w:val="0019321D"/>
    <w:rsid w:val="00194180"/>
    <w:rsid w:val="00194718"/>
    <w:rsid w:val="00194BED"/>
    <w:rsid w:val="00194C5C"/>
    <w:rsid w:val="0019661D"/>
    <w:rsid w:val="00196781"/>
    <w:rsid w:val="00196B1E"/>
    <w:rsid w:val="00196C4D"/>
    <w:rsid w:val="00197D17"/>
    <w:rsid w:val="001A1339"/>
    <w:rsid w:val="001A20BD"/>
    <w:rsid w:val="001A247F"/>
    <w:rsid w:val="001A27C4"/>
    <w:rsid w:val="001A4CE7"/>
    <w:rsid w:val="001A5913"/>
    <w:rsid w:val="001A5F00"/>
    <w:rsid w:val="001A68D8"/>
    <w:rsid w:val="001A7CAE"/>
    <w:rsid w:val="001B0088"/>
    <w:rsid w:val="001B05CF"/>
    <w:rsid w:val="001B0BF1"/>
    <w:rsid w:val="001B0D2B"/>
    <w:rsid w:val="001B2254"/>
    <w:rsid w:val="001B3349"/>
    <w:rsid w:val="001B33BF"/>
    <w:rsid w:val="001B3C04"/>
    <w:rsid w:val="001B7291"/>
    <w:rsid w:val="001B7910"/>
    <w:rsid w:val="001C039F"/>
    <w:rsid w:val="001C0628"/>
    <w:rsid w:val="001C1323"/>
    <w:rsid w:val="001C185E"/>
    <w:rsid w:val="001C1F39"/>
    <w:rsid w:val="001C34A8"/>
    <w:rsid w:val="001C35E2"/>
    <w:rsid w:val="001C39EE"/>
    <w:rsid w:val="001C40A6"/>
    <w:rsid w:val="001C4792"/>
    <w:rsid w:val="001C611E"/>
    <w:rsid w:val="001C6280"/>
    <w:rsid w:val="001C7B1E"/>
    <w:rsid w:val="001D0461"/>
    <w:rsid w:val="001D0766"/>
    <w:rsid w:val="001D0FEF"/>
    <w:rsid w:val="001D2E7B"/>
    <w:rsid w:val="001D40E9"/>
    <w:rsid w:val="001D4230"/>
    <w:rsid w:val="001D5330"/>
    <w:rsid w:val="001D554F"/>
    <w:rsid w:val="001D58B1"/>
    <w:rsid w:val="001D60B9"/>
    <w:rsid w:val="001D6DB8"/>
    <w:rsid w:val="001D725A"/>
    <w:rsid w:val="001D76A2"/>
    <w:rsid w:val="001D7A43"/>
    <w:rsid w:val="001E0C0A"/>
    <w:rsid w:val="001E0D78"/>
    <w:rsid w:val="001E0F62"/>
    <w:rsid w:val="001E166B"/>
    <w:rsid w:val="001E17BE"/>
    <w:rsid w:val="001E1858"/>
    <w:rsid w:val="001E1867"/>
    <w:rsid w:val="001E2BF4"/>
    <w:rsid w:val="001E312C"/>
    <w:rsid w:val="001E33D2"/>
    <w:rsid w:val="001E3428"/>
    <w:rsid w:val="001E4565"/>
    <w:rsid w:val="001E4B7F"/>
    <w:rsid w:val="001E55A0"/>
    <w:rsid w:val="001E5658"/>
    <w:rsid w:val="001E5C68"/>
    <w:rsid w:val="001E60D2"/>
    <w:rsid w:val="001E6230"/>
    <w:rsid w:val="001E630A"/>
    <w:rsid w:val="001E69FC"/>
    <w:rsid w:val="001E75C4"/>
    <w:rsid w:val="001E7C36"/>
    <w:rsid w:val="001F07B1"/>
    <w:rsid w:val="001F084C"/>
    <w:rsid w:val="001F0D6C"/>
    <w:rsid w:val="001F13CD"/>
    <w:rsid w:val="001F3CC5"/>
    <w:rsid w:val="001F5AA0"/>
    <w:rsid w:val="001F5CEE"/>
    <w:rsid w:val="001F6D65"/>
    <w:rsid w:val="001F7CFE"/>
    <w:rsid w:val="001F7E1E"/>
    <w:rsid w:val="002002F4"/>
    <w:rsid w:val="00200573"/>
    <w:rsid w:val="00200843"/>
    <w:rsid w:val="00200E3F"/>
    <w:rsid w:val="00201914"/>
    <w:rsid w:val="00202589"/>
    <w:rsid w:val="00202E62"/>
    <w:rsid w:val="002043E3"/>
    <w:rsid w:val="00205580"/>
    <w:rsid w:val="00205A27"/>
    <w:rsid w:val="00205A73"/>
    <w:rsid w:val="0020784E"/>
    <w:rsid w:val="00207B3D"/>
    <w:rsid w:val="00210936"/>
    <w:rsid w:val="0021107E"/>
    <w:rsid w:val="002119BB"/>
    <w:rsid w:val="0021306F"/>
    <w:rsid w:val="00213124"/>
    <w:rsid w:val="002134A8"/>
    <w:rsid w:val="00214A84"/>
    <w:rsid w:val="00214AEF"/>
    <w:rsid w:val="002157BC"/>
    <w:rsid w:val="00215A79"/>
    <w:rsid w:val="002165CE"/>
    <w:rsid w:val="00216AB0"/>
    <w:rsid w:val="00217177"/>
    <w:rsid w:val="00217475"/>
    <w:rsid w:val="00217706"/>
    <w:rsid w:val="00217E9A"/>
    <w:rsid w:val="00220367"/>
    <w:rsid w:val="00221B42"/>
    <w:rsid w:val="00222601"/>
    <w:rsid w:val="00222EF3"/>
    <w:rsid w:val="00223248"/>
    <w:rsid w:val="00223461"/>
    <w:rsid w:val="00223690"/>
    <w:rsid w:val="00223F7B"/>
    <w:rsid w:val="00224235"/>
    <w:rsid w:val="002245DF"/>
    <w:rsid w:val="002248A4"/>
    <w:rsid w:val="00224E93"/>
    <w:rsid w:val="00224FA7"/>
    <w:rsid w:val="002251B0"/>
    <w:rsid w:val="0022662A"/>
    <w:rsid w:val="00226BEC"/>
    <w:rsid w:val="002279C8"/>
    <w:rsid w:val="002279DC"/>
    <w:rsid w:val="002300DD"/>
    <w:rsid w:val="002319F2"/>
    <w:rsid w:val="00231FA0"/>
    <w:rsid w:val="002334CC"/>
    <w:rsid w:val="00233A9E"/>
    <w:rsid w:val="00233C63"/>
    <w:rsid w:val="0023520B"/>
    <w:rsid w:val="0023525D"/>
    <w:rsid w:val="00235B0E"/>
    <w:rsid w:val="00235CE4"/>
    <w:rsid w:val="00236662"/>
    <w:rsid w:val="002366A0"/>
    <w:rsid w:val="002366E1"/>
    <w:rsid w:val="002369AB"/>
    <w:rsid w:val="00237D1D"/>
    <w:rsid w:val="002410D0"/>
    <w:rsid w:val="002412A7"/>
    <w:rsid w:val="00241718"/>
    <w:rsid w:val="002422E7"/>
    <w:rsid w:val="00243716"/>
    <w:rsid w:val="00245188"/>
    <w:rsid w:val="002466CB"/>
    <w:rsid w:val="00246936"/>
    <w:rsid w:val="00247CB9"/>
    <w:rsid w:val="00250259"/>
    <w:rsid w:val="00250564"/>
    <w:rsid w:val="002505A4"/>
    <w:rsid w:val="00250BA4"/>
    <w:rsid w:val="00252DB8"/>
    <w:rsid w:val="002535C3"/>
    <w:rsid w:val="00255621"/>
    <w:rsid w:val="00256452"/>
    <w:rsid w:val="0025660C"/>
    <w:rsid w:val="002572B3"/>
    <w:rsid w:val="00257AB2"/>
    <w:rsid w:val="00257FEB"/>
    <w:rsid w:val="00260273"/>
    <w:rsid w:val="00260A11"/>
    <w:rsid w:val="00261638"/>
    <w:rsid w:val="00261C73"/>
    <w:rsid w:val="00261EF9"/>
    <w:rsid w:val="0026303A"/>
    <w:rsid w:val="00263634"/>
    <w:rsid w:val="00263D6F"/>
    <w:rsid w:val="00264452"/>
    <w:rsid w:val="00264570"/>
    <w:rsid w:val="002645E0"/>
    <w:rsid w:val="00264C0C"/>
    <w:rsid w:val="00265E37"/>
    <w:rsid w:val="00267646"/>
    <w:rsid w:val="002679CE"/>
    <w:rsid w:val="002704A7"/>
    <w:rsid w:val="002710CB"/>
    <w:rsid w:val="00271C4E"/>
    <w:rsid w:val="0027331C"/>
    <w:rsid w:val="0027371D"/>
    <w:rsid w:val="0027372B"/>
    <w:rsid w:val="002739DA"/>
    <w:rsid w:val="0027484D"/>
    <w:rsid w:val="00274B32"/>
    <w:rsid w:val="00274E71"/>
    <w:rsid w:val="0027525A"/>
    <w:rsid w:val="00275A61"/>
    <w:rsid w:val="00275B4C"/>
    <w:rsid w:val="00275CCF"/>
    <w:rsid w:val="00276A6B"/>
    <w:rsid w:val="00276AB3"/>
    <w:rsid w:val="0027715D"/>
    <w:rsid w:val="00277376"/>
    <w:rsid w:val="002806F4"/>
    <w:rsid w:val="002808A5"/>
    <w:rsid w:val="00281AB5"/>
    <w:rsid w:val="00281B9C"/>
    <w:rsid w:val="0028227F"/>
    <w:rsid w:val="002826E2"/>
    <w:rsid w:val="00283274"/>
    <w:rsid w:val="002833CD"/>
    <w:rsid w:val="00283441"/>
    <w:rsid w:val="00284D67"/>
    <w:rsid w:val="00284F32"/>
    <w:rsid w:val="0028596E"/>
    <w:rsid w:val="00286834"/>
    <w:rsid w:val="00286A1F"/>
    <w:rsid w:val="00286AA0"/>
    <w:rsid w:val="002877A2"/>
    <w:rsid w:val="00290264"/>
    <w:rsid w:val="002906EB"/>
    <w:rsid w:val="0029139A"/>
    <w:rsid w:val="00291801"/>
    <w:rsid w:val="00291A2D"/>
    <w:rsid w:val="00292079"/>
    <w:rsid w:val="002928C2"/>
    <w:rsid w:val="00292C54"/>
    <w:rsid w:val="00293201"/>
    <w:rsid w:val="002932EA"/>
    <w:rsid w:val="00293938"/>
    <w:rsid w:val="002939EA"/>
    <w:rsid w:val="00293FD2"/>
    <w:rsid w:val="0029464C"/>
    <w:rsid w:val="002949D0"/>
    <w:rsid w:val="00294AB7"/>
    <w:rsid w:val="00294C31"/>
    <w:rsid w:val="00294E99"/>
    <w:rsid w:val="00294FBD"/>
    <w:rsid w:val="00295800"/>
    <w:rsid w:val="00295F1C"/>
    <w:rsid w:val="002969F5"/>
    <w:rsid w:val="00296BB9"/>
    <w:rsid w:val="00297342"/>
    <w:rsid w:val="00297AFD"/>
    <w:rsid w:val="00297E63"/>
    <w:rsid w:val="002A07DC"/>
    <w:rsid w:val="002A0917"/>
    <w:rsid w:val="002A11A6"/>
    <w:rsid w:val="002A1D4D"/>
    <w:rsid w:val="002A238B"/>
    <w:rsid w:val="002A240F"/>
    <w:rsid w:val="002A2623"/>
    <w:rsid w:val="002A3477"/>
    <w:rsid w:val="002A5B10"/>
    <w:rsid w:val="002A661D"/>
    <w:rsid w:val="002A66CD"/>
    <w:rsid w:val="002A6A48"/>
    <w:rsid w:val="002A7546"/>
    <w:rsid w:val="002A75A8"/>
    <w:rsid w:val="002A7750"/>
    <w:rsid w:val="002A7CBC"/>
    <w:rsid w:val="002A7ED2"/>
    <w:rsid w:val="002B04EA"/>
    <w:rsid w:val="002B1FAB"/>
    <w:rsid w:val="002B34C7"/>
    <w:rsid w:val="002B3BC9"/>
    <w:rsid w:val="002B3FA0"/>
    <w:rsid w:val="002B4196"/>
    <w:rsid w:val="002B4525"/>
    <w:rsid w:val="002B6361"/>
    <w:rsid w:val="002B6E72"/>
    <w:rsid w:val="002B6E8A"/>
    <w:rsid w:val="002B7791"/>
    <w:rsid w:val="002C03F8"/>
    <w:rsid w:val="002C1196"/>
    <w:rsid w:val="002C21F0"/>
    <w:rsid w:val="002C23F5"/>
    <w:rsid w:val="002C3A46"/>
    <w:rsid w:val="002C507B"/>
    <w:rsid w:val="002C53F2"/>
    <w:rsid w:val="002C56A8"/>
    <w:rsid w:val="002C753B"/>
    <w:rsid w:val="002D0236"/>
    <w:rsid w:val="002D02D0"/>
    <w:rsid w:val="002D0681"/>
    <w:rsid w:val="002D26DA"/>
    <w:rsid w:val="002D3CA7"/>
    <w:rsid w:val="002D3FE3"/>
    <w:rsid w:val="002D4755"/>
    <w:rsid w:val="002D4EDE"/>
    <w:rsid w:val="002D54AD"/>
    <w:rsid w:val="002D5D69"/>
    <w:rsid w:val="002D60A0"/>
    <w:rsid w:val="002D6354"/>
    <w:rsid w:val="002D66DA"/>
    <w:rsid w:val="002D6FBD"/>
    <w:rsid w:val="002D72F4"/>
    <w:rsid w:val="002D73AD"/>
    <w:rsid w:val="002D7EBC"/>
    <w:rsid w:val="002E0027"/>
    <w:rsid w:val="002E0BD1"/>
    <w:rsid w:val="002E13AA"/>
    <w:rsid w:val="002E2F32"/>
    <w:rsid w:val="002E2F59"/>
    <w:rsid w:val="002E37D5"/>
    <w:rsid w:val="002E3DF2"/>
    <w:rsid w:val="002E56DB"/>
    <w:rsid w:val="002F0660"/>
    <w:rsid w:val="002F082F"/>
    <w:rsid w:val="002F11DE"/>
    <w:rsid w:val="002F1D25"/>
    <w:rsid w:val="002F249D"/>
    <w:rsid w:val="002F2D3B"/>
    <w:rsid w:val="002F41D7"/>
    <w:rsid w:val="002F41DB"/>
    <w:rsid w:val="002F4A4A"/>
    <w:rsid w:val="002F62F3"/>
    <w:rsid w:val="002F6EC4"/>
    <w:rsid w:val="002F75E6"/>
    <w:rsid w:val="002F7C61"/>
    <w:rsid w:val="002F7C83"/>
    <w:rsid w:val="00300661"/>
    <w:rsid w:val="003008B5"/>
    <w:rsid w:val="0030133D"/>
    <w:rsid w:val="0030137A"/>
    <w:rsid w:val="00301726"/>
    <w:rsid w:val="003017A1"/>
    <w:rsid w:val="00301948"/>
    <w:rsid w:val="003026BB"/>
    <w:rsid w:val="00303D0F"/>
    <w:rsid w:val="00304ECB"/>
    <w:rsid w:val="0030537F"/>
    <w:rsid w:val="00305401"/>
    <w:rsid w:val="00306303"/>
    <w:rsid w:val="003064BE"/>
    <w:rsid w:val="003066A2"/>
    <w:rsid w:val="0030700C"/>
    <w:rsid w:val="003073B8"/>
    <w:rsid w:val="00307824"/>
    <w:rsid w:val="0031053E"/>
    <w:rsid w:val="003111F1"/>
    <w:rsid w:val="003115C0"/>
    <w:rsid w:val="00314368"/>
    <w:rsid w:val="00314D25"/>
    <w:rsid w:val="00314E7E"/>
    <w:rsid w:val="00315B8F"/>
    <w:rsid w:val="00315E64"/>
    <w:rsid w:val="0031656C"/>
    <w:rsid w:val="003166BD"/>
    <w:rsid w:val="00316B5E"/>
    <w:rsid w:val="00316DEF"/>
    <w:rsid w:val="00316F5C"/>
    <w:rsid w:val="00320432"/>
    <w:rsid w:val="003207CC"/>
    <w:rsid w:val="00321795"/>
    <w:rsid w:val="003219A1"/>
    <w:rsid w:val="00321FFF"/>
    <w:rsid w:val="00322065"/>
    <w:rsid w:val="00322406"/>
    <w:rsid w:val="00322B26"/>
    <w:rsid w:val="00322DBD"/>
    <w:rsid w:val="00323C9A"/>
    <w:rsid w:val="0032407C"/>
    <w:rsid w:val="003244D0"/>
    <w:rsid w:val="00324B17"/>
    <w:rsid w:val="00324CE6"/>
    <w:rsid w:val="00325881"/>
    <w:rsid w:val="003258A7"/>
    <w:rsid w:val="00327226"/>
    <w:rsid w:val="00327D3D"/>
    <w:rsid w:val="00327E8C"/>
    <w:rsid w:val="00330AA7"/>
    <w:rsid w:val="00330B92"/>
    <w:rsid w:val="00330FDD"/>
    <w:rsid w:val="00331004"/>
    <w:rsid w:val="00331894"/>
    <w:rsid w:val="00331A30"/>
    <w:rsid w:val="00331DD0"/>
    <w:rsid w:val="00332EF9"/>
    <w:rsid w:val="00332F7B"/>
    <w:rsid w:val="00333052"/>
    <w:rsid w:val="003339CE"/>
    <w:rsid w:val="00333D14"/>
    <w:rsid w:val="00334696"/>
    <w:rsid w:val="0033620C"/>
    <w:rsid w:val="00336CAF"/>
    <w:rsid w:val="00336E9A"/>
    <w:rsid w:val="003378D6"/>
    <w:rsid w:val="00340FA8"/>
    <w:rsid w:val="003426DE"/>
    <w:rsid w:val="00342C61"/>
    <w:rsid w:val="0034324E"/>
    <w:rsid w:val="00343702"/>
    <w:rsid w:val="0034395C"/>
    <w:rsid w:val="00343BC9"/>
    <w:rsid w:val="0034463F"/>
    <w:rsid w:val="00344A44"/>
    <w:rsid w:val="00345321"/>
    <w:rsid w:val="00345A90"/>
    <w:rsid w:val="00345CE8"/>
    <w:rsid w:val="00345D09"/>
    <w:rsid w:val="00345D37"/>
    <w:rsid w:val="00346332"/>
    <w:rsid w:val="00346885"/>
    <w:rsid w:val="00346D84"/>
    <w:rsid w:val="0034773E"/>
    <w:rsid w:val="00350B67"/>
    <w:rsid w:val="00350CB7"/>
    <w:rsid w:val="00351C73"/>
    <w:rsid w:val="0035265F"/>
    <w:rsid w:val="003537B6"/>
    <w:rsid w:val="00353D0B"/>
    <w:rsid w:val="00353FB2"/>
    <w:rsid w:val="00354A12"/>
    <w:rsid w:val="00355F25"/>
    <w:rsid w:val="003563D1"/>
    <w:rsid w:val="0035710D"/>
    <w:rsid w:val="00357438"/>
    <w:rsid w:val="003574C6"/>
    <w:rsid w:val="00357638"/>
    <w:rsid w:val="00357ABF"/>
    <w:rsid w:val="00361759"/>
    <w:rsid w:val="0036208E"/>
    <w:rsid w:val="003620EB"/>
    <w:rsid w:val="00362202"/>
    <w:rsid w:val="00362801"/>
    <w:rsid w:val="00362822"/>
    <w:rsid w:val="00363061"/>
    <w:rsid w:val="00363228"/>
    <w:rsid w:val="0036366D"/>
    <w:rsid w:val="00363974"/>
    <w:rsid w:val="00364CF0"/>
    <w:rsid w:val="003654B3"/>
    <w:rsid w:val="0036588F"/>
    <w:rsid w:val="00365906"/>
    <w:rsid w:val="00365CFF"/>
    <w:rsid w:val="003662DD"/>
    <w:rsid w:val="00366F4E"/>
    <w:rsid w:val="00367810"/>
    <w:rsid w:val="00367AFD"/>
    <w:rsid w:val="00367F40"/>
    <w:rsid w:val="0037061F"/>
    <w:rsid w:val="00371052"/>
    <w:rsid w:val="003714C1"/>
    <w:rsid w:val="0037289E"/>
    <w:rsid w:val="003730A6"/>
    <w:rsid w:val="00374450"/>
    <w:rsid w:val="003749A1"/>
    <w:rsid w:val="00374A7E"/>
    <w:rsid w:val="003750FC"/>
    <w:rsid w:val="00377097"/>
    <w:rsid w:val="003774BF"/>
    <w:rsid w:val="003775E2"/>
    <w:rsid w:val="0037769F"/>
    <w:rsid w:val="0038006A"/>
    <w:rsid w:val="003816AF"/>
    <w:rsid w:val="00381FF0"/>
    <w:rsid w:val="003829F7"/>
    <w:rsid w:val="00382A13"/>
    <w:rsid w:val="00383632"/>
    <w:rsid w:val="00383CDC"/>
    <w:rsid w:val="003840DA"/>
    <w:rsid w:val="0038421A"/>
    <w:rsid w:val="00386DD3"/>
    <w:rsid w:val="00390558"/>
    <w:rsid w:val="0039059A"/>
    <w:rsid w:val="0039114D"/>
    <w:rsid w:val="0039150E"/>
    <w:rsid w:val="00392ADE"/>
    <w:rsid w:val="003935E1"/>
    <w:rsid w:val="00393625"/>
    <w:rsid w:val="00393CEB"/>
    <w:rsid w:val="00393D24"/>
    <w:rsid w:val="00393F22"/>
    <w:rsid w:val="00394F25"/>
    <w:rsid w:val="00395F31"/>
    <w:rsid w:val="00395F94"/>
    <w:rsid w:val="0039636C"/>
    <w:rsid w:val="00396646"/>
    <w:rsid w:val="00396D3D"/>
    <w:rsid w:val="003977C6"/>
    <w:rsid w:val="00397859"/>
    <w:rsid w:val="003A054C"/>
    <w:rsid w:val="003A0BB7"/>
    <w:rsid w:val="003A0FD2"/>
    <w:rsid w:val="003A16BF"/>
    <w:rsid w:val="003A20FF"/>
    <w:rsid w:val="003A2683"/>
    <w:rsid w:val="003A2BFC"/>
    <w:rsid w:val="003A326E"/>
    <w:rsid w:val="003A39B1"/>
    <w:rsid w:val="003A5125"/>
    <w:rsid w:val="003A5E5D"/>
    <w:rsid w:val="003A740E"/>
    <w:rsid w:val="003B1152"/>
    <w:rsid w:val="003B1EF2"/>
    <w:rsid w:val="003B31DD"/>
    <w:rsid w:val="003B32F8"/>
    <w:rsid w:val="003B459E"/>
    <w:rsid w:val="003B4F21"/>
    <w:rsid w:val="003B5135"/>
    <w:rsid w:val="003B69E4"/>
    <w:rsid w:val="003B6F3B"/>
    <w:rsid w:val="003B7268"/>
    <w:rsid w:val="003B76C9"/>
    <w:rsid w:val="003C12FE"/>
    <w:rsid w:val="003C1D9D"/>
    <w:rsid w:val="003C23F5"/>
    <w:rsid w:val="003C24B8"/>
    <w:rsid w:val="003C27BA"/>
    <w:rsid w:val="003C3FBD"/>
    <w:rsid w:val="003C4BF7"/>
    <w:rsid w:val="003C4EA1"/>
    <w:rsid w:val="003C50AE"/>
    <w:rsid w:val="003C6719"/>
    <w:rsid w:val="003C71C8"/>
    <w:rsid w:val="003C7477"/>
    <w:rsid w:val="003C7ED4"/>
    <w:rsid w:val="003C7F84"/>
    <w:rsid w:val="003D0379"/>
    <w:rsid w:val="003D11C9"/>
    <w:rsid w:val="003D200E"/>
    <w:rsid w:val="003D25BB"/>
    <w:rsid w:val="003D2B01"/>
    <w:rsid w:val="003D3C4F"/>
    <w:rsid w:val="003D408C"/>
    <w:rsid w:val="003D4902"/>
    <w:rsid w:val="003D4A8C"/>
    <w:rsid w:val="003D4D04"/>
    <w:rsid w:val="003D58FB"/>
    <w:rsid w:val="003D5DC9"/>
    <w:rsid w:val="003D5F2B"/>
    <w:rsid w:val="003D60F7"/>
    <w:rsid w:val="003D62BC"/>
    <w:rsid w:val="003D634D"/>
    <w:rsid w:val="003D66F6"/>
    <w:rsid w:val="003D6BEE"/>
    <w:rsid w:val="003D7976"/>
    <w:rsid w:val="003D7A9A"/>
    <w:rsid w:val="003E0CEA"/>
    <w:rsid w:val="003E15BB"/>
    <w:rsid w:val="003E3D1B"/>
    <w:rsid w:val="003E4794"/>
    <w:rsid w:val="003E4C91"/>
    <w:rsid w:val="003E5350"/>
    <w:rsid w:val="003E7C69"/>
    <w:rsid w:val="003F0274"/>
    <w:rsid w:val="003F1513"/>
    <w:rsid w:val="003F1A61"/>
    <w:rsid w:val="003F1E6E"/>
    <w:rsid w:val="003F1FF9"/>
    <w:rsid w:val="003F3736"/>
    <w:rsid w:val="003F3DB3"/>
    <w:rsid w:val="003F42C2"/>
    <w:rsid w:val="003F49D6"/>
    <w:rsid w:val="003F4D26"/>
    <w:rsid w:val="003F4F9A"/>
    <w:rsid w:val="003F4FD4"/>
    <w:rsid w:val="003F6242"/>
    <w:rsid w:val="003F78D0"/>
    <w:rsid w:val="003F7FE1"/>
    <w:rsid w:val="0040013C"/>
    <w:rsid w:val="0040082F"/>
    <w:rsid w:val="00400E5C"/>
    <w:rsid w:val="00401202"/>
    <w:rsid w:val="0040157C"/>
    <w:rsid w:val="0040186C"/>
    <w:rsid w:val="00401887"/>
    <w:rsid w:val="004019E6"/>
    <w:rsid w:val="00401B81"/>
    <w:rsid w:val="00402F3B"/>
    <w:rsid w:val="00403367"/>
    <w:rsid w:val="00404985"/>
    <w:rsid w:val="00404D8D"/>
    <w:rsid w:val="0040543A"/>
    <w:rsid w:val="004058BA"/>
    <w:rsid w:val="004074C9"/>
    <w:rsid w:val="0041105B"/>
    <w:rsid w:val="00411269"/>
    <w:rsid w:val="0041206F"/>
    <w:rsid w:val="00412118"/>
    <w:rsid w:val="00412720"/>
    <w:rsid w:val="00412C31"/>
    <w:rsid w:val="0041383D"/>
    <w:rsid w:val="00414C22"/>
    <w:rsid w:val="00414FF5"/>
    <w:rsid w:val="004151D1"/>
    <w:rsid w:val="00415840"/>
    <w:rsid w:val="004160F7"/>
    <w:rsid w:val="004164FA"/>
    <w:rsid w:val="0042067A"/>
    <w:rsid w:val="00420FA4"/>
    <w:rsid w:val="00421112"/>
    <w:rsid w:val="0042188B"/>
    <w:rsid w:val="00422059"/>
    <w:rsid w:val="004229D8"/>
    <w:rsid w:val="00423465"/>
    <w:rsid w:val="00423B82"/>
    <w:rsid w:val="00423E25"/>
    <w:rsid w:val="00423EF0"/>
    <w:rsid w:val="00424651"/>
    <w:rsid w:val="00424DEB"/>
    <w:rsid w:val="004253B3"/>
    <w:rsid w:val="00425CD0"/>
    <w:rsid w:val="0042714D"/>
    <w:rsid w:val="0042798E"/>
    <w:rsid w:val="0043096B"/>
    <w:rsid w:val="00431267"/>
    <w:rsid w:val="004321EB"/>
    <w:rsid w:val="004324DB"/>
    <w:rsid w:val="00432B04"/>
    <w:rsid w:val="00432CB1"/>
    <w:rsid w:val="00433054"/>
    <w:rsid w:val="0043313A"/>
    <w:rsid w:val="00434901"/>
    <w:rsid w:val="00434AA7"/>
    <w:rsid w:val="00434C6E"/>
    <w:rsid w:val="00435A8A"/>
    <w:rsid w:val="00436522"/>
    <w:rsid w:val="0043655C"/>
    <w:rsid w:val="0043751D"/>
    <w:rsid w:val="00437861"/>
    <w:rsid w:val="00437BB2"/>
    <w:rsid w:val="00437D57"/>
    <w:rsid w:val="00440019"/>
    <w:rsid w:val="0044024C"/>
    <w:rsid w:val="004404C3"/>
    <w:rsid w:val="00441793"/>
    <w:rsid w:val="00441B6E"/>
    <w:rsid w:val="00442285"/>
    <w:rsid w:val="00442328"/>
    <w:rsid w:val="00442689"/>
    <w:rsid w:val="00442D6A"/>
    <w:rsid w:val="004439F9"/>
    <w:rsid w:val="00443FCD"/>
    <w:rsid w:val="0044463E"/>
    <w:rsid w:val="00445605"/>
    <w:rsid w:val="0044561F"/>
    <w:rsid w:val="00445B2B"/>
    <w:rsid w:val="00445C59"/>
    <w:rsid w:val="00445F96"/>
    <w:rsid w:val="004475CC"/>
    <w:rsid w:val="0044798D"/>
    <w:rsid w:val="00447A36"/>
    <w:rsid w:val="00450CC1"/>
    <w:rsid w:val="00451E9B"/>
    <w:rsid w:val="004521EB"/>
    <w:rsid w:val="00453A55"/>
    <w:rsid w:val="00453BFB"/>
    <w:rsid w:val="00453FF5"/>
    <w:rsid w:val="00454519"/>
    <w:rsid w:val="0045490D"/>
    <w:rsid w:val="00454AD8"/>
    <w:rsid w:val="00455E51"/>
    <w:rsid w:val="004564A6"/>
    <w:rsid w:val="004565B2"/>
    <w:rsid w:val="00456622"/>
    <w:rsid w:val="00457227"/>
    <w:rsid w:val="0045790E"/>
    <w:rsid w:val="0045793D"/>
    <w:rsid w:val="00460B35"/>
    <w:rsid w:val="004617A0"/>
    <w:rsid w:val="0046196A"/>
    <w:rsid w:val="00461FC6"/>
    <w:rsid w:val="004634AA"/>
    <w:rsid w:val="00463901"/>
    <w:rsid w:val="00463AE2"/>
    <w:rsid w:val="00463C9E"/>
    <w:rsid w:val="004640D6"/>
    <w:rsid w:val="00464463"/>
    <w:rsid w:val="00464AE7"/>
    <w:rsid w:val="00466B67"/>
    <w:rsid w:val="00466E86"/>
    <w:rsid w:val="0046702D"/>
    <w:rsid w:val="004676A1"/>
    <w:rsid w:val="00467C2D"/>
    <w:rsid w:val="0047059D"/>
    <w:rsid w:val="0047090A"/>
    <w:rsid w:val="004714A0"/>
    <w:rsid w:val="0047192A"/>
    <w:rsid w:val="00471930"/>
    <w:rsid w:val="004728B5"/>
    <w:rsid w:val="00472E12"/>
    <w:rsid w:val="004744EC"/>
    <w:rsid w:val="004748E9"/>
    <w:rsid w:val="00474CE5"/>
    <w:rsid w:val="00475AAC"/>
    <w:rsid w:val="00475B23"/>
    <w:rsid w:val="00475EE0"/>
    <w:rsid w:val="00476AD6"/>
    <w:rsid w:val="00477B16"/>
    <w:rsid w:val="00477DBA"/>
    <w:rsid w:val="0048092C"/>
    <w:rsid w:val="00482133"/>
    <w:rsid w:val="00482471"/>
    <w:rsid w:val="00482C62"/>
    <w:rsid w:val="0048316E"/>
    <w:rsid w:val="004833CB"/>
    <w:rsid w:val="004834ED"/>
    <w:rsid w:val="004835CB"/>
    <w:rsid w:val="004838F0"/>
    <w:rsid w:val="004847A2"/>
    <w:rsid w:val="00484BE2"/>
    <w:rsid w:val="004850FB"/>
    <w:rsid w:val="004852ED"/>
    <w:rsid w:val="00486742"/>
    <w:rsid w:val="004870A3"/>
    <w:rsid w:val="00487958"/>
    <w:rsid w:val="0049020D"/>
    <w:rsid w:val="00490262"/>
    <w:rsid w:val="00490AC1"/>
    <w:rsid w:val="00490D11"/>
    <w:rsid w:val="00491DE1"/>
    <w:rsid w:val="004938F2"/>
    <w:rsid w:val="00493C71"/>
    <w:rsid w:val="00494D16"/>
    <w:rsid w:val="0049632C"/>
    <w:rsid w:val="00496AA3"/>
    <w:rsid w:val="00496AC9"/>
    <w:rsid w:val="004976A8"/>
    <w:rsid w:val="00497B88"/>
    <w:rsid w:val="00497E4A"/>
    <w:rsid w:val="004A01D8"/>
    <w:rsid w:val="004A0B05"/>
    <w:rsid w:val="004A0D5C"/>
    <w:rsid w:val="004A0FEE"/>
    <w:rsid w:val="004A114D"/>
    <w:rsid w:val="004A11BD"/>
    <w:rsid w:val="004A2751"/>
    <w:rsid w:val="004A2CDF"/>
    <w:rsid w:val="004A43D3"/>
    <w:rsid w:val="004A5097"/>
    <w:rsid w:val="004A50A0"/>
    <w:rsid w:val="004A5315"/>
    <w:rsid w:val="004A6202"/>
    <w:rsid w:val="004A69D8"/>
    <w:rsid w:val="004A75D8"/>
    <w:rsid w:val="004B00BE"/>
    <w:rsid w:val="004B0975"/>
    <w:rsid w:val="004B0E4D"/>
    <w:rsid w:val="004B1581"/>
    <w:rsid w:val="004B1A9B"/>
    <w:rsid w:val="004B202E"/>
    <w:rsid w:val="004B2839"/>
    <w:rsid w:val="004B2BD3"/>
    <w:rsid w:val="004B3F11"/>
    <w:rsid w:val="004B4091"/>
    <w:rsid w:val="004B42F1"/>
    <w:rsid w:val="004B4A55"/>
    <w:rsid w:val="004B4E8F"/>
    <w:rsid w:val="004B542E"/>
    <w:rsid w:val="004B5A47"/>
    <w:rsid w:val="004B6E94"/>
    <w:rsid w:val="004B7138"/>
    <w:rsid w:val="004B749A"/>
    <w:rsid w:val="004B7969"/>
    <w:rsid w:val="004C037F"/>
    <w:rsid w:val="004C0B23"/>
    <w:rsid w:val="004C204F"/>
    <w:rsid w:val="004C24D8"/>
    <w:rsid w:val="004C2729"/>
    <w:rsid w:val="004C286E"/>
    <w:rsid w:val="004C3290"/>
    <w:rsid w:val="004C34C0"/>
    <w:rsid w:val="004C3AD3"/>
    <w:rsid w:val="004C3BEA"/>
    <w:rsid w:val="004C3E45"/>
    <w:rsid w:val="004C57BE"/>
    <w:rsid w:val="004C6B69"/>
    <w:rsid w:val="004C780B"/>
    <w:rsid w:val="004C7D46"/>
    <w:rsid w:val="004C7E87"/>
    <w:rsid w:val="004D00FE"/>
    <w:rsid w:val="004D1061"/>
    <w:rsid w:val="004D10FA"/>
    <w:rsid w:val="004D13B9"/>
    <w:rsid w:val="004D1ACB"/>
    <w:rsid w:val="004D1BB4"/>
    <w:rsid w:val="004D244B"/>
    <w:rsid w:val="004D2558"/>
    <w:rsid w:val="004D319D"/>
    <w:rsid w:val="004D40B2"/>
    <w:rsid w:val="004D4811"/>
    <w:rsid w:val="004D521C"/>
    <w:rsid w:val="004D637C"/>
    <w:rsid w:val="004D68D9"/>
    <w:rsid w:val="004D6E8C"/>
    <w:rsid w:val="004D7443"/>
    <w:rsid w:val="004E0123"/>
    <w:rsid w:val="004E02CB"/>
    <w:rsid w:val="004E0546"/>
    <w:rsid w:val="004E13C8"/>
    <w:rsid w:val="004E1C50"/>
    <w:rsid w:val="004E1FD5"/>
    <w:rsid w:val="004E2299"/>
    <w:rsid w:val="004E3AC4"/>
    <w:rsid w:val="004E3FBD"/>
    <w:rsid w:val="004E4210"/>
    <w:rsid w:val="004E4B16"/>
    <w:rsid w:val="004E672C"/>
    <w:rsid w:val="004E6BE7"/>
    <w:rsid w:val="004E6C20"/>
    <w:rsid w:val="004E6DBF"/>
    <w:rsid w:val="004E6E92"/>
    <w:rsid w:val="004E7040"/>
    <w:rsid w:val="004E7ACF"/>
    <w:rsid w:val="004E7D18"/>
    <w:rsid w:val="004F0D2B"/>
    <w:rsid w:val="004F104D"/>
    <w:rsid w:val="004F1EDD"/>
    <w:rsid w:val="004F22B4"/>
    <w:rsid w:val="004F3021"/>
    <w:rsid w:val="004F4548"/>
    <w:rsid w:val="004F4C23"/>
    <w:rsid w:val="004F59F0"/>
    <w:rsid w:val="004F6AE0"/>
    <w:rsid w:val="004F6FA7"/>
    <w:rsid w:val="004F6FBD"/>
    <w:rsid w:val="0050047B"/>
    <w:rsid w:val="00501ABF"/>
    <w:rsid w:val="00501CF6"/>
    <w:rsid w:val="005036DC"/>
    <w:rsid w:val="00503852"/>
    <w:rsid w:val="00503D03"/>
    <w:rsid w:val="00505F3F"/>
    <w:rsid w:val="00506685"/>
    <w:rsid w:val="0050719F"/>
    <w:rsid w:val="00507FF1"/>
    <w:rsid w:val="005102DA"/>
    <w:rsid w:val="00510A69"/>
    <w:rsid w:val="005110BA"/>
    <w:rsid w:val="00511F2F"/>
    <w:rsid w:val="0051212C"/>
    <w:rsid w:val="00512CC6"/>
    <w:rsid w:val="00512EFB"/>
    <w:rsid w:val="00512FCB"/>
    <w:rsid w:val="005149D0"/>
    <w:rsid w:val="00514A40"/>
    <w:rsid w:val="00514C17"/>
    <w:rsid w:val="00515117"/>
    <w:rsid w:val="005159C8"/>
    <w:rsid w:val="00516F92"/>
    <w:rsid w:val="00517AFD"/>
    <w:rsid w:val="00517F6F"/>
    <w:rsid w:val="005200DE"/>
    <w:rsid w:val="005215FB"/>
    <w:rsid w:val="00522ACF"/>
    <w:rsid w:val="00522FB2"/>
    <w:rsid w:val="005236B3"/>
    <w:rsid w:val="00523BF2"/>
    <w:rsid w:val="00525927"/>
    <w:rsid w:val="00525B9B"/>
    <w:rsid w:val="00525DDD"/>
    <w:rsid w:val="00525EA6"/>
    <w:rsid w:val="005265B4"/>
    <w:rsid w:val="00526943"/>
    <w:rsid w:val="005272DF"/>
    <w:rsid w:val="00527866"/>
    <w:rsid w:val="00527C2B"/>
    <w:rsid w:val="0053019D"/>
    <w:rsid w:val="00531728"/>
    <w:rsid w:val="00531A7F"/>
    <w:rsid w:val="00531ED5"/>
    <w:rsid w:val="00533288"/>
    <w:rsid w:val="005333D9"/>
    <w:rsid w:val="005337F0"/>
    <w:rsid w:val="00533892"/>
    <w:rsid w:val="00533F40"/>
    <w:rsid w:val="00534F2F"/>
    <w:rsid w:val="00535418"/>
    <w:rsid w:val="005357C9"/>
    <w:rsid w:val="005362B4"/>
    <w:rsid w:val="00536419"/>
    <w:rsid w:val="005365AF"/>
    <w:rsid w:val="00536AD7"/>
    <w:rsid w:val="00536AD8"/>
    <w:rsid w:val="00537805"/>
    <w:rsid w:val="0053792F"/>
    <w:rsid w:val="00537B58"/>
    <w:rsid w:val="0054086E"/>
    <w:rsid w:val="0054116E"/>
    <w:rsid w:val="005414C8"/>
    <w:rsid w:val="005425E4"/>
    <w:rsid w:val="00542BE1"/>
    <w:rsid w:val="005440CF"/>
    <w:rsid w:val="00545064"/>
    <w:rsid w:val="005452BB"/>
    <w:rsid w:val="005454C2"/>
    <w:rsid w:val="00545BC6"/>
    <w:rsid w:val="00545FCA"/>
    <w:rsid w:val="00546633"/>
    <w:rsid w:val="00547553"/>
    <w:rsid w:val="00547E00"/>
    <w:rsid w:val="005507C7"/>
    <w:rsid w:val="0055134A"/>
    <w:rsid w:val="0055170D"/>
    <w:rsid w:val="00551FC3"/>
    <w:rsid w:val="00552775"/>
    <w:rsid w:val="00553DAF"/>
    <w:rsid w:val="0055435F"/>
    <w:rsid w:val="00554ACE"/>
    <w:rsid w:val="00554C6D"/>
    <w:rsid w:val="00554EDE"/>
    <w:rsid w:val="0055533B"/>
    <w:rsid w:val="00555D0B"/>
    <w:rsid w:val="00556585"/>
    <w:rsid w:val="005577AE"/>
    <w:rsid w:val="00557A3F"/>
    <w:rsid w:val="00557B1E"/>
    <w:rsid w:val="00557CA1"/>
    <w:rsid w:val="0056040F"/>
    <w:rsid w:val="005607D4"/>
    <w:rsid w:val="00560E7D"/>
    <w:rsid w:val="0056205D"/>
    <w:rsid w:val="00562C76"/>
    <w:rsid w:val="00563770"/>
    <w:rsid w:val="00563B5E"/>
    <w:rsid w:val="005649C3"/>
    <w:rsid w:val="00564D8A"/>
    <w:rsid w:val="00564E60"/>
    <w:rsid w:val="00565940"/>
    <w:rsid w:val="0056793E"/>
    <w:rsid w:val="00567A9A"/>
    <w:rsid w:val="00567B0D"/>
    <w:rsid w:val="00570D50"/>
    <w:rsid w:val="00571F6F"/>
    <w:rsid w:val="005722B4"/>
    <w:rsid w:val="005729D0"/>
    <w:rsid w:val="00573752"/>
    <w:rsid w:val="00573970"/>
    <w:rsid w:val="005745C9"/>
    <w:rsid w:val="00574770"/>
    <w:rsid w:val="00574EC0"/>
    <w:rsid w:val="005758BE"/>
    <w:rsid w:val="00575982"/>
    <w:rsid w:val="00575E4A"/>
    <w:rsid w:val="00577378"/>
    <w:rsid w:val="005773B2"/>
    <w:rsid w:val="00577553"/>
    <w:rsid w:val="0057761A"/>
    <w:rsid w:val="00577904"/>
    <w:rsid w:val="00577CC8"/>
    <w:rsid w:val="00581915"/>
    <w:rsid w:val="00581E64"/>
    <w:rsid w:val="0058383E"/>
    <w:rsid w:val="0058465E"/>
    <w:rsid w:val="00584DBE"/>
    <w:rsid w:val="0058536F"/>
    <w:rsid w:val="0058539A"/>
    <w:rsid w:val="00586203"/>
    <w:rsid w:val="005864F2"/>
    <w:rsid w:val="0058695A"/>
    <w:rsid w:val="00586D45"/>
    <w:rsid w:val="00590A71"/>
    <w:rsid w:val="00591119"/>
    <w:rsid w:val="0059136E"/>
    <w:rsid w:val="005913F9"/>
    <w:rsid w:val="0059262F"/>
    <w:rsid w:val="00592D0D"/>
    <w:rsid w:val="00593428"/>
    <w:rsid w:val="00593DF8"/>
    <w:rsid w:val="00594A76"/>
    <w:rsid w:val="00594B05"/>
    <w:rsid w:val="00595A03"/>
    <w:rsid w:val="00595D94"/>
    <w:rsid w:val="005964F9"/>
    <w:rsid w:val="00596795"/>
    <w:rsid w:val="00596AE5"/>
    <w:rsid w:val="00596C94"/>
    <w:rsid w:val="005A075F"/>
    <w:rsid w:val="005A12E7"/>
    <w:rsid w:val="005A2182"/>
    <w:rsid w:val="005A224D"/>
    <w:rsid w:val="005A2747"/>
    <w:rsid w:val="005A2C85"/>
    <w:rsid w:val="005A2F13"/>
    <w:rsid w:val="005A374A"/>
    <w:rsid w:val="005A37CD"/>
    <w:rsid w:val="005A4E29"/>
    <w:rsid w:val="005A55B4"/>
    <w:rsid w:val="005A599C"/>
    <w:rsid w:val="005A6E09"/>
    <w:rsid w:val="005A6EDF"/>
    <w:rsid w:val="005A7682"/>
    <w:rsid w:val="005B3540"/>
    <w:rsid w:val="005B3EE3"/>
    <w:rsid w:val="005B5145"/>
    <w:rsid w:val="005B5E02"/>
    <w:rsid w:val="005B5EEB"/>
    <w:rsid w:val="005B65D3"/>
    <w:rsid w:val="005B7025"/>
    <w:rsid w:val="005B7658"/>
    <w:rsid w:val="005C18D6"/>
    <w:rsid w:val="005C1C12"/>
    <w:rsid w:val="005C2519"/>
    <w:rsid w:val="005C2C13"/>
    <w:rsid w:val="005C33A8"/>
    <w:rsid w:val="005C3B27"/>
    <w:rsid w:val="005C3C20"/>
    <w:rsid w:val="005C4A7B"/>
    <w:rsid w:val="005C4ACA"/>
    <w:rsid w:val="005C4F0D"/>
    <w:rsid w:val="005C54BF"/>
    <w:rsid w:val="005C56E7"/>
    <w:rsid w:val="005C5EED"/>
    <w:rsid w:val="005C63BC"/>
    <w:rsid w:val="005C66D4"/>
    <w:rsid w:val="005C6B6F"/>
    <w:rsid w:val="005C6CD6"/>
    <w:rsid w:val="005C6EE8"/>
    <w:rsid w:val="005C72B8"/>
    <w:rsid w:val="005C7829"/>
    <w:rsid w:val="005C7C19"/>
    <w:rsid w:val="005D11BE"/>
    <w:rsid w:val="005D229C"/>
    <w:rsid w:val="005D24B8"/>
    <w:rsid w:val="005D2594"/>
    <w:rsid w:val="005D2878"/>
    <w:rsid w:val="005D2A7F"/>
    <w:rsid w:val="005D2EE5"/>
    <w:rsid w:val="005D2F26"/>
    <w:rsid w:val="005D4028"/>
    <w:rsid w:val="005D4699"/>
    <w:rsid w:val="005D5609"/>
    <w:rsid w:val="005D6074"/>
    <w:rsid w:val="005D66B6"/>
    <w:rsid w:val="005D6F5E"/>
    <w:rsid w:val="005D7068"/>
    <w:rsid w:val="005D7339"/>
    <w:rsid w:val="005D7836"/>
    <w:rsid w:val="005D7989"/>
    <w:rsid w:val="005D7C33"/>
    <w:rsid w:val="005D7EB4"/>
    <w:rsid w:val="005D7FD2"/>
    <w:rsid w:val="005E001D"/>
    <w:rsid w:val="005E1F30"/>
    <w:rsid w:val="005E20A0"/>
    <w:rsid w:val="005E223D"/>
    <w:rsid w:val="005E2B89"/>
    <w:rsid w:val="005E32AB"/>
    <w:rsid w:val="005E3F38"/>
    <w:rsid w:val="005E44FC"/>
    <w:rsid w:val="005E4A0F"/>
    <w:rsid w:val="005E5153"/>
    <w:rsid w:val="005E5699"/>
    <w:rsid w:val="005E7E65"/>
    <w:rsid w:val="005E7F27"/>
    <w:rsid w:val="005F05C0"/>
    <w:rsid w:val="005F13E5"/>
    <w:rsid w:val="005F176A"/>
    <w:rsid w:val="005F1D62"/>
    <w:rsid w:val="005F274B"/>
    <w:rsid w:val="005F2FC6"/>
    <w:rsid w:val="005F460E"/>
    <w:rsid w:val="005F4CBB"/>
    <w:rsid w:val="005F53A1"/>
    <w:rsid w:val="005F5629"/>
    <w:rsid w:val="005F6F3A"/>
    <w:rsid w:val="005F72EC"/>
    <w:rsid w:val="005F738C"/>
    <w:rsid w:val="005F756D"/>
    <w:rsid w:val="005F7715"/>
    <w:rsid w:val="0060092D"/>
    <w:rsid w:val="00600D96"/>
    <w:rsid w:val="0060114F"/>
    <w:rsid w:val="00601301"/>
    <w:rsid w:val="00601ACD"/>
    <w:rsid w:val="00601FA4"/>
    <w:rsid w:val="00603CD8"/>
    <w:rsid w:val="00603E00"/>
    <w:rsid w:val="00604006"/>
    <w:rsid w:val="006040D1"/>
    <w:rsid w:val="00605A83"/>
    <w:rsid w:val="006068B9"/>
    <w:rsid w:val="006105B5"/>
    <w:rsid w:val="00610BBE"/>
    <w:rsid w:val="00611D68"/>
    <w:rsid w:val="00611FD9"/>
    <w:rsid w:val="006127DB"/>
    <w:rsid w:val="00612B26"/>
    <w:rsid w:val="006134B4"/>
    <w:rsid w:val="0061367D"/>
    <w:rsid w:val="00613D73"/>
    <w:rsid w:val="0061424B"/>
    <w:rsid w:val="00614665"/>
    <w:rsid w:val="006148D0"/>
    <w:rsid w:val="0061555B"/>
    <w:rsid w:val="006166FB"/>
    <w:rsid w:val="006168C0"/>
    <w:rsid w:val="00616FA3"/>
    <w:rsid w:val="00617329"/>
    <w:rsid w:val="00621322"/>
    <w:rsid w:val="00621F29"/>
    <w:rsid w:val="006220BD"/>
    <w:rsid w:val="00622883"/>
    <w:rsid w:val="00623042"/>
    <w:rsid w:val="00623756"/>
    <w:rsid w:val="006240C1"/>
    <w:rsid w:val="006247A9"/>
    <w:rsid w:val="00624D49"/>
    <w:rsid w:val="006259CF"/>
    <w:rsid w:val="0063126A"/>
    <w:rsid w:val="00631AF5"/>
    <w:rsid w:val="00631E07"/>
    <w:rsid w:val="00632C92"/>
    <w:rsid w:val="00633539"/>
    <w:rsid w:val="00633D90"/>
    <w:rsid w:val="0063416D"/>
    <w:rsid w:val="0063648F"/>
    <w:rsid w:val="00636A7A"/>
    <w:rsid w:val="00636EAB"/>
    <w:rsid w:val="00637203"/>
    <w:rsid w:val="00640531"/>
    <w:rsid w:val="006407E0"/>
    <w:rsid w:val="00641346"/>
    <w:rsid w:val="0064158D"/>
    <w:rsid w:val="00641C73"/>
    <w:rsid w:val="00642C14"/>
    <w:rsid w:val="0064300D"/>
    <w:rsid w:val="00643116"/>
    <w:rsid w:val="0064330F"/>
    <w:rsid w:val="006434C8"/>
    <w:rsid w:val="00643839"/>
    <w:rsid w:val="006445C1"/>
    <w:rsid w:val="00644AA6"/>
    <w:rsid w:val="00644DB0"/>
    <w:rsid w:val="00645010"/>
    <w:rsid w:val="006450FA"/>
    <w:rsid w:val="006451BC"/>
    <w:rsid w:val="0064520D"/>
    <w:rsid w:val="0064544A"/>
    <w:rsid w:val="00645821"/>
    <w:rsid w:val="00646640"/>
    <w:rsid w:val="00647C57"/>
    <w:rsid w:val="00647F53"/>
    <w:rsid w:val="006505F3"/>
    <w:rsid w:val="006522BB"/>
    <w:rsid w:val="00653010"/>
    <w:rsid w:val="00654FA3"/>
    <w:rsid w:val="0065533D"/>
    <w:rsid w:val="006556F8"/>
    <w:rsid w:val="00655739"/>
    <w:rsid w:val="00655C47"/>
    <w:rsid w:val="00655C73"/>
    <w:rsid w:val="00655D7E"/>
    <w:rsid w:val="0065747B"/>
    <w:rsid w:val="0065781B"/>
    <w:rsid w:val="00657960"/>
    <w:rsid w:val="006607DC"/>
    <w:rsid w:val="00661364"/>
    <w:rsid w:val="006632DC"/>
    <w:rsid w:val="00663BFB"/>
    <w:rsid w:val="00664199"/>
    <w:rsid w:val="006641A9"/>
    <w:rsid w:val="0066480D"/>
    <w:rsid w:val="00664A00"/>
    <w:rsid w:val="00664D3C"/>
    <w:rsid w:val="00665C84"/>
    <w:rsid w:val="00665D63"/>
    <w:rsid w:val="00666026"/>
    <w:rsid w:val="00667166"/>
    <w:rsid w:val="00667B80"/>
    <w:rsid w:val="00670BB7"/>
    <w:rsid w:val="006711BA"/>
    <w:rsid w:val="006716D2"/>
    <w:rsid w:val="00671A74"/>
    <w:rsid w:val="00672121"/>
    <w:rsid w:val="006733BD"/>
    <w:rsid w:val="0067389D"/>
    <w:rsid w:val="00673C21"/>
    <w:rsid w:val="00673CB2"/>
    <w:rsid w:val="00674466"/>
    <w:rsid w:val="00674701"/>
    <w:rsid w:val="006749BB"/>
    <w:rsid w:val="00674CA0"/>
    <w:rsid w:val="006760A7"/>
    <w:rsid w:val="00676138"/>
    <w:rsid w:val="00677155"/>
    <w:rsid w:val="006776DB"/>
    <w:rsid w:val="0068025F"/>
    <w:rsid w:val="006809B6"/>
    <w:rsid w:val="006820DA"/>
    <w:rsid w:val="006827CF"/>
    <w:rsid w:val="00682935"/>
    <w:rsid w:val="00682F0F"/>
    <w:rsid w:val="00683C79"/>
    <w:rsid w:val="00684F93"/>
    <w:rsid w:val="00685776"/>
    <w:rsid w:val="006857A8"/>
    <w:rsid w:val="00685A1E"/>
    <w:rsid w:val="00685E15"/>
    <w:rsid w:val="00686C04"/>
    <w:rsid w:val="00686C25"/>
    <w:rsid w:val="00686FE1"/>
    <w:rsid w:val="006871F9"/>
    <w:rsid w:val="0068727D"/>
    <w:rsid w:val="00687299"/>
    <w:rsid w:val="0068749A"/>
    <w:rsid w:val="00687F25"/>
    <w:rsid w:val="0069032C"/>
    <w:rsid w:val="00691460"/>
    <w:rsid w:val="00691691"/>
    <w:rsid w:val="00691EB1"/>
    <w:rsid w:val="006924A8"/>
    <w:rsid w:val="006929B4"/>
    <w:rsid w:val="00692DB6"/>
    <w:rsid w:val="00692DE7"/>
    <w:rsid w:val="00693074"/>
    <w:rsid w:val="00693857"/>
    <w:rsid w:val="00694ABB"/>
    <w:rsid w:val="00694C0D"/>
    <w:rsid w:val="00694C9F"/>
    <w:rsid w:val="00694F53"/>
    <w:rsid w:val="00695117"/>
    <w:rsid w:val="0069548D"/>
    <w:rsid w:val="00695695"/>
    <w:rsid w:val="00695B56"/>
    <w:rsid w:val="0069666A"/>
    <w:rsid w:val="00696B79"/>
    <w:rsid w:val="00697C52"/>
    <w:rsid w:val="006A113F"/>
    <w:rsid w:val="006A14AA"/>
    <w:rsid w:val="006A157C"/>
    <w:rsid w:val="006A18B5"/>
    <w:rsid w:val="006A2397"/>
    <w:rsid w:val="006A26AE"/>
    <w:rsid w:val="006A2A29"/>
    <w:rsid w:val="006A4710"/>
    <w:rsid w:val="006A4B84"/>
    <w:rsid w:val="006A4FED"/>
    <w:rsid w:val="006A6269"/>
    <w:rsid w:val="006A6ABE"/>
    <w:rsid w:val="006A7ABF"/>
    <w:rsid w:val="006A7FDA"/>
    <w:rsid w:val="006B0BBA"/>
    <w:rsid w:val="006B0C4C"/>
    <w:rsid w:val="006B2EA1"/>
    <w:rsid w:val="006B32BF"/>
    <w:rsid w:val="006B46DA"/>
    <w:rsid w:val="006B4773"/>
    <w:rsid w:val="006B6BB1"/>
    <w:rsid w:val="006B7AB7"/>
    <w:rsid w:val="006C037A"/>
    <w:rsid w:val="006C1198"/>
    <w:rsid w:val="006C156E"/>
    <w:rsid w:val="006C219E"/>
    <w:rsid w:val="006C2ABA"/>
    <w:rsid w:val="006C30BE"/>
    <w:rsid w:val="006C332F"/>
    <w:rsid w:val="006C4096"/>
    <w:rsid w:val="006C4D0F"/>
    <w:rsid w:val="006C4DBF"/>
    <w:rsid w:val="006C4ED3"/>
    <w:rsid w:val="006C5390"/>
    <w:rsid w:val="006C5602"/>
    <w:rsid w:val="006C580C"/>
    <w:rsid w:val="006C5D42"/>
    <w:rsid w:val="006C5EB7"/>
    <w:rsid w:val="006C6325"/>
    <w:rsid w:val="006C6660"/>
    <w:rsid w:val="006C6C85"/>
    <w:rsid w:val="006C6E28"/>
    <w:rsid w:val="006C7104"/>
    <w:rsid w:val="006C79E9"/>
    <w:rsid w:val="006D0275"/>
    <w:rsid w:val="006D064E"/>
    <w:rsid w:val="006D121C"/>
    <w:rsid w:val="006D184A"/>
    <w:rsid w:val="006D28F2"/>
    <w:rsid w:val="006D2C81"/>
    <w:rsid w:val="006D2E6C"/>
    <w:rsid w:val="006D477E"/>
    <w:rsid w:val="006D4931"/>
    <w:rsid w:val="006D4C2E"/>
    <w:rsid w:val="006D4F75"/>
    <w:rsid w:val="006D53C6"/>
    <w:rsid w:val="006D561D"/>
    <w:rsid w:val="006D5917"/>
    <w:rsid w:val="006D6AC9"/>
    <w:rsid w:val="006E02BD"/>
    <w:rsid w:val="006E02CA"/>
    <w:rsid w:val="006E1BA6"/>
    <w:rsid w:val="006E1D62"/>
    <w:rsid w:val="006E3896"/>
    <w:rsid w:val="006E436F"/>
    <w:rsid w:val="006E4537"/>
    <w:rsid w:val="006E4B48"/>
    <w:rsid w:val="006E4BBD"/>
    <w:rsid w:val="006E4E09"/>
    <w:rsid w:val="006E52A5"/>
    <w:rsid w:val="006E52DE"/>
    <w:rsid w:val="006E5377"/>
    <w:rsid w:val="006E6C60"/>
    <w:rsid w:val="006E7152"/>
    <w:rsid w:val="006E7B52"/>
    <w:rsid w:val="006E7E0B"/>
    <w:rsid w:val="006F159E"/>
    <w:rsid w:val="006F2D8C"/>
    <w:rsid w:val="006F303A"/>
    <w:rsid w:val="006F3ECC"/>
    <w:rsid w:val="006F4149"/>
    <w:rsid w:val="006F4CA4"/>
    <w:rsid w:val="006F5D43"/>
    <w:rsid w:val="006F5E2B"/>
    <w:rsid w:val="006F5EF1"/>
    <w:rsid w:val="006F5FD3"/>
    <w:rsid w:val="006F67DD"/>
    <w:rsid w:val="006F7AFC"/>
    <w:rsid w:val="006F7C91"/>
    <w:rsid w:val="00700024"/>
    <w:rsid w:val="00700179"/>
    <w:rsid w:val="0070034C"/>
    <w:rsid w:val="00700582"/>
    <w:rsid w:val="00700880"/>
    <w:rsid w:val="00700AF5"/>
    <w:rsid w:val="00700C48"/>
    <w:rsid w:val="007010E9"/>
    <w:rsid w:val="0070191A"/>
    <w:rsid w:val="00701FB5"/>
    <w:rsid w:val="00702099"/>
    <w:rsid w:val="0070300C"/>
    <w:rsid w:val="00703073"/>
    <w:rsid w:val="0070309D"/>
    <w:rsid w:val="0070349F"/>
    <w:rsid w:val="007037D4"/>
    <w:rsid w:val="007037EC"/>
    <w:rsid w:val="00703B33"/>
    <w:rsid w:val="00703EC8"/>
    <w:rsid w:val="00704680"/>
    <w:rsid w:val="007058DF"/>
    <w:rsid w:val="00706052"/>
    <w:rsid w:val="00706EF7"/>
    <w:rsid w:val="0070759E"/>
    <w:rsid w:val="00710505"/>
    <w:rsid w:val="0071123B"/>
    <w:rsid w:val="0071124A"/>
    <w:rsid w:val="00711682"/>
    <w:rsid w:val="00711F73"/>
    <w:rsid w:val="00712008"/>
    <w:rsid w:val="00712332"/>
    <w:rsid w:val="00712666"/>
    <w:rsid w:val="007132BD"/>
    <w:rsid w:val="00713CF0"/>
    <w:rsid w:val="00714962"/>
    <w:rsid w:val="00715272"/>
    <w:rsid w:val="007153C2"/>
    <w:rsid w:val="00715910"/>
    <w:rsid w:val="00715CD0"/>
    <w:rsid w:val="007160BA"/>
    <w:rsid w:val="00716838"/>
    <w:rsid w:val="00717036"/>
    <w:rsid w:val="00717EE3"/>
    <w:rsid w:val="00720308"/>
    <w:rsid w:val="00720483"/>
    <w:rsid w:val="00721177"/>
    <w:rsid w:val="00721926"/>
    <w:rsid w:val="00722BEB"/>
    <w:rsid w:val="00723315"/>
    <w:rsid w:val="00724535"/>
    <w:rsid w:val="00724CAC"/>
    <w:rsid w:val="00724F37"/>
    <w:rsid w:val="007259AE"/>
    <w:rsid w:val="00725F57"/>
    <w:rsid w:val="007270F2"/>
    <w:rsid w:val="007272F6"/>
    <w:rsid w:val="007278CF"/>
    <w:rsid w:val="00727F9F"/>
    <w:rsid w:val="0073025A"/>
    <w:rsid w:val="007302B8"/>
    <w:rsid w:val="0073046A"/>
    <w:rsid w:val="00730B37"/>
    <w:rsid w:val="007324B3"/>
    <w:rsid w:val="00732646"/>
    <w:rsid w:val="007332C3"/>
    <w:rsid w:val="007339A6"/>
    <w:rsid w:val="007351FB"/>
    <w:rsid w:val="007353B2"/>
    <w:rsid w:val="007353DF"/>
    <w:rsid w:val="007357F8"/>
    <w:rsid w:val="00735A3A"/>
    <w:rsid w:val="00735ABD"/>
    <w:rsid w:val="00735B91"/>
    <w:rsid w:val="00736680"/>
    <w:rsid w:val="0073740B"/>
    <w:rsid w:val="007378A8"/>
    <w:rsid w:val="00737D8A"/>
    <w:rsid w:val="007400DB"/>
    <w:rsid w:val="00740124"/>
    <w:rsid w:val="00740A52"/>
    <w:rsid w:val="00740A63"/>
    <w:rsid w:val="0074143A"/>
    <w:rsid w:val="007416F6"/>
    <w:rsid w:val="007429B7"/>
    <w:rsid w:val="00742B81"/>
    <w:rsid w:val="00742DBA"/>
    <w:rsid w:val="00743ADF"/>
    <w:rsid w:val="00743AFD"/>
    <w:rsid w:val="00744566"/>
    <w:rsid w:val="00744BEA"/>
    <w:rsid w:val="00744D26"/>
    <w:rsid w:val="00745397"/>
    <w:rsid w:val="0074593D"/>
    <w:rsid w:val="00745C54"/>
    <w:rsid w:val="00746AC8"/>
    <w:rsid w:val="007476EF"/>
    <w:rsid w:val="0075032D"/>
    <w:rsid w:val="00751A79"/>
    <w:rsid w:val="007530D0"/>
    <w:rsid w:val="007535C0"/>
    <w:rsid w:val="00753F64"/>
    <w:rsid w:val="00755FCB"/>
    <w:rsid w:val="007568A2"/>
    <w:rsid w:val="00756B98"/>
    <w:rsid w:val="00756C01"/>
    <w:rsid w:val="007570BB"/>
    <w:rsid w:val="007602A4"/>
    <w:rsid w:val="00760C40"/>
    <w:rsid w:val="00760F14"/>
    <w:rsid w:val="00761029"/>
    <w:rsid w:val="0076149C"/>
    <w:rsid w:val="00761754"/>
    <w:rsid w:val="00761A56"/>
    <w:rsid w:val="00761B9C"/>
    <w:rsid w:val="00762190"/>
    <w:rsid w:val="00763141"/>
    <w:rsid w:val="0076352A"/>
    <w:rsid w:val="00763B20"/>
    <w:rsid w:val="00764408"/>
    <w:rsid w:val="0076443F"/>
    <w:rsid w:val="0076490F"/>
    <w:rsid w:val="00765009"/>
    <w:rsid w:val="00765197"/>
    <w:rsid w:val="00765649"/>
    <w:rsid w:val="00765AD5"/>
    <w:rsid w:val="00765F29"/>
    <w:rsid w:val="0076667F"/>
    <w:rsid w:val="007675CD"/>
    <w:rsid w:val="0076769B"/>
    <w:rsid w:val="00767EA7"/>
    <w:rsid w:val="0077044B"/>
    <w:rsid w:val="00772174"/>
    <w:rsid w:val="00772200"/>
    <w:rsid w:val="007724ED"/>
    <w:rsid w:val="00772EF0"/>
    <w:rsid w:val="0077344E"/>
    <w:rsid w:val="007736DE"/>
    <w:rsid w:val="007737F3"/>
    <w:rsid w:val="00774339"/>
    <w:rsid w:val="00775461"/>
    <w:rsid w:val="00775972"/>
    <w:rsid w:val="00775F6C"/>
    <w:rsid w:val="00776229"/>
    <w:rsid w:val="00776BC7"/>
    <w:rsid w:val="00776D83"/>
    <w:rsid w:val="007779AE"/>
    <w:rsid w:val="00777F9D"/>
    <w:rsid w:val="007807EA"/>
    <w:rsid w:val="00781484"/>
    <w:rsid w:val="0078248B"/>
    <w:rsid w:val="007828FE"/>
    <w:rsid w:val="0078395A"/>
    <w:rsid w:val="00783E06"/>
    <w:rsid w:val="00783EA5"/>
    <w:rsid w:val="00784C8E"/>
    <w:rsid w:val="00785531"/>
    <w:rsid w:val="007855AB"/>
    <w:rsid w:val="00785FD9"/>
    <w:rsid w:val="00790264"/>
    <w:rsid w:val="00791505"/>
    <w:rsid w:val="00791840"/>
    <w:rsid w:val="00791EE3"/>
    <w:rsid w:val="00791EF9"/>
    <w:rsid w:val="00792105"/>
    <w:rsid w:val="007929F8"/>
    <w:rsid w:val="00793B5A"/>
    <w:rsid w:val="00793C22"/>
    <w:rsid w:val="0079436B"/>
    <w:rsid w:val="00794852"/>
    <w:rsid w:val="0079542F"/>
    <w:rsid w:val="007961D0"/>
    <w:rsid w:val="0079623D"/>
    <w:rsid w:val="00796400"/>
    <w:rsid w:val="00796BA0"/>
    <w:rsid w:val="00796C89"/>
    <w:rsid w:val="007A03C9"/>
    <w:rsid w:val="007A054A"/>
    <w:rsid w:val="007A0558"/>
    <w:rsid w:val="007A060D"/>
    <w:rsid w:val="007A0D78"/>
    <w:rsid w:val="007A0DC9"/>
    <w:rsid w:val="007A1336"/>
    <w:rsid w:val="007A1C09"/>
    <w:rsid w:val="007A1D36"/>
    <w:rsid w:val="007A2ED3"/>
    <w:rsid w:val="007A3352"/>
    <w:rsid w:val="007A3464"/>
    <w:rsid w:val="007A39EE"/>
    <w:rsid w:val="007A3F9B"/>
    <w:rsid w:val="007A47E3"/>
    <w:rsid w:val="007A56FE"/>
    <w:rsid w:val="007A597B"/>
    <w:rsid w:val="007A67CB"/>
    <w:rsid w:val="007A6CAA"/>
    <w:rsid w:val="007A7A45"/>
    <w:rsid w:val="007B106B"/>
    <w:rsid w:val="007B3224"/>
    <w:rsid w:val="007B3796"/>
    <w:rsid w:val="007B3A6E"/>
    <w:rsid w:val="007B4439"/>
    <w:rsid w:val="007B49C8"/>
    <w:rsid w:val="007B4D85"/>
    <w:rsid w:val="007B5AA2"/>
    <w:rsid w:val="007B5CF2"/>
    <w:rsid w:val="007C0B28"/>
    <w:rsid w:val="007C0C70"/>
    <w:rsid w:val="007C0E7C"/>
    <w:rsid w:val="007C0EAD"/>
    <w:rsid w:val="007C12D1"/>
    <w:rsid w:val="007C1555"/>
    <w:rsid w:val="007C1DC4"/>
    <w:rsid w:val="007C2397"/>
    <w:rsid w:val="007C24A5"/>
    <w:rsid w:val="007C2681"/>
    <w:rsid w:val="007C3271"/>
    <w:rsid w:val="007C42AD"/>
    <w:rsid w:val="007C569F"/>
    <w:rsid w:val="007C577B"/>
    <w:rsid w:val="007C5B0E"/>
    <w:rsid w:val="007C5C1C"/>
    <w:rsid w:val="007C5CD7"/>
    <w:rsid w:val="007C69DC"/>
    <w:rsid w:val="007C6D2C"/>
    <w:rsid w:val="007C6DE2"/>
    <w:rsid w:val="007C7AAE"/>
    <w:rsid w:val="007D0AFC"/>
    <w:rsid w:val="007D2F54"/>
    <w:rsid w:val="007D3D0E"/>
    <w:rsid w:val="007D51EB"/>
    <w:rsid w:val="007D5ADB"/>
    <w:rsid w:val="007D6078"/>
    <w:rsid w:val="007D6C31"/>
    <w:rsid w:val="007D7B2A"/>
    <w:rsid w:val="007D7BDC"/>
    <w:rsid w:val="007D7C45"/>
    <w:rsid w:val="007E0079"/>
    <w:rsid w:val="007E0498"/>
    <w:rsid w:val="007E08EF"/>
    <w:rsid w:val="007E0CCA"/>
    <w:rsid w:val="007E0CD0"/>
    <w:rsid w:val="007E1BBA"/>
    <w:rsid w:val="007E206E"/>
    <w:rsid w:val="007E5207"/>
    <w:rsid w:val="007E53FA"/>
    <w:rsid w:val="007E6CF1"/>
    <w:rsid w:val="007E713B"/>
    <w:rsid w:val="007E73C1"/>
    <w:rsid w:val="007E7FB8"/>
    <w:rsid w:val="007F06C6"/>
    <w:rsid w:val="007F0F15"/>
    <w:rsid w:val="007F1C59"/>
    <w:rsid w:val="007F26EF"/>
    <w:rsid w:val="007F2C4E"/>
    <w:rsid w:val="007F3376"/>
    <w:rsid w:val="007F3C80"/>
    <w:rsid w:val="007F6FC8"/>
    <w:rsid w:val="007F767F"/>
    <w:rsid w:val="008001D0"/>
    <w:rsid w:val="008005E6"/>
    <w:rsid w:val="00800956"/>
    <w:rsid w:val="0080192F"/>
    <w:rsid w:val="00801C7D"/>
    <w:rsid w:val="008021B6"/>
    <w:rsid w:val="0080234E"/>
    <w:rsid w:val="0080238C"/>
    <w:rsid w:val="00802A0A"/>
    <w:rsid w:val="008032DE"/>
    <w:rsid w:val="00803C9A"/>
    <w:rsid w:val="00804D0E"/>
    <w:rsid w:val="00805478"/>
    <w:rsid w:val="008055A8"/>
    <w:rsid w:val="00805D0C"/>
    <w:rsid w:val="008061D1"/>
    <w:rsid w:val="00806E0C"/>
    <w:rsid w:val="008071AD"/>
    <w:rsid w:val="00807310"/>
    <w:rsid w:val="00807AB4"/>
    <w:rsid w:val="00810983"/>
    <w:rsid w:val="00813453"/>
    <w:rsid w:val="008139B5"/>
    <w:rsid w:val="00814CDB"/>
    <w:rsid w:val="00814D51"/>
    <w:rsid w:val="00815E40"/>
    <w:rsid w:val="00821AEA"/>
    <w:rsid w:val="0082250B"/>
    <w:rsid w:val="00822651"/>
    <w:rsid w:val="0082275A"/>
    <w:rsid w:val="00822BB6"/>
    <w:rsid w:val="008231FE"/>
    <w:rsid w:val="0082394E"/>
    <w:rsid w:val="008242A3"/>
    <w:rsid w:val="0082438D"/>
    <w:rsid w:val="00825191"/>
    <w:rsid w:val="0082560E"/>
    <w:rsid w:val="00825992"/>
    <w:rsid w:val="00826715"/>
    <w:rsid w:val="00826F00"/>
    <w:rsid w:val="008308AC"/>
    <w:rsid w:val="008314A8"/>
    <w:rsid w:val="008318A5"/>
    <w:rsid w:val="00831AEF"/>
    <w:rsid w:val="00831DB6"/>
    <w:rsid w:val="00832205"/>
    <w:rsid w:val="00835B51"/>
    <w:rsid w:val="00835FD8"/>
    <w:rsid w:val="0083649E"/>
    <w:rsid w:val="008368D5"/>
    <w:rsid w:val="00836A96"/>
    <w:rsid w:val="00837A1D"/>
    <w:rsid w:val="00837CCE"/>
    <w:rsid w:val="008407C5"/>
    <w:rsid w:val="00840B9F"/>
    <w:rsid w:val="00842B3F"/>
    <w:rsid w:val="00843510"/>
    <w:rsid w:val="0084420E"/>
    <w:rsid w:val="0084603A"/>
    <w:rsid w:val="00846140"/>
    <w:rsid w:val="0084616E"/>
    <w:rsid w:val="0084768B"/>
    <w:rsid w:val="00847B28"/>
    <w:rsid w:val="00850C0B"/>
    <w:rsid w:val="00851749"/>
    <w:rsid w:val="00851B0D"/>
    <w:rsid w:val="00851BD9"/>
    <w:rsid w:val="00851D6B"/>
    <w:rsid w:val="0085281D"/>
    <w:rsid w:val="00852FFF"/>
    <w:rsid w:val="0085385F"/>
    <w:rsid w:val="00853A13"/>
    <w:rsid w:val="00854530"/>
    <w:rsid w:val="00856816"/>
    <w:rsid w:val="0085763C"/>
    <w:rsid w:val="0085772E"/>
    <w:rsid w:val="00857B1E"/>
    <w:rsid w:val="008609FA"/>
    <w:rsid w:val="008610D3"/>
    <w:rsid w:val="00861979"/>
    <w:rsid w:val="008620BC"/>
    <w:rsid w:val="00862121"/>
    <w:rsid w:val="0086274E"/>
    <w:rsid w:val="008628F0"/>
    <w:rsid w:val="00862BC3"/>
    <w:rsid w:val="0086366E"/>
    <w:rsid w:val="008657CD"/>
    <w:rsid w:val="008659CD"/>
    <w:rsid w:val="00865ED5"/>
    <w:rsid w:val="008700CB"/>
    <w:rsid w:val="008728C9"/>
    <w:rsid w:val="00873F8E"/>
    <w:rsid w:val="008741E0"/>
    <w:rsid w:val="008765EE"/>
    <w:rsid w:val="00881DEE"/>
    <w:rsid w:val="00883266"/>
    <w:rsid w:val="008834F8"/>
    <w:rsid w:val="008835F4"/>
    <w:rsid w:val="00883855"/>
    <w:rsid w:val="008845B3"/>
    <w:rsid w:val="00885F74"/>
    <w:rsid w:val="00885FB6"/>
    <w:rsid w:val="00886A30"/>
    <w:rsid w:val="00886C0A"/>
    <w:rsid w:val="00890E31"/>
    <w:rsid w:val="008914A1"/>
    <w:rsid w:val="00891AE7"/>
    <w:rsid w:val="008929C4"/>
    <w:rsid w:val="00893479"/>
    <w:rsid w:val="008935AD"/>
    <w:rsid w:val="008938C6"/>
    <w:rsid w:val="008949F4"/>
    <w:rsid w:val="00894CE4"/>
    <w:rsid w:val="008953C9"/>
    <w:rsid w:val="00896206"/>
    <w:rsid w:val="00896DAB"/>
    <w:rsid w:val="00896EBC"/>
    <w:rsid w:val="00897C29"/>
    <w:rsid w:val="008A00E3"/>
    <w:rsid w:val="008A1203"/>
    <w:rsid w:val="008A1CCB"/>
    <w:rsid w:val="008A1E14"/>
    <w:rsid w:val="008A1F26"/>
    <w:rsid w:val="008A225A"/>
    <w:rsid w:val="008A31EE"/>
    <w:rsid w:val="008A4839"/>
    <w:rsid w:val="008A5B9F"/>
    <w:rsid w:val="008A62A6"/>
    <w:rsid w:val="008A6B6F"/>
    <w:rsid w:val="008A6C7C"/>
    <w:rsid w:val="008A780D"/>
    <w:rsid w:val="008A7D8F"/>
    <w:rsid w:val="008B0374"/>
    <w:rsid w:val="008B0728"/>
    <w:rsid w:val="008B200B"/>
    <w:rsid w:val="008B3178"/>
    <w:rsid w:val="008B3402"/>
    <w:rsid w:val="008B392C"/>
    <w:rsid w:val="008B3C0E"/>
    <w:rsid w:val="008B3F88"/>
    <w:rsid w:val="008B4586"/>
    <w:rsid w:val="008B45DF"/>
    <w:rsid w:val="008B46E2"/>
    <w:rsid w:val="008B4754"/>
    <w:rsid w:val="008B4F7D"/>
    <w:rsid w:val="008B67A3"/>
    <w:rsid w:val="008B688A"/>
    <w:rsid w:val="008B6B13"/>
    <w:rsid w:val="008B7F58"/>
    <w:rsid w:val="008C034D"/>
    <w:rsid w:val="008C04C4"/>
    <w:rsid w:val="008C0675"/>
    <w:rsid w:val="008C15DF"/>
    <w:rsid w:val="008C19E6"/>
    <w:rsid w:val="008C30C6"/>
    <w:rsid w:val="008C3279"/>
    <w:rsid w:val="008C3E74"/>
    <w:rsid w:val="008C4121"/>
    <w:rsid w:val="008C4715"/>
    <w:rsid w:val="008C4904"/>
    <w:rsid w:val="008C590D"/>
    <w:rsid w:val="008C65FE"/>
    <w:rsid w:val="008C6B43"/>
    <w:rsid w:val="008C6C78"/>
    <w:rsid w:val="008C6CF4"/>
    <w:rsid w:val="008C744C"/>
    <w:rsid w:val="008C79A0"/>
    <w:rsid w:val="008D0072"/>
    <w:rsid w:val="008D07AE"/>
    <w:rsid w:val="008D172E"/>
    <w:rsid w:val="008D1EB3"/>
    <w:rsid w:val="008D2411"/>
    <w:rsid w:val="008D2843"/>
    <w:rsid w:val="008D2F07"/>
    <w:rsid w:val="008D3411"/>
    <w:rsid w:val="008D375A"/>
    <w:rsid w:val="008D38C1"/>
    <w:rsid w:val="008D3F15"/>
    <w:rsid w:val="008D4029"/>
    <w:rsid w:val="008D4B08"/>
    <w:rsid w:val="008D4D90"/>
    <w:rsid w:val="008D54C2"/>
    <w:rsid w:val="008D6C5F"/>
    <w:rsid w:val="008D725A"/>
    <w:rsid w:val="008D76F4"/>
    <w:rsid w:val="008E029E"/>
    <w:rsid w:val="008E051C"/>
    <w:rsid w:val="008E0B58"/>
    <w:rsid w:val="008E0F94"/>
    <w:rsid w:val="008E111E"/>
    <w:rsid w:val="008E1328"/>
    <w:rsid w:val="008E1707"/>
    <w:rsid w:val="008E18BA"/>
    <w:rsid w:val="008E1FAA"/>
    <w:rsid w:val="008E42B3"/>
    <w:rsid w:val="008E4306"/>
    <w:rsid w:val="008E4484"/>
    <w:rsid w:val="008E489B"/>
    <w:rsid w:val="008E4DCA"/>
    <w:rsid w:val="008E4E88"/>
    <w:rsid w:val="008E4F8E"/>
    <w:rsid w:val="008E5820"/>
    <w:rsid w:val="008E59F3"/>
    <w:rsid w:val="008E7231"/>
    <w:rsid w:val="008E7B14"/>
    <w:rsid w:val="008E7D31"/>
    <w:rsid w:val="008F0BFD"/>
    <w:rsid w:val="008F0CB9"/>
    <w:rsid w:val="008F1466"/>
    <w:rsid w:val="008F1EF4"/>
    <w:rsid w:val="008F2301"/>
    <w:rsid w:val="008F23AC"/>
    <w:rsid w:val="008F2AC4"/>
    <w:rsid w:val="008F38C6"/>
    <w:rsid w:val="008F3AF6"/>
    <w:rsid w:val="008F50F2"/>
    <w:rsid w:val="008F5880"/>
    <w:rsid w:val="008F5C53"/>
    <w:rsid w:val="008F5F8E"/>
    <w:rsid w:val="008F6126"/>
    <w:rsid w:val="008F6285"/>
    <w:rsid w:val="008F6963"/>
    <w:rsid w:val="008F7D1B"/>
    <w:rsid w:val="00900336"/>
    <w:rsid w:val="009006FA"/>
    <w:rsid w:val="00901E96"/>
    <w:rsid w:val="009025F0"/>
    <w:rsid w:val="00902955"/>
    <w:rsid w:val="009030C5"/>
    <w:rsid w:val="009039AB"/>
    <w:rsid w:val="00903F38"/>
    <w:rsid w:val="009045FC"/>
    <w:rsid w:val="0090488A"/>
    <w:rsid w:val="009051E3"/>
    <w:rsid w:val="00905996"/>
    <w:rsid w:val="00906047"/>
    <w:rsid w:val="00907648"/>
    <w:rsid w:val="00907D00"/>
    <w:rsid w:val="00910F5F"/>
    <w:rsid w:val="0091184E"/>
    <w:rsid w:val="009120E3"/>
    <w:rsid w:val="00912C5C"/>
    <w:rsid w:val="0091433A"/>
    <w:rsid w:val="00914731"/>
    <w:rsid w:val="00915734"/>
    <w:rsid w:val="00916689"/>
    <w:rsid w:val="009167CE"/>
    <w:rsid w:val="0091723F"/>
    <w:rsid w:val="00917634"/>
    <w:rsid w:val="00917B90"/>
    <w:rsid w:val="00921092"/>
    <w:rsid w:val="009218E2"/>
    <w:rsid w:val="009221FA"/>
    <w:rsid w:val="009223C2"/>
    <w:rsid w:val="009240A0"/>
    <w:rsid w:val="009248DC"/>
    <w:rsid w:val="00924F01"/>
    <w:rsid w:val="00924FD3"/>
    <w:rsid w:val="00925175"/>
    <w:rsid w:val="0092564A"/>
    <w:rsid w:val="009256A8"/>
    <w:rsid w:val="009270C2"/>
    <w:rsid w:val="00927101"/>
    <w:rsid w:val="00927770"/>
    <w:rsid w:val="00927ADB"/>
    <w:rsid w:val="00927F46"/>
    <w:rsid w:val="0093055F"/>
    <w:rsid w:val="009305B4"/>
    <w:rsid w:val="0093103C"/>
    <w:rsid w:val="00931908"/>
    <w:rsid w:val="009331DF"/>
    <w:rsid w:val="009333DF"/>
    <w:rsid w:val="009345F6"/>
    <w:rsid w:val="0093514D"/>
    <w:rsid w:val="00935B35"/>
    <w:rsid w:val="0093633E"/>
    <w:rsid w:val="0093666A"/>
    <w:rsid w:val="0093682B"/>
    <w:rsid w:val="00936EA2"/>
    <w:rsid w:val="009379D2"/>
    <w:rsid w:val="00937B7B"/>
    <w:rsid w:val="00937E35"/>
    <w:rsid w:val="00940122"/>
    <w:rsid w:val="0094045A"/>
    <w:rsid w:val="009406B5"/>
    <w:rsid w:val="00940CE9"/>
    <w:rsid w:val="00940CF3"/>
    <w:rsid w:val="0094191D"/>
    <w:rsid w:val="009419AE"/>
    <w:rsid w:val="009420DD"/>
    <w:rsid w:val="00942EDC"/>
    <w:rsid w:val="00942FD8"/>
    <w:rsid w:val="00943588"/>
    <w:rsid w:val="009438D1"/>
    <w:rsid w:val="00943D32"/>
    <w:rsid w:val="00943ED4"/>
    <w:rsid w:val="009442A6"/>
    <w:rsid w:val="00944930"/>
    <w:rsid w:val="00946B54"/>
    <w:rsid w:val="00947063"/>
    <w:rsid w:val="00947CD0"/>
    <w:rsid w:val="00947F19"/>
    <w:rsid w:val="00950DFD"/>
    <w:rsid w:val="00951044"/>
    <w:rsid w:val="009521B3"/>
    <w:rsid w:val="00953460"/>
    <w:rsid w:val="00953A93"/>
    <w:rsid w:val="00954577"/>
    <w:rsid w:val="009548ED"/>
    <w:rsid w:val="00954E1C"/>
    <w:rsid w:val="0095529B"/>
    <w:rsid w:val="009555C3"/>
    <w:rsid w:val="009569EF"/>
    <w:rsid w:val="00956D26"/>
    <w:rsid w:val="00957356"/>
    <w:rsid w:val="00957AA3"/>
    <w:rsid w:val="00960953"/>
    <w:rsid w:val="00961046"/>
    <w:rsid w:val="00962790"/>
    <w:rsid w:val="00964121"/>
    <w:rsid w:val="00964885"/>
    <w:rsid w:val="00964C17"/>
    <w:rsid w:val="00965F12"/>
    <w:rsid w:val="009663BB"/>
    <w:rsid w:val="0096645F"/>
    <w:rsid w:val="009665BF"/>
    <w:rsid w:val="0096664F"/>
    <w:rsid w:val="00966C36"/>
    <w:rsid w:val="009673C8"/>
    <w:rsid w:val="009700CE"/>
    <w:rsid w:val="00970C3F"/>
    <w:rsid w:val="00971245"/>
    <w:rsid w:val="00972DDA"/>
    <w:rsid w:val="009734C8"/>
    <w:rsid w:val="0097394A"/>
    <w:rsid w:val="00973ABB"/>
    <w:rsid w:val="00973C28"/>
    <w:rsid w:val="00973EDF"/>
    <w:rsid w:val="00974131"/>
    <w:rsid w:val="0097425D"/>
    <w:rsid w:val="009743CD"/>
    <w:rsid w:val="0097629B"/>
    <w:rsid w:val="009764D1"/>
    <w:rsid w:val="00976A03"/>
    <w:rsid w:val="009801FF"/>
    <w:rsid w:val="00980886"/>
    <w:rsid w:val="00980B3B"/>
    <w:rsid w:val="00980F88"/>
    <w:rsid w:val="00980FE1"/>
    <w:rsid w:val="009810BB"/>
    <w:rsid w:val="00983112"/>
    <w:rsid w:val="009833F9"/>
    <w:rsid w:val="009847FC"/>
    <w:rsid w:val="00985D40"/>
    <w:rsid w:val="00985ECA"/>
    <w:rsid w:val="009874D4"/>
    <w:rsid w:val="009875DB"/>
    <w:rsid w:val="00991CE8"/>
    <w:rsid w:val="00993043"/>
    <w:rsid w:val="00993303"/>
    <w:rsid w:val="00993B51"/>
    <w:rsid w:val="00994B7A"/>
    <w:rsid w:val="00995A87"/>
    <w:rsid w:val="00996A25"/>
    <w:rsid w:val="00996F44"/>
    <w:rsid w:val="0099729D"/>
    <w:rsid w:val="009973DB"/>
    <w:rsid w:val="00997DAE"/>
    <w:rsid w:val="009A0DF8"/>
    <w:rsid w:val="009A2E90"/>
    <w:rsid w:val="009A3139"/>
    <w:rsid w:val="009A37CF"/>
    <w:rsid w:val="009A430F"/>
    <w:rsid w:val="009A4A23"/>
    <w:rsid w:val="009A4BBF"/>
    <w:rsid w:val="009A5711"/>
    <w:rsid w:val="009A5DC2"/>
    <w:rsid w:val="009A657C"/>
    <w:rsid w:val="009A6AEA"/>
    <w:rsid w:val="009A6CDA"/>
    <w:rsid w:val="009A741B"/>
    <w:rsid w:val="009A7782"/>
    <w:rsid w:val="009B04EF"/>
    <w:rsid w:val="009B0761"/>
    <w:rsid w:val="009B0834"/>
    <w:rsid w:val="009B1538"/>
    <w:rsid w:val="009B2D25"/>
    <w:rsid w:val="009B2E9C"/>
    <w:rsid w:val="009B34C1"/>
    <w:rsid w:val="009B3A55"/>
    <w:rsid w:val="009B3C0E"/>
    <w:rsid w:val="009B3C4F"/>
    <w:rsid w:val="009B404A"/>
    <w:rsid w:val="009B4394"/>
    <w:rsid w:val="009B46C3"/>
    <w:rsid w:val="009B4C94"/>
    <w:rsid w:val="009B4E12"/>
    <w:rsid w:val="009B7461"/>
    <w:rsid w:val="009B7D0B"/>
    <w:rsid w:val="009B7DD4"/>
    <w:rsid w:val="009C02A0"/>
    <w:rsid w:val="009C0BE9"/>
    <w:rsid w:val="009C21ED"/>
    <w:rsid w:val="009C32EF"/>
    <w:rsid w:val="009C3861"/>
    <w:rsid w:val="009C426B"/>
    <w:rsid w:val="009C4736"/>
    <w:rsid w:val="009C4813"/>
    <w:rsid w:val="009C4D6F"/>
    <w:rsid w:val="009C5331"/>
    <w:rsid w:val="009C5663"/>
    <w:rsid w:val="009C696B"/>
    <w:rsid w:val="009C780E"/>
    <w:rsid w:val="009C79FA"/>
    <w:rsid w:val="009D0A45"/>
    <w:rsid w:val="009D3B27"/>
    <w:rsid w:val="009D4440"/>
    <w:rsid w:val="009D484D"/>
    <w:rsid w:val="009D5E25"/>
    <w:rsid w:val="009D791B"/>
    <w:rsid w:val="009D7B32"/>
    <w:rsid w:val="009E01D8"/>
    <w:rsid w:val="009E0851"/>
    <w:rsid w:val="009E0CC1"/>
    <w:rsid w:val="009E13A1"/>
    <w:rsid w:val="009E22EC"/>
    <w:rsid w:val="009E2C9D"/>
    <w:rsid w:val="009E2E2A"/>
    <w:rsid w:val="009E3EE1"/>
    <w:rsid w:val="009E420F"/>
    <w:rsid w:val="009E6085"/>
    <w:rsid w:val="009E68F3"/>
    <w:rsid w:val="009E6F75"/>
    <w:rsid w:val="009E750D"/>
    <w:rsid w:val="009F01FE"/>
    <w:rsid w:val="009F029B"/>
    <w:rsid w:val="009F061E"/>
    <w:rsid w:val="009F0CFE"/>
    <w:rsid w:val="009F1CED"/>
    <w:rsid w:val="009F1D3B"/>
    <w:rsid w:val="009F250C"/>
    <w:rsid w:val="009F283D"/>
    <w:rsid w:val="009F2CDF"/>
    <w:rsid w:val="009F333D"/>
    <w:rsid w:val="009F3F9A"/>
    <w:rsid w:val="009F557C"/>
    <w:rsid w:val="009F55E1"/>
    <w:rsid w:val="009F5B21"/>
    <w:rsid w:val="009F5C90"/>
    <w:rsid w:val="009F5E79"/>
    <w:rsid w:val="00A003FF"/>
    <w:rsid w:val="00A0180B"/>
    <w:rsid w:val="00A02C0D"/>
    <w:rsid w:val="00A03B75"/>
    <w:rsid w:val="00A03DC9"/>
    <w:rsid w:val="00A04B37"/>
    <w:rsid w:val="00A04EE9"/>
    <w:rsid w:val="00A051B9"/>
    <w:rsid w:val="00A055D5"/>
    <w:rsid w:val="00A05767"/>
    <w:rsid w:val="00A05A7C"/>
    <w:rsid w:val="00A05F3F"/>
    <w:rsid w:val="00A06693"/>
    <w:rsid w:val="00A06A58"/>
    <w:rsid w:val="00A073EC"/>
    <w:rsid w:val="00A10448"/>
    <w:rsid w:val="00A10A54"/>
    <w:rsid w:val="00A10FE6"/>
    <w:rsid w:val="00A11735"/>
    <w:rsid w:val="00A11D62"/>
    <w:rsid w:val="00A1242C"/>
    <w:rsid w:val="00A12C43"/>
    <w:rsid w:val="00A12D8E"/>
    <w:rsid w:val="00A130C5"/>
    <w:rsid w:val="00A14293"/>
    <w:rsid w:val="00A1445C"/>
    <w:rsid w:val="00A1564F"/>
    <w:rsid w:val="00A15725"/>
    <w:rsid w:val="00A164D0"/>
    <w:rsid w:val="00A16965"/>
    <w:rsid w:val="00A17900"/>
    <w:rsid w:val="00A17B17"/>
    <w:rsid w:val="00A17DCF"/>
    <w:rsid w:val="00A17F6A"/>
    <w:rsid w:val="00A205EE"/>
    <w:rsid w:val="00A20C60"/>
    <w:rsid w:val="00A2105A"/>
    <w:rsid w:val="00A214C9"/>
    <w:rsid w:val="00A22902"/>
    <w:rsid w:val="00A24732"/>
    <w:rsid w:val="00A24C98"/>
    <w:rsid w:val="00A267D2"/>
    <w:rsid w:val="00A269FA"/>
    <w:rsid w:val="00A26E61"/>
    <w:rsid w:val="00A27288"/>
    <w:rsid w:val="00A27AE3"/>
    <w:rsid w:val="00A30A87"/>
    <w:rsid w:val="00A30D9A"/>
    <w:rsid w:val="00A313EE"/>
    <w:rsid w:val="00A319F8"/>
    <w:rsid w:val="00A3266D"/>
    <w:rsid w:val="00A33870"/>
    <w:rsid w:val="00A3482D"/>
    <w:rsid w:val="00A34E05"/>
    <w:rsid w:val="00A3650F"/>
    <w:rsid w:val="00A36AAD"/>
    <w:rsid w:val="00A36DE7"/>
    <w:rsid w:val="00A36E1E"/>
    <w:rsid w:val="00A370A3"/>
    <w:rsid w:val="00A374D8"/>
    <w:rsid w:val="00A37716"/>
    <w:rsid w:val="00A37A62"/>
    <w:rsid w:val="00A4009A"/>
    <w:rsid w:val="00A40502"/>
    <w:rsid w:val="00A40FD3"/>
    <w:rsid w:val="00A41107"/>
    <w:rsid w:val="00A412CF"/>
    <w:rsid w:val="00A414C1"/>
    <w:rsid w:val="00A41A8E"/>
    <w:rsid w:val="00A41B94"/>
    <w:rsid w:val="00A422A7"/>
    <w:rsid w:val="00A423B1"/>
    <w:rsid w:val="00A42CA5"/>
    <w:rsid w:val="00A42D0C"/>
    <w:rsid w:val="00A42D0F"/>
    <w:rsid w:val="00A42FFE"/>
    <w:rsid w:val="00A43ABA"/>
    <w:rsid w:val="00A43B8A"/>
    <w:rsid w:val="00A43C61"/>
    <w:rsid w:val="00A44610"/>
    <w:rsid w:val="00A464A6"/>
    <w:rsid w:val="00A465FC"/>
    <w:rsid w:val="00A46FED"/>
    <w:rsid w:val="00A470A4"/>
    <w:rsid w:val="00A478EA"/>
    <w:rsid w:val="00A47A33"/>
    <w:rsid w:val="00A50258"/>
    <w:rsid w:val="00A50364"/>
    <w:rsid w:val="00A5050B"/>
    <w:rsid w:val="00A52368"/>
    <w:rsid w:val="00A52673"/>
    <w:rsid w:val="00A53167"/>
    <w:rsid w:val="00A53214"/>
    <w:rsid w:val="00A5504A"/>
    <w:rsid w:val="00A55E70"/>
    <w:rsid w:val="00A563EE"/>
    <w:rsid w:val="00A566F2"/>
    <w:rsid w:val="00A60330"/>
    <w:rsid w:val="00A60684"/>
    <w:rsid w:val="00A60CA9"/>
    <w:rsid w:val="00A60FB7"/>
    <w:rsid w:val="00A616AE"/>
    <w:rsid w:val="00A61730"/>
    <w:rsid w:val="00A628B2"/>
    <w:rsid w:val="00A63834"/>
    <w:rsid w:val="00A64811"/>
    <w:rsid w:val="00A64D01"/>
    <w:rsid w:val="00A65032"/>
    <w:rsid w:val="00A652CC"/>
    <w:rsid w:val="00A65517"/>
    <w:rsid w:val="00A65EBE"/>
    <w:rsid w:val="00A66129"/>
    <w:rsid w:val="00A66D89"/>
    <w:rsid w:val="00A70264"/>
    <w:rsid w:val="00A702F3"/>
    <w:rsid w:val="00A70E31"/>
    <w:rsid w:val="00A71ADE"/>
    <w:rsid w:val="00A7238D"/>
    <w:rsid w:val="00A72DF7"/>
    <w:rsid w:val="00A72F28"/>
    <w:rsid w:val="00A736EF"/>
    <w:rsid w:val="00A74241"/>
    <w:rsid w:val="00A74734"/>
    <w:rsid w:val="00A74969"/>
    <w:rsid w:val="00A74D56"/>
    <w:rsid w:val="00A74F38"/>
    <w:rsid w:val="00A761C2"/>
    <w:rsid w:val="00A7639F"/>
    <w:rsid w:val="00A76583"/>
    <w:rsid w:val="00A766D1"/>
    <w:rsid w:val="00A768CB"/>
    <w:rsid w:val="00A76EBD"/>
    <w:rsid w:val="00A7734D"/>
    <w:rsid w:val="00A80144"/>
    <w:rsid w:val="00A80A2F"/>
    <w:rsid w:val="00A81400"/>
    <w:rsid w:val="00A81CE9"/>
    <w:rsid w:val="00A82003"/>
    <w:rsid w:val="00A82C05"/>
    <w:rsid w:val="00A83003"/>
    <w:rsid w:val="00A831D4"/>
    <w:rsid w:val="00A831D5"/>
    <w:rsid w:val="00A832BD"/>
    <w:rsid w:val="00A84125"/>
    <w:rsid w:val="00A86CE2"/>
    <w:rsid w:val="00A86F8F"/>
    <w:rsid w:val="00A86F9B"/>
    <w:rsid w:val="00A87815"/>
    <w:rsid w:val="00A87DB1"/>
    <w:rsid w:val="00A9003C"/>
    <w:rsid w:val="00A9091D"/>
    <w:rsid w:val="00A90F16"/>
    <w:rsid w:val="00A915E8"/>
    <w:rsid w:val="00A91BCD"/>
    <w:rsid w:val="00A9438E"/>
    <w:rsid w:val="00A9524D"/>
    <w:rsid w:val="00A963B2"/>
    <w:rsid w:val="00A968BD"/>
    <w:rsid w:val="00A968EA"/>
    <w:rsid w:val="00A97320"/>
    <w:rsid w:val="00A97920"/>
    <w:rsid w:val="00A9792D"/>
    <w:rsid w:val="00AA003D"/>
    <w:rsid w:val="00AA0127"/>
    <w:rsid w:val="00AA0AF6"/>
    <w:rsid w:val="00AA1397"/>
    <w:rsid w:val="00AA1858"/>
    <w:rsid w:val="00AA4303"/>
    <w:rsid w:val="00AA508B"/>
    <w:rsid w:val="00AA57A9"/>
    <w:rsid w:val="00AA5A82"/>
    <w:rsid w:val="00AA5B45"/>
    <w:rsid w:val="00AA745B"/>
    <w:rsid w:val="00AA79B8"/>
    <w:rsid w:val="00AA7D11"/>
    <w:rsid w:val="00AB04B4"/>
    <w:rsid w:val="00AB062C"/>
    <w:rsid w:val="00AB1791"/>
    <w:rsid w:val="00AB17CA"/>
    <w:rsid w:val="00AB1A43"/>
    <w:rsid w:val="00AB1B76"/>
    <w:rsid w:val="00AB2D1A"/>
    <w:rsid w:val="00AB2F50"/>
    <w:rsid w:val="00AB385D"/>
    <w:rsid w:val="00AB3D90"/>
    <w:rsid w:val="00AB6EDE"/>
    <w:rsid w:val="00AB7166"/>
    <w:rsid w:val="00AB7317"/>
    <w:rsid w:val="00AB759D"/>
    <w:rsid w:val="00AC0445"/>
    <w:rsid w:val="00AC0A8C"/>
    <w:rsid w:val="00AC0CCC"/>
    <w:rsid w:val="00AC2302"/>
    <w:rsid w:val="00AC261B"/>
    <w:rsid w:val="00AC39EA"/>
    <w:rsid w:val="00AC3A00"/>
    <w:rsid w:val="00AC4B48"/>
    <w:rsid w:val="00AC4C1C"/>
    <w:rsid w:val="00AC4D17"/>
    <w:rsid w:val="00AC5126"/>
    <w:rsid w:val="00AC5A7E"/>
    <w:rsid w:val="00AC6204"/>
    <w:rsid w:val="00AC67C4"/>
    <w:rsid w:val="00AC6C27"/>
    <w:rsid w:val="00AD0639"/>
    <w:rsid w:val="00AD0BB3"/>
    <w:rsid w:val="00AD1732"/>
    <w:rsid w:val="00AD22C9"/>
    <w:rsid w:val="00AD2300"/>
    <w:rsid w:val="00AD2446"/>
    <w:rsid w:val="00AD2715"/>
    <w:rsid w:val="00AD3764"/>
    <w:rsid w:val="00AD4992"/>
    <w:rsid w:val="00AD503F"/>
    <w:rsid w:val="00AD6CAF"/>
    <w:rsid w:val="00AD6E61"/>
    <w:rsid w:val="00AD74CB"/>
    <w:rsid w:val="00AD7D65"/>
    <w:rsid w:val="00AD7DC4"/>
    <w:rsid w:val="00AE044A"/>
    <w:rsid w:val="00AE04DE"/>
    <w:rsid w:val="00AE0A60"/>
    <w:rsid w:val="00AE0C57"/>
    <w:rsid w:val="00AE1536"/>
    <w:rsid w:val="00AE21E4"/>
    <w:rsid w:val="00AE2B33"/>
    <w:rsid w:val="00AE2D15"/>
    <w:rsid w:val="00AE2E0F"/>
    <w:rsid w:val="00AE3A9A"/>
    <w:rsid w:val="00AE3CD1"/>
    <w:rsid w:val="00AE4D9A"/>
    <w:rsid w:val="00AE4F68"/>
    <w:rsid w:val="00AE529D"/>
    <w:rsid w:val="00AE56A8"/>
    <w:rsid w:val="00AE6154"/>
    <w:rsid w:val="00AE76BF"/>
    <w:rsid w:val="00AE7836"/>
    <w:rsid w:val="00AF011B"/>
    <w:rsid w:val="00AF0177"/>
    <w:rsid w:val="00AF0CD9"/>
    <w:rsid w:val="00AF2309"/>
    <w:rsid w:val="00AF2A20"/>
    <w:rsid w:val="00AF2AC3"/>
    <w:rsid w:val="00AF2C5C"/>
    <w:rsid w:val="00AF2F39"/>
    <w:rsid w:val="00AF3C12"/>
    <w:rsid w:val="00AF4655"/>
    <w:rsid w:val="00AF4BAA"/>
    <w:rsid w:val="00AF5194"/>
    <w:rsid w:val="00AF5BB7"/>
    <w:rsid w:val="00AF60EE"/>
    <w:rsid w:val="00AF6E6F"/>
    <w:rsid w:val="00AF7A7F"/>
    <w:rsid w:val="00AF7DCF"/>
    <w:rsid w:val="00AF7ECC"/>
    <w:rsid w:val="00AF7F20"/>
    <w:rsid w:val="00B01308"/>
    <w:rsid w:val="00B02BE4"/>
    <w:rsid w:val="00B03DFF"/>
    <w:rsid w:val="00B0417A"/>
    <w:rsid w:val="00B047BC"/>
    <w:rsid w:val="00B055D6"/>
    <w:rsid w:val="00B058A3"/>
    <w:rsid w:val="00B05B93"/>
    <w:rsid w:val="00B06727"/>
    <w:rsid w:val="00B06A3B"/>
    <w:rsid w:val="00B07AF9"/>
    <w:rsid w:val="00B10ACF"/>
    <w:rsid w:val="00B11107"/>
    <w:rsid w:val="00B111B6"/>
    <w:rsid w:val="00B129A9"/>
    <w:rsid w:val="00B13E66"/>
    <w:rsid w:val="00B14323"/>
    <w:rsid w:val="00B146FF"/>
    <w:rsid w:val="00B14BE9"/>
    <w:rsid w:val="00B15345"/>
    <w:rsid w:val="00B15734"/>
    <w:rsid w:val="00B158B2"/>
    <w:rsid w:val="00B15FF6"/>
    <w:rsid w:val="00B16978"/>
    <w:rsid w:val="00B16D87"/>
    <w:rsid w:val="00B179CF"/>
    <w:rsid w:val="00B20DAC"/>
    <w:rsid w:val="00B22695"/>
    <w:rsid w:val="00B228B9"/>
    <w:rsid w:val="00B22F4E"/>
    <w:rsid w:val="00B22F73"/>
    <w:rsid w:val="00B23988"/>
    <w:rsid w:val="00B23A90"/>
    <w:rsid w:val="00B23B4D"/>
    <w:rsid w:val="00B23C9A"/>
    <w:rsid w:val="00B2465B"/>
    <w:rsid w:val="00B25AD7"/>
    <w:rsid w:val="00B262D3"/>
    <w:rsid w:val="00B26576"/>
    <w:rsid w:val="00B26C9D"/>
    <w:rsid w:val="00B26CCF"/>
    <w:rsid w:val="00B26EE4"/>
    <w:rsid w:val="00B3003A"/>
    <w:rsid w:val="00B30846"/>
    <w:rsid w:val="00B30FDB"/>
    <w:rsid w:val="00B3276F"/>
    <w:rsid w:val="00B32E3D"/>
    <w:rsid w:val="00B337A0"/>
    <w:rsid w:val="00B33EF9"/>
    <w:rsid w:val="00B35ABD"/>
    <w:rsid w:val="00B438D8"/>
    <w:rsid w:val="00B445EA"/>
    <w:rsid w:val="00B44791"/>
    <w:rsid w:val="00B4560B"/>
    <w:rsid w:val="00B457C6"/>
    <w:rsid w:val="00B45BB5"/>
    <w:rsid w:val="00B45BF1"/>
    <w:rsid w:val="00B46650"/>
    <w:rsid w:val="00B466A2"/>
    <w:rsid w:val="00B46875"/>
    <w:rsid w:val="00B469FB"/>
    <w:rsid w:val="00B479DA"/>
    <w:rsid w:val="00B47D0B"/>
    <w:rsid w:val="00B507AC"/>
    <w:rsid w:val="00B50C48"/>
    <w:rsid w:val="00B50ECF"/>
    <w:rsid w:val="00B51675"/>
    <w:rsid w:val="00B51D0E"/>
    <w:rsid w:val="00B523E3"/>
    <w:rsid w:val="00B53239"/>
    <w:rsid w:val="00B533CD"/>
    <w:rsid w:val="00B53CBF"/>
    <w:rsid w:val="00B54442"/>
    <w:rsid w:val="00B546F9"/>
    <w:rsid w:val="00B54969"/>
    <w:rsid w:val="00B54A07"/>
    <w:rsid w:val="00B54B8C"/>
    <w:rsid w:val="00B554E4"/>
    <w:rsid w:val="00B566F0"/>
    <w:rsid w:val="00B567B2"/>
    <w:rsid w:val="00B56BFF"/>
    <w:rsid w:val="00B56EEF"/>
    <w:rsid w:val="00B60234"/>
    <w:rsid w:val="00B60B50"/>
    <w:rsid w:val="00B61B0C"/>
    <w:rsid w:val="00B62CCA"/>
    <w:rsid w:val="00B62D8B"/>
    <w:rsid w:val="00B6329C"/>
    <w:rsid w:val="00B64241"/>
    <w:rsid w:val="00B649AC"/>
    <w:rsid w:val="00B64B89"/>
    <w:rsid w:val="00B65DDE"/>
    <w:rsid w:val="00B669E0"/>
    <w:rsid w:val="00B6762E"/>
    <w:rsid w:val="00B677E1"/>
    <w:rsid w:val="00B67BC4"/>
    <w:rsid w:val="00B70B2E"/>
    <w:rsid w:val="00B71547"/>
    <w:rsid w:val="00B72EB1"/>
    <w:rsid w:val="00B735FB"/>
    <w:rsid w:val="00B741C4"/>
    <w:rsid w:val="00B74854"/>
    <w:rsid w:val="00B7526C"/>
    <w:rsid w:val="00B755B7"/>
    <w:rsid w:val="00B7588E"/>
    <w:rsid w:val="00B75D9F"/>
    <w:rsid w:val="00B75F0C"/>
    <w:rsid w:val="00B76112"/>
    <w:rsid w:val="00B76225"/>
    <w:rsid w:val="00B769CA"/>
    <w:rsid w:val="00B76D38"/>
    <w:rsid w:val="00B772CB"/>
    <w:rsid w:val="00B802F6"/>
    <w:rsid w:val="00B80900"/>
    <w:rsid w:val="00B80A90"/>
    <w:rsid w:val="00B80D0A"/>
    <w:rsid w:val="00B81456"/>
    <w:rsid w:val="00B81C77"/>
    <w:rsid w:val="00B81E12"/>
    <w:rsid w:val="00B8235D"/>
    <w:rsid w:val="00B82D56"/>
    <w:rsid w:val="00B83427"/>
    <w:rsid w:val="00B83500"/>
    <w:rsid w:val="00B842AE"/>
    <w:rsid w:val="00B852EB"/>
    <w:rsid w:val="00B855D4"/>
    <w:rsid w:val="00B857BF"/>
    <w:rsid w:val="00B85958"/>
    <w:rsid w:val="00B8622D"/>
    <w:rsid w:val="00B868E4"/>
    <w:rsid w:val="00B86922"/>
    <w:rsid w:val="00B86E17"/>
    <w:rsid w:val="00B87F08"/>
    <w:rsid w:val="00B904C3"/>
    <w:rsid w:val="00B908E1"/>
    <w:rsid w:val="00B9259A"/>
    <w:rsid w:val="00B92610"/>
    <w:rsid w:val="00B93B33"/>
    <w:rsid w:val="00B94046"/>
    <w:rsid w:val="00B94353"/>
    <w:rsid w:val="00B9450A"/>
    <w:rsid w:val="00B946A0"/>
    <w:rsid w:val="00B94905"/>
    <w:rsid w:val="00B958D9"/>
    <w:rsid w:val="00B95BF0"/>
    <w:rsid w:val="00B95F68"/>
    <w:rsid w:val="00B97F2B"/>
    <w:rsid w:val="00B97FCA"/>
    <w:rsid w:val="00BA0008"/>
    <w:rsid w:val="00BA09EB"/>
    <w:rsid w:val="00BA0C24"/>
    <w:rsid w:val="00BA0CCF"/>
    <w:rsid w:val="00BA1496"/>
    <w:rsid w:val="00BA1E86"/>
    <w:rsid w:val="00BA2AED"/>
    <w:rsid w:val="00BA313A"/>
    <w:rsid w:val="00BA3AE6"/>
    <w:rsid w:val="00BA47DE"/>
    <w:rsid w:val="00BA49AF"/>
    <w:rsid w:val="00BA51C7"/>
    <w:rsid w:val="00BA543E"/>
    <w:rsid w:val="00BA5FC3"/>
    <w:rsid w:val="00BA6DC2"/>
    <w:rsid w:val="00BB003C"/>
    <w:rsid w:val="00BB01E1"/>
    <w:rsid w:val="00BB0402"/>
    <w:rsid w:val="00BB0463"/>
    <w:rsid w:val="00BB1FC4"/>
    <w:rsid w:val="00BB2E33"/>
    <w:rsid w:val="00BB3CC4"/>
    <w:rsid w:val="00BB3D50"/>
    <w:rsid w:val="00BB4205"/>
    <w:rsid w:val="00BB492E"/>
    <w:rsid w:val="00BB5086"/>
    <w:rsid w:val="00BB50DA"/>
    <w:rsid w:val="00BB6018"/>
    <w:rsid w:val="00BB6E9A"/>
    <w:rsid w:val="00BB6EBA"/>
    <w:rsid w:val="00BB7ED2"/>
    <w:rsid w:val="00BC0A94"/>
    <w:rsid w:val="00BC1ABD"/>
    <w:rsid w:val="00BC272F"/>
    <w:rsid w:val="00BC2C30"/>
    <w:rsid w:val="00BC2FB1"/>
    <w:rsid w:val="00BC337B"/>
    <w:rsid w:val="00BC4024"/>
    <w:rsid w:val="00BC4356"/>
    <w:rsid w:val="00BC5F69"/>
    <w:rsid w:val="00BC72C1"/>
    <w:rsid w:val="00BD2A59"/>
    <w:rsid w:val="00BD2D61"/>
    <w:rsid w:val="00BD3C07"/>
    <w:rsid w:val="00BD3E2F"/>
    <w:rsid w:val="00BD4018"/>
    <w:rsid w:val="00BD730E"/>
    <w:rsid w:val="00BE0453"/>
    <w:rsid w:val="00BE0F4F"/>
    <w:rsid w:val="00BE2109"/>
    <w:rsid w:val="00BE2859"/>
    <w:rsid w:val="00BE3537"/>
    <w:rsid w:val="00BE3A70"/>
    <w:rsid w:val="00BE4051"/>
    <w:rsid w:val="00BE4620"/>
    <w:rsid w:val="00BE6386"/>
    <w:rsid w:val="00BE6431"/>
    <w:rsid w:val="00BE6919"/>
    <w:rsid w:val="00BE6AC6"/>
    <w:rsid w:val="00BE70E3"/>
    <w:rsid w:val="00BE7BFA"/>
    <w:rsid w:val="00BE7F5E"/>
    <w:rsid w:val="00BF0DE5"/>
    <w:rsid w:val="00BF0FE6"/>
    <w:rsid w:val="00BF1226"/>
    <w:rsid w:val="00BF13AE"/>
    <w:rsid w:val="00BF1F4A"/>
    <w:rsid w:val="00BF4158"/>
    <w:rsid w:val="00BF52F4"/>
    <w:rsid w:val="00BF5796"/>
    <w:rsid w:val="00BF5843"/>
    <w:rsid w:val="00BF5EBA"/>
    <w:rsid w:val="00BF6A63"/>
    <w:rsid w:val="00C00EC5"/>
    <w:rsid w:val="00C0188B"/>
    <w:rsid w:val="00C01D48"/>
    <w:rsid w:val="00C025F0"/>
    <w:rsid w:val="00C02653"/>
    <w:rsid w:val="00C03009"/>
    <w:rsid w:val="00C0340F"/>
    <w:rsid w:val="00C03718"/>
    <w:rsid w:val="00C03894"/>
    <w:rsid w:val="00C039EA"/>
    <w:rsid w:val="00C0415F"/>
    <w:rsid w:val="00C049B6"/>
    <w:rsid w:val="00C05CFE"/>
    <w:rsid w:val="00C06804"/>
    <w:rsid w:val="00C07168"/>
    <w:rsid w:val="00C07ECF"/>
    <w:rsid w:val="00C10760"/>
    <w:rsid w:val="00C12760"/>
    <w:rsid w:val="00C1413B"/>
    <w:rsid w:val="00C144D6"/>
    <w:rsid w:val="00C15011"/>
    <w:rsid w:val="00C15347"/>
    <w:rsid w:val="00C15BAE"/>
    <w:rsid w:val="00C15DD7"/>
    <w:rsid w:val="00C15E79"/>
    <w:rsid w:val="00C167C9"/>
    <w:rsid w:val="00C167D3"/>
    <w:rsid w:val="00C17957"/>
    <w:rsid w:val="00C205AC"/>
    <w:rsid w:val="00C207DF"/>
    <w:rsid w:val="00C20F33"/>
    <w:rsid w:val="00C224CB"/>
    <w:rsid w:val="00C23261"/>
    <w:rsid w:val="00C234C0"/>
    <w:rsid w:val="00C23DB6"/>
    <w:rsid w:val="00C25416"/>
    <w:rsid w:val="00C257C9"/>
    <w:rsid w:val="00C263BC"/>
    <w:rsid w:val="00C27225"/>
    <w:rsid w:val="00C276A1"/>
    <w:rsid w:val="00C302E5"/>
    <w:rsid w:val="00C31A47"/>
    <w:rsid w:val="00C3201B"/>
    <w:rsid w:val="00C321FC"/>
    <w:rsid w:val="00C32EAC"/>
    <w:rsid w:val="00C3395D"/>
    <w:rsid w:val="00C34102"/>
    <w:rsid w:val="00C34CF0"/>
    <w:rsid w:val="00C3609F"/>
    <w:rsid w:val="00C364D4"/>
    <w:rsid w:val="00C368B0"/>
    <w:rsid w:val="00C36BB1"/>
    <w:rsid w:val="00C36DEB"/>
    <w:rsid w:val="00C36EA6"/>
    <w:rsid w:val="00C376EC"/>
    <w:rsid w:val="00C425ED"/>
    <w:rsid w:val="00C43097"/>
    <w:rsid w:val="00C445AB"/>
    <w:rsid w:val="00C4484F"/>
    <w:rsid w:val="00C44FD6"/>
    <w:rsid w:val="00C4581A"/>
    <w:rsid w:val="00C45940"/>
    <w:rsid w:val="00C46D7A"/>
    <w:rsid w:val="00C47832"/>
    <w:rsid w:val="00C50116"/>
    <w:rsid w:val="00C5198D"/>
    <w:rsid w:val="00C521DE"/>
    <w:rsid w:val="00C52547"/>
    <w:rsid w:val="00C526E5"/>
    <w:rsid w:val="00C52A04"/>
    <w:rsid w:val="00C53BC4"/>
    <w:rsid w:val="00C542C8"/>
    <w:rsid w:val="00C54998"/>
    <w:rsid w:val="00C54A4C"/>
    <w:rsid w:val="00C54FF2"/>
    <w:rsid w:val="00C55E4B"/>
    <w:rsid w:val="00C565DC"/>
    <w:rsid w:val="00C57160"/>
    <w:rsid w:val="00C571D5"/>
    <w:rsid w:val="00C57337"/>
    <w:rsid w:val="00C57CED"/>
    <w:rsid w:val="00C605EA"/>
    <w:rsid w:val="00C60ED8"/>
    <w:rsid w:val="00C61322"/>
    <w:rsid w:val="00C622AC"/>
    <w:rsid w:val="00C626FE"/>
    <w:rsid w:val="00C63948"/>
    <w:rsid w:val="00C63A8C"/>
    <w:rsid w:val="00C63C21"/>
    <w:rsid w:val="00C63C89"/>
    <w:rsid w:val="00C64D82"/>
    <w:rsid w:val="00C651F1"/>
    <w:rsid w:val="00C65A2D"/>
    <w:rsid w:val="00C66212"/>
    <w:rsid w:val="00C66785"/>
    <w:rsid w:val="00C705E7"/>
    <w:rsid w:val="00C70F08"/>
    <w:rsid w:val="00C7147D"/>
    <w:rsid w:val="00C71542"/>
    <w:rsid w:val="00C71589"/>
    <w:rsid w:val="00C71C0A"/>
    <w:rsid w:val="00C71D83"/>
    <w:rsid w:val="00C72A01"/>
    <w:rsid w:val="00C73698"/>
    <w:rsid w:val="00C74B6B"/>
    <w:rsid w:val="00C75126"/>
    <w:rsid w:val="00C75832"/>
    <w:rsid w:val="00C758FF"/>
    <w:rsid w:val="00C75B94"/>
    <w:rsid w:val="00C761AC"/>
    <w:rsid w:val="00C767E8"/>
    <w:rsid w:val="00C76E0E"/>
    <w:rsid w:val="00C77724"/>
    <w:rsid w:val="00C805F8"/>
    <w:rsid w:val="00C80CC0"/>
    <w:rsid w:val="00C80EFE"/>
    <w:rsid w:val="00C81202"/>
    <w:rsid w:val="00C81D1C"/>
    <w:rsid w:val="00C81EAB"/>
    <w:rsid w:val="00C82276"/>
    <w:rsid w:val="00C82AC8"/>
    <w:rsid w:val="00C8363E"/>
    <w:rsid w:val="00C83B0A"/>
    <w:rsid w:val="00C84211"/>
    <w:rsid w:val="00C84512"/>
    <w:rsid w:val="00C861CB"/>
    <w:rsid w:val="00C86786"/>
    <w:rsid w:val="00C868B9"/>
    <w:rsid w:val="00C913AA"/>
    <w:rsid w:val="00C91EFE"/>
    <w:rsid w:val="00C92849"/>
    <w:rsid w:val="00C936D2"/>
    <w:rsid w:val="00C93A77"/>
    <w:rsid w:val="00C95DD4"/>
    <w:rsid w:val="00C97211"/>
    <w:rsid w:val="00C979E1"/>
    <w:rsid w:val="00C97B8C"/>
    <w:rsid w:val="00CA0C41"/>
    <w:rsid w:val="00CA1015"/>
    <w:rsid w:val="00CA12A1"/>
    <w:rsid w:val="00CA1EA2"/>
    <w:rsid w:val="00CA26C6"/>
    <w:rsid w:val="00CA3413"/>
    <w:rsid w:val="00CA424D"/>
    <w:rsid w:val="00CA6460"/>
    <w:rsid w:val="00CA6AC1"/>
    <w:rsid w:val="00CA7753"/>
    <w:rsid w:val="00CA789F"/>
    <w:rsid w:val="00CA7CED"/>
    <w:rsid w:val="00CA7D60"/>
    <w:rsid w:val="00CA7E33"/>
    <w:rsid w:val="00CA7FFB"/>
    <w:rsid w:val="00CB183C"/>
    <w:rsid w:val="00CB242F"/>
    <w:rsid w:val="00CB27E5"/>
    <w:rsid w:val="00CB2828"/>
    <w:rsid w:val="00CB2ACD"/>
    <w:rsid w:val="00CB3233"/>
    <w:rsid w:val="00CB4141"/>
    <w:rsid w:val="00CB4C66"/>
    <w:rsid w:val="00CB5257"/>
    <w:rsid w:val="00CB5922"/>
    <w:rsid w:val="00CB5A68"/>
    <w:rsid w:val="00CB658B"/>
    <w:rsid w:val="00CB7762"/>
    <w:rsid w:val="00CC0339"/>
    <w:rsid w:val="00CC038A"/>
    <w:rsid w:val="00CC0676"/>
    <w:rsid w:val="00CC1AD7"/>
    <w:rsid w:val="00CC2FFF"/>
    <w:rsid w:val="00CC3985"/>
    <w:rsid w:val="00CC3BAB"/>
    <w:rsid w:val="00CC3F7C"/>
    <w:rsid w:val="00CC4A09"/>
    <w:rsid w:val="00CC4B9D"/>
    <w:rsid w:val="00CC4ED4"/>
    <w:rsid w:val="00CC51C4"/>
    <w:rsid w:val="00CC5D67"/>
    <w:rsid w:val="00CC6ECB"/>
    <w:rsid w:val="00CC7434"/>
    <w:rsid w:val="00CC759A"/>
    <w:rsid w:val="00CC773C"/>
    <w:rsid w:val="00CC7F75"/>
    <w:rsid w:val="00CD0DC4"/>
    <w:rsid w:val="00CD1485"/>
    <w:rsid w:val="00CD1BEC"/>
    <w:rsid w:val="00CD2B05"/>
    <w:rsid w:val="00CD2F70"/>
    <w:rsid w:val="00CD3A37"/>
    <w:rsid w:val="00CD3BA2"/>
    <w:rsid w:val="00CD47C0"/>
    <w:rsid w:val="00CD49B1"/>
    <w:rsid w:val="00CD4ED5"/>
    <w:rsid w:val="00CD5134"/>
    <w:rsid w:val="00CD5303"/>
    <w:rsid w:val="00CD5FDB"/>
    <w:rsid w:val="00CD600E"/>
    <w:rsid w:val="00CD61B5"/>
    <w:rsid w:val="00CD6C00"/>
    <w:rsid w:val="00CD73A6"/>
    <w:rsid w:val="00CE0174"/>
    <w:rsid w:val="00CE039F"/>
    <w:rsid w:val="00CE0D36"/>
    <w:rsid w:val="00CE1251"/>
    <w:rsid w:val="00CE14F1"/>
    <w:rsid w:val="00CE1644"/>
    <w:rsid w:val="00CE2471"/>
    <w:rsid w:val="00CE2559"/>
    <w:rsid w:val="00CE2A38"/>
    <w:rsid w:val="00CE2DD7"/>
    <w:rsid w:val="00CE3348"/>
    <w:rsid w:val="00CE3BD9"/>
    <w:rsid w:val="00CE5958"/>
    <w:rsid w:val="00CE7A33"/>
    <w:rsid w:val="00CF15CE"/>
    <w:rsid w:val="00CF18BD"/>
    <w:rsid w:val="00CF1B12"/>
    <w:rsid w:val="00CF1EB5"/>
    <w:rsid w:val="00CF2112"/>
    <w:rsid w:val="00CF23BF"/>
    <w:rsid w:val="00CF25C9"/>
    <w:rsid w:val="00CF2719"/>
    <w:rsid w:val="00CF37F2"/>
    <w:rsid w:val="00CF4248"/>
    <w:rsid w:val="00CF45E1"/>
    <w:rsid w:val="00CF4762"/>
    <w:rsid w:val="00CF4BA7"/>
    <w:rsid w:val="00CF4C22"/>
    <w:rsid w:val="00CF5044"/>
    <w:rsid w:val="00CF5D08"/>
    <w:rsid w:val="00CF5D65"/>
    <w:rsid w:val="00CF7114"/>
    <w:rsid w:val="00CF71F9"/>
    <w:rsid w:val="00CF7F1D"/>
    <w:rsid w:val="00D01792"/>
    <w:rsid w:val="00D017D8"/>
    <w:rsid w:val="00D01913"/>
    <w:rsid w:val="00D0194C"/>
    <w:rsid w:val="00D01EFA"/>
    <w:rsid w:val="00D023C3"/>
    <w:rsid w:val="00D024BC"/>
    <w:rsid w:val="00D0288D"/>
    <w:rsid w:val="00D035CD"/>
    <w:rsid w:val="00D039AF"/>
    <w:rsid w:val="00D039F2"/>
    <w:rsid w:val="00D0421E"/>
    <w:rsid w:val="00D04387"/>
    <w:rsid w:val="00D04D0B"/>
    <w:rsid w:val="00D04F6B"/>
    <w:rsid w:val="00D05086"/>
    <w:rsid w:val="00D062F8"/>
    <w:rsid w:val="00D064E8"/>
    <w:rsid w:val="00D06ABC"/>
    <w:rsid w:val="00D06F1D"/>
    <w:rsid w:val="00D07581"/>
    <w:rsid w:val="00D07662"/>
    <w:rsid w:val="00D107E0"/>
    <w:rsid w:val="00D118CE"/>
    <w:rsid w:val="00D1267E"/>
    <w:rsid w:val="00D13258"/>
    <w:rsid w:val="00D13D5E"/>
    <w:rsid w:val="00D14343"/>
    <w:rsid w:val="00D14E32"/>
    <w:rsid w:val="00D14EE1"/>
    <w:rsid w:val="00D15712"/>
    <w:rsid w:val="00D15BFD"/>
    <w:rsid w:val="00D1656C"/>
    <w:rsid w:val="00D165AD"/>
    <w:rsid w:val="00D17417"/>
    <w:rsid w:val="00D17A09"/>
    <w:rsid w:val="00D17A3E"/>
    <w:rsid w:val="00D17FA9"/>
    <w:rsid w:val="00D2056D"/>
    <w:rsid w:val="00D207CF"/>
    <w:rsid w:val="00D20DD0"/>
    <w:rsid w:val="00D2143D"/>
    <w:rsid w:val="00D221E2"/>
    <w:rsid w:val="00D22CD1"/>
    <w:rsid w:val="00D2452A"/>
    <w:rsid w:val="00D2582E"/>
    <w:rsid w:val="00D26332"/>
    <w:rsid w:val="00D263B0"/>
    <w:rsid w:val="00D2702B"/>
    <w:rsid w:val="00D27166"/>
    <w:rsid w:val="00D3061B"/>
    <w:rsid w:val="00D309FD"/>
    <w:rsid w:val="00D3136E"/>
    <w:rsid w:val="00D31574"/>
    <w:rsid w:val="00D3217F"/>
    <w:rsid w:val="00D33608"/>
    <w:rsid w:val="00D339C5"/>
    <w:rsid w:val="00D33DEF"/>
    <w:rsid w:val="00D33ECA"/>
    <w:rsid w:val="00D34E9C"/>
    <w:rsid w:val="00D362E3"/>
    <w:rsid w:val="00D3639D"/>
    <w:rsid w:val="00D36A2C"/>
    <w:rsid w:val="00D36AC2"/>
    <w:rsid w:val="00D37D00"/>
    <w:rsid w:val="00D40947"/>
    <w:rsid w:val="00D41524"/>
    <w:rsid w:val="00D4154E"/>
    <w:rsid w:val="00D4163D"/>
    <w:rsid w:val="00D423CD"/>
    <w:rsid w:val="00D42C1C"/>
    <w:rsid w:val="00D43944"/>
    <w:rsid w:val="00D4434E"/>
    <w:rsid w:val="00D447FE"/>
    <w:rsid w:val="00D4489A"/>
    <w:rsid w:val="00D450CB"/>
    <w:rsid w:val="00D46386"/>
    <w:rsid w:val="00D46F9C"/>
    <w:rsid w:val="00D500D4"/>
    <w:rsid w:val="00D52AA1"/>
    <w:rsid w:val="00D52C74"/>
    <w:rsid w:val="00D53AB0"/>
    <w:rsid w:val="00D55075"/>
    <w:rsid w:val="00D551F0"/>
    <w:rsid w:val="00D55360"/>
    <w:rsid w:val="00D55D09"/>
    <w:rsid w:val="00D55E07"/>
    <w:rsid w:val="00D56D45"/>
    <w:rsid w:val="00D5740B"/>
    <w:rsid w:val="00D605A1"/>
    <w:rsid w:val="00D60A49"/>
    <w:rsid w:val="00D60BC9"/>
    <w:rsid w:val="00D62366"/>
    <w:rsid w:val="00D625FE"/>
    <w:rsid w:val="00D63BD5"/>
    <w:rsid w:val="00D63C8A"/>
    <w:rsid w:val="00D63FF2"/>
    <w:rsid w:val="00D6542E"/>
    <w:rsid w:val="00D6675A"/>
    <w:rsid w:val="00D6675F"/>
    <w:rsid w:val="00D6703C"/>
    <w:rsid w:val="00D6709F"/>
    <w:rsid w:val="00D6718E"/>
    <w:rsid w:val="00D67318"/>
    <w:rsid w:val="00D71671"/>
    <w:rsid w:val="00D71B44"/>
    <w:rsid w:val="00D71E9E"/>
    <w:rsid w:val="00D722EA"/>
    <w:rsid w:val="00D734BF"/>
    <w:rsid w:val="00D73D12"/>
    <w:rsid w:val="00D73FF2"/>
    <w:rsid w:val="00D749E1"/>
    <w:rsid w:val="00D755BD"/>
    <w:rsid w:val="00D76F26"/>
    <w:rsid w:val="00D7771B"/>
    <w:rsid w:val="00D80151"/>
    <w:rsid w:val="00D808A7"/>
    <w:rsid w:val="00D8163D"/>
    <w:rsid w:val="00D82BC2"/>
    <w:rsid w:val="00D82BEE"/>
    <w:rsid w:val="00D83602"/>
    <w:rsid w:val="00D83BA8"/>
    <w:rsid w:val="00D84076"/>
    <w:rsid w:val="00D849DB"/>
    <w:rsid w:val="00D85F8D"/>
    <w:rsid w:val="00D86A7A"/>
    <w:rsid w:val="00D86C63"/>
    <w:rsid w:val="00D87274"/>
    <w:rsid w:val="00D8777D"/>
    <w:rsid w:val="00D91088"/>
    <w:rsid w:val="00D917F9"/>
    <w:rsid w:val="00D91B89"/>
    <w:rsid w:val="00D926AE"/>
    <w:rsid w:val="00D93294"/>
    <w:rsid w:val="00D953BC"/>
    <w:rsid w:val="00D955A4"/>
    <w:rsid w:val="00D97BB7"/>
    <w:rsid w:val="00DA0851"/>
    <w:rsid w:val="00DA0D09"/>
    <w:rsid w:val="00DA1283"/>
    <w:rsid w:val="00DA20A0"/>
    <w:rsid w:val="00DA23A8"/>
    <w:rsid w:val="00DA26A5"/>
    <w:rsid w:val="00DA356D"/>
    <w:rsid w:val="00DA3C0D"/>
    <w:rsid w:val="00DA558D"/>
    <w:rsid w:val="00DA5D15"/>
    <w:rsid w:val="00DA616D"/>
    <w:rsid w:val="00DA640D"/>
    <w:rsid w:val="00DB128A"/>
    <w:rsid w:val="00DB1D66"/>
    <w:rsid w:val="00DB2A96"/>
    <w:rsid w:val="00DB2D95"/>
    <w:rsid w:val="00DB3AA0"/>
    <w:rsid w:val="00DB477F"/>
    <w:rsid w:val="00DB4856"/>
    <w:rsid w:val="00DB54D7"/>
    <w:rsid w:val="00DB564C"/>
    <w:rsid w:val="00DB694C"/>
    <w:rsid w:val="00DB75B6"/>
    <w:rsid w:val="00DB78A4"/>
    <w:rsid w:val="00DB7E9F"/>
    <w:rsid w:val="00DC0101"/>
    <w:rsid w:val="00DC1CED"/>
    <w:rsid w:val="00DC1D49"/>
    <w:rsid w:val="00DC1F6D"/>
    <w:rsid w:val="00DC3665"/>
    <w:rsid w:val="00DC3EAC"/>
    <w:rsid w:val="00DC4AA7"/>
    <w:rsid w:val="00DC4AEC"/>
    <w:rsid w:val="00DC4ED8"/>
    <w:rsid w:val="00DC5219"/>
    <w:rsid w:val="00DC5A3A"/>
    <w:rsid w:val="00DC6D49"/>
    <w:rsid w:val="00DC753D"/>
    <w:rsid w:val="00DC75ED"/>
    <w:rsid w:val="00DD016F"/>
    <w:rsid w:val="00DD0D08"/>
    <w:rsid w:val="00DD0E09"/>
    <w:rsid w:val="00DD1DAE"/>
    <w:rsid w:val="00DD27BF"/>
    <w:rsid w:val="00DD360A"/>
    <w:rsid w:val="00DD3A8C"/>
    <w:rsid w:val="00DD3DA8"/>
    <w:rsid w:val="00DD3F52"/>
    <w:rsid w:val="00DD4858"/>
    <w:rsid w:val="00DD5224"/>
    <w:rsid w:val="00DD6330"/>
    <w:rsid w:val="00DD6699"/>
    <w:rsid w:val="00DD66E2"/>
    <w:rsid w:val="00DE0430"/>
    <w:rsid w:val="00DE06E8"/>
    <w:rsid w:val="00DE0B2B"/>
    <w:rsid w:val="00DE0B6E"/>
    <w:rsid w:val="00DE0D13"/>
    <w:rsid w:val="00DE208A"/>
    <w:rsid w:val="00DE285A"/>
    <w:rsid w:val="00DE28B3"/>
    <w:rsid w:val="00DE2B2C"/>
    <w:rsid w:val="00DE4AC2"/>
    <w:rsid w:val="00DE5502"/>
    <w:rsid w:val="00DE66BE"/>
    <w:rsid w:val="00DE6D5F"/>
    <w:rsid w:val="00DE7827"/>
    <w:rsid w:val="00DE7A16"/>
    <w:rsid w:val="00DE7B2D"/>
    <w:rsid w:val="00DF1B6E"/>
    <w:rsid w:val="00DF2B6F"/>
    <w:rsid w:val="00DF2CC7"/>
    <w:rsid w:val="00DF3262"/>
    <w:rsid w:val="00DF4004"/>
    <w:rsid w:val="00DF43FC"/>
    <w:rsid w:val="00DF46A5"/>
    <w:rsid w:val="00DF4AB0"/>
    <w:rsid w:val="00DF52F5"/>
    <w:rsid w:val="00DF5D06"/>
    <w:rsid w:val="00DF5ECE"/>
    <w:rsid w:val="00DF6027"/>
    <w:rsid w:val="00DF63B7"/>
    <w:rsid w:val="00DF65B8"/>
    <w:rsid w:val="00DF6B87"/>
    <w:rsid w:val="00DF70E0"/>
    <w:rsid w:val="00DF7901"/>
    <w:rsid w:val="00E01060"/>
    <w:rsid w:val="00E013C9"/>
    <w:rsid w:val="00E01411"/>
    <w:rsid w:val="00E01473"/>
    <w:rsid w:val="00E0195B"/>
    <w:rsid w:val="00E01C45"/>
    <w:rsid w:val="00E025B6"/>
    <w:rsid w:val="00E02B67"/>
    <w:rsid w:val="00E02F31"/>
    <w:rsid w:val="00E04218"/>
    <w:rsid w:val="00E05DB2"/>
    <w:rsid w:val="00E06653"/>
    <w:rsid w:val="00E06AA2"/>
    <w:rsid w:val="00E06C3D"/>
    <w:rsid w:val="00E07A63"/>
    <w:rsid w:val="00E07C6A"/>
    <w:rsid w:val="00E1037D"/>
    <w:rsid w:val="00E10506"/>
    <w:rsid w:val="00E10728"/>
    <w:rsid w:val="00E108FF"/>
    <w:rsid w:val="00E10996"/>
    <w:rsid w:val="00E11708"/>
    <w:rsid w:val="00E13BD2"/>
    <w:rsid w:val="00E13D74"/>
    <w:rsid w:val="00E13ED3"/>
    <w:rsid w:val="00E1480F"/>
    <w:rsid w:val="00E14F48"/>
    <w:rsid w:val="00E1564C"/>
    <w:rsid w:val="00E16ADE"/>
    <w:rsid w:val="00E177D5"/>
    <w:rsid w:val="00E20117"/>
    <w:rsid w:val="00E2118B"/>
    <w:rsid w:val="00E21BBE"/>
    <w:rsid w:val="00E21D91"/>
    <w:rsid w:val="00E22A92"/>
    <w:rsid w:val="00E2377E"/>
    <w:rsid w:val="00E23BBE"/>
    <w:rsid w:val="00E24412"/>
    <w:rsid w:val="00E248F1"/>
    <w:rsid w:val="00E25287"/>
    <w:rsid w:val="00E253D2"/>
    <w:rsid w:val="00E25AAA"/>
    <w:rsid w:val="00E25F03"/>
    <w:rsid w:val="00E26E82"/>
    <w:rsid w:val="00E27294"/>
    <w:rsid w:val="00E30955"/>
    <w:rsid w:val="00E30BCB"/>
    <w:rsid w:val="00E31641"/>
    <w:rsid w:val="00E316F5"/>
    <w:rsid w:val="00E31931"/>
    <w:rsid w:val="00E31A4E"/>
    <w:rsid w:val="00E32B8E"/>
    <w:rsid w:val="00E363FE"/>
    <w:rsid w:val="00E3674A"/>
    <w:rsid w:val="00E373A3"/>
    <w:rsid w:val="00E37742"/>
    <w:rsid w:val="00E40DB7"/>
    <w:rsid w:val="00E41BA6"/>
    <w:rsid w:val="00E42390"/>
    <w:rsid w:val="00E4266D"/>
    <w:rsid w:val="00E427F9"/>
    <w:rsid w:val="00E43305"/>
    <w:rsid w:val="00E44A35"/>
    <w:rsid w:val="00E45030"/>
    <w:rsid w:val="00E458F0"/>
    <w:rsid w:val="00E467F0"/>
    <w:rsid w:val="00E46B88"/>
    <w:rsid w:val="00E4710F"/>
    <w:rsid w:val="00E47780"/>
    <w:rsid w:val="00E5085A"/>
    <w:rsid w:val="00E509CF"/>
    <w:rsid w:val="00E50AAE"/>
    <w:rsid w:val="00E50B64"/>
    <w:rsid w:val="00E50BBE"/>
    <w:rsid w:val="00E50D37"/>
    <w:rsid w:val="00E5188F"/>
    <w:rsid w:val="00E519D2"/>
    <w:rsid w:val="00E52FE7"/>
    <w:rsid w:val="00E530DE"/>
    <w:rsid w:val="00E53570"/>
    <w:rsid w:val="00E53619"/>
    <w:rsid w:val="00E54450"/>
    <w:rsid w:val="00E55191"/>
    <w:rsid w:val="00E559EA"/>
    <w:rsid w:val="00E55C85"/>
    <w:rsid w:val="00E56090"/>
    <w:rsid w:val="00E56923"/>
    <w:rsid w:val="00E56EFD"/>
    <w:rsid w:val="00E57BD8"/>
    <w:rsid w:val="00E609CA"/>
    <w:rsid w:val="00E61E65"/>
    <w:rsid w:val="00E63595"/>
    <w:rsid w:val="00E63C0E"/>
    <w:rsid w:val="00E64B99"/>
    <w:rsid w:val="00E64E92"/>
    <w:rsid w:val="00E672BD"/>
    <w:rsid w:val="00E676FE"/>
    <w:rsid w:val="00E67C60"/>
    <w:rsid w:val="00E70BDE"/>
    <w:rsid w:val="00E70CAF"/>
    <w:rsid w:val="00E715B0"/>
    <w:rsid w:val="00E71E99"/>
    <w:rsid w:val="00E72404"/>
    <w:rsid w:val="00E724A6"/>
    <w:rsid w:val="00E75915"/>
    <w:rsid w:val="00E75B0F"/>
    <w:rsid w:val="00E75DD8"/>
    <w:rsid w:val="00E76322"/>
    <w:rsid w:val="00E76400"/>
    <w:rsid w:val="00E764AE"/>
    <w:rsid w:val="00E767DA"/>
    <w:rsid w:val="00E76C50"/>
    <w:rsid w:val="00E76CB4"/>
    <w:rsid w:val="00E76F9B"/>
    <w:rsid w:val="00E77838"/>
    <w:rsid w:val="00E80C06"/>
    <w:rsid w:val="00E80C7B"/>
    <w:rsid w:val="00E81E53"/>
    <w:rsid w:val="00E82FBE"/>
    <w:rsid w:val="00E8307D"/>
    <w:rsid w:val="00E8488D"/>
    <w:rsid w:val="00E85198"/>
    <w:rsid w:val="00E85C85"/>
    <w:rsid w:val="00E864F0"/>
    <w:rsid w:val="00E86973"/>
    <w:rsid w:val="00E87504"/>
    <w:rsid w:val="00E8792C"/>
    <w:rsid w:val="00E87D2B"/>
    <w:rsid w:val="00E90258"/>
    <w:rsid w:val="00E90B91"/>
    <w:rsid w:val="00E90D81"/>
    <w:rsid w:val="00E90F05"/>
    <w:rsid w:val="00E91EEC"/>
    <w:rsid w:val="00E92166"/>
    <w:rsid w:val="00E92ABE"/>
    <w:rsid w:val="00E92DBB"/>
    <w:rsid w:val="00E92FB3"/>
    <w:rsid w:val="00E941F9"/>
    <w:rsid w:val="00E9455E"/>
    <w:rsid w:val="00E9478A"/>
    <w:rsid w:val="00E94923"/>
    <w:rsid w:val="00E95349"/>
    <w:rsid w:val="00E956CB"/>
    <w:rsid w:val="00E958AF"/>
    <w:rsid w:val="00E95981"/>
    <w:rsid w:val="00E96E7C"/>
    <w:rsid w:val="00E96FFC"/>
    <w:rsid w:val="00EA248B"/>
    <w:rsid w:val="00EA26C4"/>
    <w:rsid w:val="00EA3184"/>
    <w:rsid w:val="00EA3BAD"/>
    <w:rsid w:val="00EA45D5"/>
    <w:rsid w:val="00EA7604"/>
    <w:rsid w:val="00EA78EB"/>
    <w:rsid w:val="00EA7C1D"/>
    <w:rsid w:val="00EB04C4"/>
    <w:rsid w:val="00EB066A"/>
    <w:rsid w:val="00EB1369"/>
    <w:rsid w:val="00EB214C"/>
    <w:rsid w:val="00EB2603"/>
    <w:rsid w:val="00EB470B"/>
    <w:rsid w:val="00EB50F4"/>
    <w:rsid w:val="00EB59E4"/>
    <w:rsid w:val="00EB5BB8"/>
    <w:rsid w:val="00EB61FF"/>
    <w:rsid w:val="00EB68B9"/>
    <w:rsid w:val="00EB6B68"/>
    <w:rsid w:val="00EC1045"/>
    <w:rsid w:val="00EC2AB1"/>
    <w:rsid w:val="00EC3BAF"/>
    <w:rsid w:val="00EC3E34"/>
    <w:rsid w:val="00EC413D"/>
    <w:rsid w:val="00EC4509"/>
    <w:rsid w:val="00EC4F9A"/>
    <w:rsid w:val="00EC5C5C"/>
    <w:rsid w:val="00EC7370"/>
    <w:rsid w:val="00EC7410"/>
    <w:rsid w:val="00EC7F74"/>
    <w:rsid w:val="00ED011C"/>
    <w:rsid w:val="00ED0963"/>
    <w:rsid w:val="00ED0B4B"/>
    <w:rsid w:val="00ED1FC5"/>
    <w:rsid w:val="00ED212D"/>
    <w:rsid w:val="00ED28D6"/>
    <w:rsid w:val="00ED2F7B"/>
    <w:rsid w:val="00ED3105"/>
    <w:rsid w:val="00ED329E"/>
    <w:rsid w:val="00ED330F"/>
    <w:rsid w:val="00ED3960"/>
    <w:rsid w:val="00ED3C79"/>
    <w:rsid w:val="00ED4182"/>
    <w:rsid w:val="00ED4A80"/>
    <w:rsid w:val="00ED4BFD"/>
    <w:rsid w:val="00ED4C3F"/>
    <w:rsid w:val="00ED5920"/>
    <w:rsid w:val="00ED6572"/>
    <w:rsid w:val="00ED665D"/>
    <w:rsid w:val="00ED6F61"/>
    <w:rsid w:val="00ED7570"/>
    <w:rsid w:val="00ED7B70"/>
    <w:rsid w:val="00ED7D08"/>
    <w:rsid w:val="00EE0BE7"/>
    <w:rsid w:val="00EE1F5B"/>
    <w:rsid w:val="00EE2ED7"/>
    <w:rsid w:val="00EE2F45"/>
    <w:rsid w:val="00EE3EB3"/>
    <w:rsid w:val="00EE41D0"/>
    <w:rsid w:val="00EE4526"/>
    <w:rsid w:val="00EF04CE"/>
    <w:rsid w:val="00EF1F26"/>
    <w:rsid w:val="00EF22A7"/>
    <w:rsid w:val="00EF3AB9"/>
    <w:rsid w:val="00EF4648"/>
    <w:rsid w:val="00EF57E9"/>
    <w:rsid w:val="00EF5BDC"/>
    <w:rsid w:val="00EF66C2"/>
    <w:rsid w:val="00EF674E"/>
    <w:rsid w:val="00EF782D"/>
    <w:rsid w:val="00F000E5"/>
    <w:rsid w:val="00F01F93"/>
    <w:rsid w:val="00F02D90"/>
    <w:rsid w:val="00F0350F"/>
    <w:rsid w:val="00F03D08"/>
    <w:rsid w:val="00F044FA"/>
    <w:rsid w:val="00F0474D"/>
    <w:rsid w:val="00F04992"/>
    <w:rsid w:val="00F04F26"/>
    <w:rsid w:val="00F04FE4"/>
    <w:rsid w:val="00F05F04"/>
    <w:rsid w:val="00F06428"/>
    <w:rsid w:val="00F06B20"/>
    <w:rsid w:val="00F06B47"/>
    <w:rsid w:val="00F07847"/>
    <w:rsid w:val="00F07911"/>
    <w:rsid w:val="00F100BF"/>
    <w:rsid w:val="00F108C6"/>
    <w:rsid w:val="00F10C68"/>
    <w:rsid w:val="00F117ED"/>
    <w:rsid w:val="00F11974"/>
    <w:rsid w:val="00F11C55"/>
    <w:rsid w:val="00F14159"/>
    <w:rsid w:val="00F14495"/>
    <w:rsid w:val="00F1580F"/>
    <w:rsid w:val="00F15818"/>
    <w:rsid w:val="00F16494"/>
    <w:rsid w:val="00F16692"/>
    <w:rsid w:val="00F1760E"/>
    <w:rsid w:val="00F17B63"/>
    <w:rsid w:val="00F2094B"/>
    <w:rsid w:val="00F2176E"/>
    <w:rsid w:val="00F219D5"/>
    <w:rsid w:val="00F21DFC"/>
    <w:rsid w:val="00F22622"/>
    <w:rsid w:val="00F235CD"/>
    <w:rsid w:val="00F236E9"/>
    <w:rsid w:val="00F2405F"/>
    <w:rsid w:val="00F24191"/>
    <w:rsid w:val="00F241AD"/>
    <w:rsid w:val="00F244F3"/>
    <w:rsid w:val="00F24A87"/>
    <w:rsid w:val="00F25DE0"/>
    <w:rsid w:val="00F25ECF"/>
    <w:rsid w:val="00F265C9"/>
    <w:rsid w:val="00F26FDA"/>
    <w:rsid w:val="00F27A55"/>
    <w:rsid w:val="00F27AE8"/>
    <w:rsid w:val="00F30FE4"/>
    <w:rsid w:val="00F314E4"/>
    <w:rsid w:val="00F316AF"/>
    <w:rsid w:val="00F31861"/>
    <w:rsid w:val="00F31F9D"/>
    <w:rsid w:val="00F32897"/>
    <w:rsid w:val="00F328E1"/>
    <w:rsid w:val="00F32A40"/>
    <w:rsid w:val="00F32ECE"/>
    <w:rsid w:val="00F333AC"/>
    <w:rsid w:val="00F34D90"/>
    <w:rsid w:val="00F34E0A"/>
    <w:rsid w:val="00F36216"/>
    <w:rsid w:val="00F36545"/>
    <w:rsid w:val="00F40B13"/>
    <w:rsid w:val="00F40D5F"/>
    <w:rsid w:val="00F41E12"/>
    <w:rsid w:val="00F42300"/>
    <w:rsid w:val="00F43600"/>
    <w:rsid w:val="00F44207"/>
    <w:rsid w:val="00F4493B"/>
    <w:rsid w:val="00F470BF"/>
    <w:rsid w:val="00F47447"/>
    <w:rsid w:val="00F47CB2"/>
    <w:rsid w:val="00F516D6"/>
    <w:rsid w:val="00F52429"/>
    <w:rsid w:val="00F525C1"/>
    <w:rsid w:val="00F527E4"/>
    <w:rsid w:val="00F573CE"/>
    <w:rsid w:val="00F6012F"/>
    <w:rsid w:val="00F61991"/>
    <w:rsid w:val="00F63823"/>
    <w:rsid w:val="00F63ED5"/>
    <w:rsid w:val="00F64421"/>
    <w:rsid w:val="00F672F0"/>
    <w:rsid w:val="00F67D09"/>
    <w:rsid w:val="00F70D10"/>
    <w:rsid w:val="00F70FE1"/>
    <w:rsid w:val="00F712FA"/>
    <w:rsid w:val="00F7266C"/>
    <w:rsid w:val="00F72B1D"/>
    <w:rsid w:val="00F72E83"/>
    <w:rsid w:val="00F73009"/>
    <w:rsid w:val="00F7312A"/>
    <w:rsid w:val="00F7354C"/>
    <w:rsid w:val="00F744E4"/>
    <w:rsid w:val="00F746C0"/>
    <w:rsid w:val="00F74AD4"/>
    <w:rsid w:val="00F75019"/>
    <w:rsid w:val="00F750EF"/>
    <w:rsid w:val="00F75122"/>
    <w:rsid w:val="00F76562"/>
    <w:rsid w:val="00F76720"/>
    <w:rsid w:val="00F770A9"/>
    <w:rsid w:val="00F77554"/>
    <w:rsid w:val="00F775EA"/>
    <w:rsid w:val="00F77A82"/>
    <w:rsid w:val="00F77AB7"/>
    <w:rsid w:val="00F803EE"/>
    <w:rsid w:val="00F82227"/>
    <w:rsid w:val="00F82B00"/>
    <w:rsid w:val="00F8449D"/>
    <w:rsid w:val="00F8544F"/>
    <w:rsid w:val="00F85B77"/>
    <w:rsid w:val="00F85DA9"/>
    <w:rsid w:val="00F85EC1"/>
    <w:rsid w:val="00F8625D"/>
    <w:rsid w:val="00F87622"/>
    <w:rsid w:val="00F906E5"/>
    <w:rsid w:val="00F90EF2"/>
    <w:rsid w:val="00F91699"/>
    <w:rsid w:val="00F93143"/>
    <w:rsid w:val="00F9324D"/>
    <w:rsid w:val="00F93AE0"/>
    <w:rsid w:val="00F93C19"/>
    <w:rsid w:val="00F94077"/>
    <w:rsid w:val="00F94BAA"/>
    <w:rsid w:val="00F951D9"/>
    <w:rsid w:val="00F95AE8"/>
    <w:rsid w:val="00F96773"/>
    <w:rsid w:val="00F971E5"/>
    <w:rsid w:val="00FA095A"/>
    <w:rsid w:val="00FA0F6E"/>
    <w:rsid w:val="00FA19C0"/>
    <w:rsid w:val="00FA322B"/>
    <w:rsid w:val="00FA36F4"/>
    <w:rsid w:val="00FA3C2A"/>
    <w:rsid w:val="00FA42B3"/>
    <w:rsid w:val="00FA4B55"/>
    <w:rsid w:val="00FA5859"/>
    <w:rsid w:val="00FA6AFA"/>
    <w:rsid w:val="00FA7846"/>
    <w:rsid w:val="00FA78FF"/>
    <w:rsid w:val="00FA7C9C"/>
    <w:rsid w:val="00FA7FFD"/>
    <w:rsid w:val="00FB01AE"/>
    <w:rsid w:val="00FB0910"/>
    <w:rsid w:val="00FB0A8E"/>
    <w:rsid w:val="00FB10D9"/>
    <w:rsid w:val="00FB17C7"/>
    <w:rsid w:val="00FB1BC6"/>
    <w:rsid w:val="00FB24FD"/>
    <w:rsid w:val="00FB29F6"/>
    <w:rsid w:val="00FB4288"/>
    <w:rsid w:val="00FB447B"/>
    <w:rsid w:val="00FB4DB4"/>
    <w:rsid w:val="00FB6074"/>
    <w:rsid w:val="00FB65F7"/>
    <w:rsid w:val="00FB6CD0"/>
    <w:rsid w:val="00FB6E7B"/>
    <w:rsid w:val="00FB773A"/>
    <w:rsid w:val="00FB7A83"/>
    <w:rsid w:val="00FB7B6B"/>
    <w:rsid w:val="00FC0561"/>
    <w:rsid w:val="00FC0818"/>
    <w:rsid w:val="00FC145F"/>
    <w:rsid w:val="00FC2E1E"/>
    <w:rsid w:val="00FC3239"/>
    <w:rsid w:val="00FC3B89"/>
    <w:rsid w:val="00FC4DFF"/>
    <w:rsid w:val="00FC5512"/>
    <w:rsid w:val="00FC5591"/>
    <w:rsid w:val="00FC57DB"/>
    <w:rsid w:val="00FC7503"/>
    <w:rsid w:val="00FC7704"/>
    <w:rsid w:val="00FD0594"/>
    <w:rsid w:val="00FD1308"/>
    <w:rsid w:val="00FD15EE"/>
    <w:rsid w:val="00FD1786"/>
    <w:rsid w:val="00FD200E"/>
    <w:rsid w:val="00FD21B8"/>
    <w:rsid w:val="00FD5292"/>
    <w:rsid w:val="00FD5810"/>
    <w:rsid w:val="00FD58D0"/>
    <w:rsid w:val="00FD681E"/>
    <w:rsid w:val="00FD6A33"/>
    <w:rsid w:val="00FD759E"/>
    <w:rsid w:val="00FD7CBC"/>
    <w:rsid w:val="00FD7CF0"/>
    <w:rsid w:val="00FE0364"/>
    <w:rsid w:val="00FE0886"/>
    <w:rsid w:val="00FE0E31"/>
    <w:rsid w:val="00FE0ED0"/>
    <w:rsid w:val="00FE1876"/>
    <w:rsid w:val="00FE1EB2"/>
    <w:rsid w:val="00FE214D"/>
    <w:rsid w:val="00FE216A"/>
    <w:rsid w:val="00FE2582"/>
    <w:rsid w:val="00FE25CC"/>
    <w:rsid w:val="00FE26FF"/>
    <w:rsid w:val="00FE420E"/>
    <w:rsid w:val="00FE49A4"/>
    <w:rsid w:val="00FE55C6"/>
    <w:rsid w:val="00FE5B19"/>
    <w:rsid w:val="00FE5D51"/>
    <w:rsid w:val="00FE69A4"/>
    <w:rsid w:val="00FE7063"/>
    <w:rsid w:val="00FF0426"/>
    <w:rsid w:val="00FF111D"/>
    <w:rsid w:val="00FF1391"/>
    <w:rsid w:val="00FF166F"/>
    <w:rsid w:val="00FF252B"/>
    <w:rsid w:val="00FF3412"/>
    <w:rsid w:val="00FF34F3"/>
    <w:rsid w:val="00FF3993"/>
    <w:rsid w:val="00FF44B4"/>
    <w:rsid w:val="00FF4AFA"/>
    <w:rsid w:val="00FF51AC"/>
    <w:rsid w:val="00FF54F8"/>
    <w:rsid w:val="00FF575A"/>
    <w:rsid w:val="00FF6DE3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188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rsid w:val="00056CE6"/>
    <w:pPr>
      <w:keepNext/>
      <w:keepLines/>
      <w:pageBreakBefore/>
      <w:tabs>
        <w:tab w:val="left" w:pos="432"/>
      </w:tabs>
      <w:spacing w:before="156" w:after="156" w:line="360" w:lineRule="auto"/>
      <w:ind w:left="432" w:hanging="432"/>
      <w:jc w:val="center"/>
      <w:outlineLvl w:val="0"/>
    </w:pPr>
    <w:rPr>
      <w:rFonts w:asci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15D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741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C1C1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872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C1C12"/>
    <w:pPr>
      <w:keepNext/>
      <w:keepLines/>
      <w:spacing w:before="240" w:after="64" w:line="320" w:lineRule="auto"/>
      <w:outlineLvl w:val="5"/>
    </w:pPr>
    <w:rPr>
      <w:rFonts w:ascii="Arial" w:eastAsia="Verdana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C1C1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rsid w:val="00056CE6"/>
    <w:pPr>
      <w:keepNext/>
      <w:keepLines/>
      <w:tabs>
        <w:tab w:val="left" w:pos="432"/>
      </w:tabs>
      <w:spacing w:before="240" w:after="64" w:line="317" w:lineRule="auto"/>
      <w:ind w:left="1440" w:hanging="1440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rsid w:val="00056CE6"/>
    <w:pPr>
      <w:keepNext/>
      <w:keepLines/>
      <w:tabs>
        <w:tab w:val="left" w:pos="432"/>
      </w:tabs>
      <w:spacing w:before="240" w:after="64" w:line="317" w:lineRule="auto"/>
      <w:ind w:left="1584" w:hanging="1584"/>
      <w:outlineLvl w:val="8"/>
    </w:pPr>
    <w:rPr>
      <w:rFonts w:ascii="Arial" w:eastAsia="黑体" w:hAnsi="Arial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">
    <w:name w:val="标题5"/>
    <w:basedOn w:val="5"/>
    <w:rsid w:val="0068727D"/>
    <w:pPr>
      <w:keepLines w:val="0"/>
      <w:widowControl/>
      <w:spacing w:before="0" w:after="0" w:line="240" w:lineRule="auto"/>
      <w:ind w:firstLine="720"/>
      <w:jc w:val="left"/>
    </w:pPr>
    <w:rPr>
      <w:rFonts w:ascii="Verdana" w:hAnsi="Verdana" w:cs="宋体"/>
      <w:bCs w:val="0"/>
      <w:snapToGrid w:val="0"/>
      <w:szCs w:val="20"/>
      <w:lang w:eastAsia="en-US"/>
    </w:rPr>
  </w:style>
  <w:style w:type="table" w:styleId="a3">
    <w:name w:val="Table Grid"/>
    <w:basedOn w:val="a1"/>
    <w:uiPriority w:val="59"/>
    <w:rsid w:val="00F06B4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4"/>
    <w:uiPriority w:val="99"/>
    <w:semiHidden/>
    <w:rsid w:val="00C15DD7"/>
    <w:pPr>
      <w:shd w:val="clear" w:color="auto" w:fill="000080"/>
    </w:pPr>
  </w:style>
  <w:style w:type="character" w:customStyle="1" w:styleId="7Char">
    <w:name w:val="标题 7 Char"/>
    <w:link w:val="7"/>
    <w:rsid w:val="00414C22"/>
    <w:rPr>
      <w:rFonts w:eastAsia="宋体"/>
      <w:b/>
      <w:bCs/>
      <w:kern w:val="2"/>
      <w:sz w:val="24"/>
      <w:szCs w:val="24"/>
      <w:lang w:val="en-US" w:eastAsia="zh-CN" w:bidi="ar-SA"/>
    </w:rPr>
  </w:style>
  <w:style w:type="paragraph" w:styleId="20">
    <w:name w:val="toc 2"/>
    <w:basedOn w:val="a"/>
    <w:next w:val="a"/>
    <w:autoRedefine/>
    <w:uiPriority w:val="39"/>
    <w:rsid w:val="008F38C6"/>
    <w:pPr>
      <w:ind w:leftChars="200" w:left="420"/>
    </w:pPr>
  </w:style>
  <w:style w:type="paragraph" w:styleId="51">
    <w:name w:val="toc 5"/>
    <w:basedOn w:val="a"/>
    <w:next w:val="a"/>
    <w:autoRedefine/>
    <w:rsid w:val="0032407C"/>
    <w:pPr>
      <w:tabs>
        <w:tab w:val="right" w:leader="dot" w:pos="8296"/>
      </w:tabs>
      <w:ind w:leftChars="171" w:left="359"/>
    </w:pPr>
  </w:style>
  <w:style w:type="paragraph" w:styleId="60">
    <w:name w:val="toc 6"/>
    <w:basedOn w:val="a"/>
    <w:next w:val="a"/>
    <w:autoRedefine/>
    <w:rsid w:val="0032407C"/>
    <w:pPr>
      <w:tabs>
        <w:tab w:val="right" w:leader="dot" w:pos="8296"/>
      </w:tabs>
      <w:ind w:leftChars="342" w:left="718"/>
    </w:pPr>
  </w:style>
  <w:style w:type="paragraph" w:styleId="40">
    <w:name w:val="toc 4"/>
    <w:basedOn w:val="a"/>
    <w:next w:val="a"/>
    <w:autoRedefine/>
    <w:rsid w:val="00761029"/>
    <w:pPr>
      <w:tabs>
        <w:tab w:val="left" w:pos="420"/>
        <w:tab w:val="right" w:leader="dot" w:pos="8296"/>
      </w:tabs>
    </w:pPr>
    <w:rPr>
      <w:rFonts w:ascii="Arial Unicode MS" w:eastAsia="Arial Unicode MS" w:hAnsi="Arial Unicode MS" w:cs="Arial Unicode MS"/>
      <w:noProof/>
      <w:lang w:eastAsia="zh-TW"/>
    </w:rPr>
  </w:style>
  <w:style w:type="paragraph" w:styleId="a5">
    <w:name w:val="footer"/>
    <w:basedOn w:val="a"/>
    <w:link w:val="Char"/>
    <w:rsid w:val="009B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B7461"/>
  </w:style>
  <w:style w:type="paragraph" w:styleId="a7">
    <w:name w:val="header"/>
    <w:basedOn w:val="a"/>
    <w:link w:val="Char0"/>
    <w:rsid w:val="009B7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rsid w:val="005D6074"/>
    <w:rPr>
      <w:color w:val="0000FF"/>
      <w:u w:val="single"/>
    </w:rPr>
  </w:style>
  <w:style w:type="paragraph" w:styleId="a9">
    <w:name w:val="Balloon Text"/>
    <w:basedOn w:val="a"/>
    <w:link w:val="Char1"/>
    <w:rsid w:val="005D229C"/>
    <w:rPr>
      <w:sz w:val="18"/>
      <w:szCs w:val="18"/>
    </w:rPr>
  </w:style>
  <w:style w:type="paragraph" w:styleId="10">
    <w:name w:val="toc 1"/>
    <w:aliases w:val="My Table of Contents"/>
    <w:basedOn w:val="a"/>
    <w:next w:val="a"/>
    <w:autoRedefine/>
    <w:uiPriority w:val="39"/>
    <w:rsid w:val="001820AC"/>
    <w:rPr>
      <w:b/>
    </w:rPr>
  </w:style>
  <w:style w:type="character" w:customStyle="1" w:styleId="Char1">
    <w:name w:val="批注框文本 Char"/>
    <w:link w:val="a9"/>
    <w:rsid w:val="005D229C"/>
    <w:rPr>
      <w:kern w:val="2"/>
      <w:sz w:val="18"/>
      <w:szCs w:val="18"/>
    </w:rPr>
  </w:style>
  <w:style w:type="character" w:styleId="aa">
    <w:name w:val="annotation reference"/>
    <w:rsid w:val="00665D63"/>
    <w:rPr>
      <w:sz w:val="21"/>
      <w:szCs w:val="21"/>
    </w:rPr>
  </w:style>
  <w:style w:type="paragraph" w:styleId="ab">
    <w:name w:val="annotation text"/>
    <w:basedOn w:val="a"/>
    <w:link w:val="Char2"/>
    <w:rsid w:val="00665D63"/>
    <w:pPr>
      <w:jc w:val="left"/>
    </w:pPr>
  </w:style>
  <w:style w:type="character" w:customStyle="1" w:styleId="Char2">
    <w:name w:val="批注文字 Char"/>
    <w:link w:val="ab"/>
    <w:rsid w:val="00665D63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3"/>
    <w:rsid w:val="00665D63"/>
    <w:rPr>
      <w:b/>
      <w:bCs/>
    </w:rPr>
  </w:style>
  <w:style w:type="character" w:customStyle="1" w:styleId="Char3">
    <w:name w:val="批注主题 Char"/>
    <w:link w:val="ac"/>
    <w:rsid w:val="00665D63"/>
    <w:rPr>
      <w:b/>
      <w:bCs/>
      <w:kern w:val="2"/>
      <w:sz w:val="21"/>
      <w:szCs w:val="24"/>
    </w:rPr>
  </w:style>
  <w:style w:type="paragraph" w:styleId="ad">
    <w:name w:val="List Paragraph"/>
    <w:basedOn w:val="a"/>
    <w:uiPriority w:val="34"/>
    <w:qFormat/>
    <w:rsid w:val="00A52368"/>
    <w:pPr>
      <w:ind w:firstLineChars="200" w:firstLine="420"/>
    </w:pPr>
  </w:style>
  <w:style w:type="character" w:styleId="ae">
    <w:name w:val="Emphasis"/>
    <w:qFormat/>
    <w:rsid w:val="00F34E0A"/>
    <w:rPr>
      <w:i w:val="0"/>
      <w:iCs w:val="0"/>
      <w:color w:val="CC0000"/>
    </w:rPr>
  </w:style>
  <w:style w:type="character" w:customStyle="1" w:styleId="item">
    <w:name w:val="item"/>
    <w:rsid w:val="003D4A8C"/>
  </w:style>
  <w:style w:type="paragraph" w:styleId="af">
    <w:name w:val="Normal (Web)"/>
    <w:basedOn w:val="a"/>
    <w:uiPriority w:val="99"/>
    <w:unhideWhenUsed/>
    <w:rsid w:val="003D4A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Strong"/>
    <w:qFormat/>
    <w:rsid w:val="00B80D0A"/>
    <w:rPr>
      <w:b/>
      <w:bCs/>
    </w:rPr>
  </w:style>
  <w:style w:type="character" w:customStyle="1" w:styleId="red">
    <w:name w:val="red"/>
    <w:rsid w:val="00B80D0A"/>
  </w:style>
  <w:style w:type="character" w:customStyle="1" w:styleId="3Char">
    <w:name w:val="标题 3 Char"/>
    <w:link w:val="3"/>
    <w:rsid w:val="008741E0"/>
    <w:rPr>
      <w:b/>
      <w:bCs/>
      <w:kern w:val="2"/>
      <w:sz w:val="32"/>
      <w:szCs w:val="32"/>
    </w:rPr>
  </w:style>
  <w:style w:type="paragraph" w:customStyle="1" w:styleId="Default">
    <w:name w:val="Default"/>
    <w:rsid w:val="0019678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Char">
    <w:name w:val="标题 1 Char"/>
    <w:link w:val="1"/>
    <w:rsid w:val="00056CE6"/>
    <w:rPr>
      <w:rFonts w:ascii="宋体" w:cs="宋体"/>
      <w:b/>
      <w:bCs/>
      <w:kern w:val="44"/>
      <w:sz w:val="44"/>
      <w:szCs w:val="44"/>
    </w:rPr>
  </w:style>
  <w:style w:type="character" w:customStyle="1" w:styleId="8Char">
    <w:name w:val="标题 8 Char"/>
    <w:link w:val="8"/>
    <w:rsid w:val="00056CE6"/>
    <w:rPr>
      <w:rFonts w:ascii="Arial" w:eastAsia="黑体" w:hAnsi="Arial" w:cs="Arial"/>
      <w:kern w:val="2"/>
      <w:sz w:val="24"/>
      <w:szCs w:val="24"/>
    </w:rPr>
  </w:style>
  <w:style w:type="character" w:customStyle="1" w:styleId="9Char">
    <w:name w:val="标题 9 Char"/>
    <w:link w:val="9"/>
    <w:rsid w:val="00056CE6"/>
    <w:rPr>
      <w:rFonts w:ascii="Arial" w:eastAsia="黑体" w:hAnsi="Arial" w:cs="Arial"/>
      <w:kern w:val="2"/>
      <w:sz w:val="21"/>
      <w:szCs w:val="21"/>
    </w:rPr>
  </w:style>
  <w:style w:type="character" w:customStyle="1" w:styleId="2Char">
    <w:name w:val="标题 2 Char"/>
    <w:link w:val="2"/>
    <w:rsid w:val="00056CE6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056CE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056CE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056CE6"/>
    <w:rPr>
      <w:rFonts w:ascii="Arial" w:eastAsia="Verdana" w:hAnsi="Arial"/>
      <w:b/>
      <w:bCs/>
      <w:kern w:val="2"/>
      <w:sz w:val="24"/>
      <w:szCs w:val="24"/>
    </w:rPr>
  </w:style>
  <w:style w:type="paragraph" w:customStyle="1" w:styleId="11">
    <w:name w:val="批注主题1"/>
    <w:basedOn w:val="ab"/>
    <w:next w:val="ab"/>
    <w:rsid w:val="00056CE6"/>
    <w:rPr>
      <w:b/>
      <w:bCs/>
      <w:sz w:val="24"/>
    </w:rPr>
  </w:style>
  <w:style w:type="paragraph" w:styleId="70">
    <w:name w:val="toc 7"/>
    <w:basedOn w:val="a"/>
    <w:next w:val="a"/>
    <w:rsid w:val="00056CE6"/>
    <w:pPr>
      <w:ind w:leftChars="1200" w:left="2520"/>
    </w:pPr>
    <w:rPr>
      <w:szCs w:val="21"/>
    </w:rPr>
  </w:style>
  <w:style w:type="character" w:customStyle="1" w:styleId="Char5">
    <w:name w:val="正文首行缩进 Char"/>
    <w:link w:val="110"/>
    <w:rsid w:val="00056CE6"/>
  </w:style>
  <w:style w:type="character" w:customStyle="1" w:styleId="Char6">
    <w:name w:val="正文文本 Char"/>
    <w:link w:val="af1"/>
    <w:rsid w:val="00056CE6"/>
    <w:rPr>
      <w:kern w:val="2"/>
      <w:sz w:val="24"/>
      <w:szCs w:val="24"/>
    </w:rPr>
  </w:style>
  <w:style w:type="paragraph" w:styleId="af1">
    <w:name w:val="Body Text"/>
    <w:basedOn w:val="a"/>
    <w:link w:val="Char6"/>
    <w:rsid w:val="00056CE6"/>
    <w:pPr>
      <w:spacing w:after="120"/>
    </w:pPr>
    <w:rPr>
      <w:sz w:val="24"/>
    </w:rPr>
  </w:style>
  <w:style w:type="character" w:customStyle="1" w:styleId="Char10">
    <w:name w:val="正文文本 Char1"/>
    <w:rsid w:val="00056CE6"/>
    <w:rPr>
      <w:kern w:val="2"/>
      <w:sz w:val="21"/>
      <w:szCs w:val="24"/>
    </w:rPr>
  </w:style>
  <w:style w:type="paragraph" w:customStyle="1" w:styleId="110">
    <w:name w:val="正文首行缩进11"/>
    <w:basedOn w:val="af1"/>
    <w:link w:val="Char5"/>
    <w:rsid w:val="00056CE6"/>
    <w:pPr>
      <w:ind w:firstLineChars="100" w:firstLine="420"/>
    </w:pPr>
    <w:rPr>
      <w:kern w:val="0"/>
      <w:sz w:val="20"/>
      <w:szCs w:val="20"/>
    </w:rPr>
  </w:style>
  <w:style w:type="character" w:customStyle="1" w:styleId="Char7">
    <w:name w:val="正文缩进 Char"/>
    <w:link w:val="111"/>
    <w:rsid w:val="00056CE6"/>
    <w:rPr>
      <w:kern w:val="2"/>
      <w:sz w:val="24"/>
      <w:szCs w:val="24"/>
    </w:rPr>
  </w:style>
  <w:style w:type="paragraph" w:customStyle="1" w:styleId="111">
    <w:name w:val="正文缩进11"/>
    <w:basedOn w:val="a"/>
    <w:link w:val="Char7"/>
    <w:rsid w:val="00056CE6"/>
    <w:pPr>
      <w:spacing w:after="120" w:line="360" w:lineRule="auto"/>
      <w:ind w:firstLineChars="200" w:firstLine="200"/>
    </w:pPr>
    <w:rPr>
      <w:sz w:val="24"/>
    </w:rPr>
  </w:style>
  <w:style w:type="paragraph" w:styleId="af2">
    <w:name w:val="caption"/>
    <w:basedOn w:val="a"/>
    <w:next w:val="a"/>
    <w:rsid w:val="00056CE6"/>
    <w:rPr>
      <w:rFonts w:ascii="Arial" w:eastAsia="黑体" w:hAnsi="Arial" w:cs="Arial"/>
      <w:sz w:val="20"/>
      <w:szCs w:val="20"/>
    </w:rPr>
  </w:style>
  <w:style w:type="character" w:customStyle="1" w:styleId="Char8">
    <w:name w:val="文档结构图 Char"/>
    <w:link w:val="12"/>
    <w:rsid w:val="00056CE6"/>
    <w:rPr>
      <w:kern w:val="2"/>
      <w:sz w:val="24"/>
      <w:szCs w:val="24"/>
      <w:shd w:val="clear" w:color="auto" w:fill="000080"/>
    </w:rPr>
  </w:style>
  <w:style w:type="paragraph" w:customStyle="1" w:styleId="12">
    <w:name w:val="文档结构图1"/>
    <w:basedOn w:val="a"/>
    <w:link w:val="Char8"/>
    <w:rsid w:val="00056CE6"/>
    <w:pPr>
      <w:shd w:val="clear" w:color="auto" w:fill="000080"/>
    </w:pPr>
    <w:rPr>
      <w:sz w:val="24"/>
    </w:rPr>
  </w:style>
  <w:style w:type="character" w:customStyle="1" w:styleId="Char9">
    <w:name w:val="正文文本缩进 Char"/>
    <w:link w:val="21"/>
    <w:rsid w:val="00056CE6"/>
    <w:rPr>
      <w:kern w:val="2"/>
      <w:sz w:val="24"/>
      <w:szCs w:val="24"/>
    </w:rPr>
  </w:style>
  <w:style w:type="paragraph" w:customStyle="1" w:styleId="21">
    <w:name w:val="正文文本缩进2"/>
    <w:basedOn w:val="a"/>
    <w:link w:val="Char9"/>
    <w:rsid w:val="00056CE6"/>
    <w:pPr>
      <w:spacing w:after="120"/>
      <w:ind w:leftChars="200" w:left="420"/>
    </w:pPr>
    <w:rPr>
      <w:sz w:val="24"/>
    </w:rPr>
  </w:style>
  <w:style w:type="paragraph" w:styleId="30">
    <w:name w:val="toc 3"/>
    <w:basedOn w:val="a"/>
    <w:next w:val="a"/>
    <w:uiPriority w:val="39"/>
    <w:rsid w:val="00056CE6"/>
    <w:pPr>
      <w:ind w:leftChars="400" w:left="840"/>
    </w:pPr>
    <w:rPr>
      <w:szCs w:val="21"/>
    </w:rPr>
  </w:style>
  <w:style w:type="character" w:customStyle="1" w:styleId="Chara">
    <w:name w:val="纯文本 Char"/>
    <w:link w:val="112"/>
    <w:rsid w:val="00056CE6"/>
    <w:rPr>
      <w:rFonts w:ascii="宋体" w:hAnsi="Courier New" w:cs="宋体"/>
      <w:kern w:val="2"/>
      <w:sz w:val="21"/>
      <w:szCs w:val="21"/>
    </w:rPr>
  </w:style>
  <w:style w:type="paragraph" w:customStyle="1" w:styleId="112">
    <w:name w:val="纯文本11"/>
    <w:basedOn w:val="a"/>
    <w:link w:val="Chara"/>
    <w:rsid w:val="00056CE6"/>
    <w:rPr>
      <w:rFonts w:ascii="宋体" w:hAnsi="Courier New" w:cs="宋体"/>
      <w:szCs w:val="21"/>
    </w:rPr>
  </w:style>
  <w:style w:type="paragraph" w:styleId="80">
    <w:name w:val="toc 8"/>
    <w:basedOn w:val="a"/>
    <w:next w:val="a"/>
    <w:rsid w:val="00056CE6"/>
    <w:pPr>
      <w:ind w:leftChars="1400" w:left="2940"/>
    </w:pPr>
    <w:rPr>
      <w:szCs w:val="21"/>
    </w:rPr>
  </w:style>
  <w:style w:type="character" w:customStyle="1" w:styleId="Charb">
    <w:name w:val="日期 Char"/>
    <w:link w:val="22"/>
    <w:rsid w:val="00056CE6"/>
    <w:rPr>
      <w:kern w:val="2"/>
      <w:sz w:val="24"/>
      <w:szCs w:val="24"/>
    </w:rPr>
  </w:style>
  <w:style w:type="paragraph" w:customStyle="1" w:styleId="22">
    <w:name w:val="日期2"/>
    <w:basedOn w:val="a"/>
    <w:next w:val="a"/>
    <w:link w:val="Charb"/>
    <w:rsid w:val="00056CE6"/>
    <w:pPr>
      <w:ind w:leftChars="2500" w:left="100"/>
    </w:pPr>
    <w:rPr>
      <w:sz w:val="24"/>
    </w:rPr>
  </w:style>
  <w:style w:type="character" w:customStyle="1" w:styleId="2Char0">
    <w:name w:val="正文文本缩进 2 Char"/>
    <w:link w:val="211"/>
    <w:rsid w:val="00056CE6"/>
    <w:rPr>
      <w:kern w:val="2"/>
      <w:sz w:val="24"/>
      <w:szCs w:val="24"/>
    </w:rPr>
  </w:style>
  <w:style w:type="paragraph" w:customStyle="1" w:styleId="211">
    <w:name w:val="正文文本缩进 211"/>
    <w:basedOn w:val="a"/>
    <w:link w:val="2Char0"/>
    <w:rsid w:val="00056CE6"/>
    <w:pPr>
      <w:spacing w:after="120" w:line="480" w:lineRule="auto"/>
      <w:ind w:leftChars="200" w:left="420"/>
    </w:pPr>
    <w:rPr>
      <w:sz w:val="24"/>
    </w:rPr>
  </w:style>
  <w:style w:type="character" w:customStyle="1" w:styleId="Char">
    <w:name w:val="页脚 Char"/>
    <w:link w:val="a5"/>
    <w:rsid w:val="00056CE6"/>
    <w:rPr>
      <w:kern w:val="2"/>
      <w:sz w:val="18"/>
      <w:szCs w:val="18"/>
    </w:rPr>
  </w:style>
  <w:style w:type="character" w:customStyle="1" w:styleId="Char0">
    <w:name w:val="页眉 Char"/>
    <w:link w:val="a7"/>
    <w:rsid w:val="00056CE6"/>
    <w:rPr>
      <w:kern w:val="2"/>
      <w:sz w:val="18"/>
      <w:szCs w:val="18"/>
    </w:rPr>
  </w:style>
  <w:style w:type="character" w:customStyle="1" w:styleId="3Char0">
    <w:name w:val="正文文本缩进 3 Char"/>
    <w:link w:val="31"/>
    <w:rsid w:val="00056CE6"/>
    <w:rPr>
      <w:kern w:val="2"/>
      <w:sz w:val="16"/>
      <w:szCs w:val="16"/>
    </w:rPr>
  </w:style>
  <w:style w:type="paragraph" w:customStyle="1" w:styleId="31">
    <w:name w:val="正文文本缩进 31"/>
    <w:basedOn w:val="a"/>
    <w:link w:val="3Char0"/>
    <w:rsid w:val="00056CE6"/>
    <w:pPr>
      <w:spacing w:after="120"/>
      <w:ind w:leftChars="200" w:left="420"/>
    </w:pPr>
    <w:rPr>
      <w:sz w:val="16"/>
      <w:szCs w:val="16"/>
    </w:rPr>
  </w:style>
  <w:style w:type="paragraph" w:styleId="90">
    <w:name w:val="toc 9"/>
    <w:basedOn w:val="a"/>
    <w:next w:val="a"/>
    <w:rsid w:val="00056CE6"/>
    <w:pPr>
      <w:ind w:leftChars="1600" w:left="3360"/>
    </w:pPr>
    <w:rPr>
      <w:szCs w:val="21"/>
    </w:rPr>
  </w:style>
  <w:style w:type="character" w:styleId="af3">
    <w:name w:val="FollowedHyperlink"/>
    <w:rsid w:val="00056CE6"/>
    <w:rPr>
      <w:color w:val="800080"/>
      <w:u w:val="single"/>
    </w:rPr>
  </w:style>
  <w:style w:type="paragraph" w:customStyle="1" w:styleId="13">
    <w:name w:val="修订1"/>
    <w:rsid w:val="00056CE6"/>
    <w:rPr>
      <w:kern w:val="2"/>
      <w:sz w:val="21"/>
      <w:szCs w:val="21"/>
    </w:rPr>
  </w:style>
  <w:style w:type="paragraph" w:customStyle="1" w:styleId="14">
    <w:name w:val="正文文本缩进1"/>
    <w:basedOn w:val="a"/>
    <w:rsid w:val="00056CE6"/>
    <w:pPr>
      <w:spacing w:after="120"/>
      <w:ind w:leftChars="200" w:left="420"/>
    </w:pPr>
    <w:rPr>
      <w:szCs w:val="21"/>
    </w:rPr>
  </w:style>
  <w:style w:type="paragraph" w:customStyle="1" w:styleId="Char1CharCharChar">
    <w:name w:val="Char1 Char Char Char"/>
    <w:basedOn w:val="a"/>
    <w:rsid w:val="00056CE6"/>
    <w:rPr>
      <w:rFonts w:ascii="Tahoma" w:hAnsi="Tahoma" w:cs="Tahoma"/>
      <w:sz w:val="24"/>
    </w:rPr>
  </w:style>
  <w:style w:type="paragraph" w:customStyle="1" w:styleId="15">
    <w:name w:val="列出段落1"/>
    <w:rsid w:val="00056CE6"/>
    <w:pPr>
      <w:ind w:firstLineChars="200" w:firstLine="420"/>
    </w:pPr>
    <w:rPr>
      <w:rFonts w:ascii="Calibri" w:hAnsi="Calibri" w:cs="Calibri"/>
    </w:rPr>
  </w:style>
  <w:style w:type="paragraph" w:customStyle="1" w:styleId="61">
    <w:name w:val="6"/>
    <w:basedOn w:val="a"/>
    <w:next w:val="211"/>
    <w:rsid w:val="00056CE6"/>
    <w:pPr>
      <w:spacing w:before="60" w:after="60" w:line="400" w:lineRule="exact"/>
      <w:ind w:firstLineChars="200" w:firstLine="480"/>
    </w:pPr>
    <w:rPr>
      <w:rFonts w:ascii="宋体" w:hAnsi="宋体" w:cs="宋体"/>
      <w:sz w:val="24"/>
    </w:rPr>
  </w:style>
  <w:style w:type="paragraph" w:customStyle="1" w:styleId="xl64">
    <w:name w:val="xl64"/>
    <w:basedOn w:val="a"/>
    <w:rsid w:val="00056CE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3">
    <w:name w:val="样式2"/>
    <w:basedOn w:val="a"/>
    <w:rsid w:val="00056CE6"/>
    <w:pPr>
      <w:tabs>
        <w:tab w:val="left" w:pos="0"/>
      </w:tabs>
    </w:pPr>
    <w:rPr>
      <w:szCs w:val="21"/>
    </w:rPr>
  </w:style>
  <w:style w:type="paragraph" w:customStyle="1" w:styleId="xl66">
    <w:name w:val="xl66"/>
    <w:basedOn w:val="a"/>
    <w:rsid w:val="00056CE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4"/>
    </w:rPr>
  </w:style>
  <w:style w:type="paragraph" w:customStyle="1" w:styleId="xl63">
    <w:name w:val="xl63"/>
    <w:basedOn w:val="a"/>
    <w:rsid w:val="00056CE6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65">
    <w:name w:val="xl65"/>
    <w:basedOn w:val="a"/>
    <w:rsid w:val="00056CE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4">
    <w:name w:val="首页标题2"/>
    <w:basedOn w:val="a"/>
    <w:rsid w:val="00056CE6"/>
    <w:pPr>
      <w:adjustRightInd w:val="0"/>
    </w:pPr>
    <w:rPr>
      <w:rFonts w:ascii="??_GB2312" w:cs="??_GB2312"/>
      <w:kern w:val="0"/>
      <w:sz w:val="24"/>
    </w:rPr>
  </w:style>
  <w:style w:type="paragraph" w:customStyle="1" w:styleId="af4">
    <w:name w:val="文档正文"/>
    <w:basedOn w:val="a"/>
    <w:rsid w:val="00056CE6"/>
    <w:pPr>
      <w:adjustRightInd w:val="0"/>
      <w:spacing w:line="440" w:lineRule="exact"/>
      <w:ind w:firstLine="490"/>
      <w:jc w:val="left"/>
      <w:textAlignment w:val="baseline"/>
    </w:pPr>
    <w:rPr>
      <w:rFonts w:ascii="宋体" w:hAnsi="宋体" w:cs="宋体"/>
      <w:kern w:val="0"/>
      <w:sz w:val="24"/>
    </w:rPr>
  </w:style>
  <w:style w:type="paragraph" w:customStyle="1" w:styleId="CharChar1CharCharCharCharCharCharChar">
    <w:name w:val="Char Char1 Char Char Char Char Char Char Char"/>
    <w:basedOn w:val="a"/>
    <w:rsid w:val="00056CE6"/>
    <w:rPr>
      <w:rFonts w:ascii="Tahoma" w:hAnsi="Tahoma" w:cs="Tahoma"/>
      <w:sz w:val="24"/>
    </w:rPr>
  </w:style>
  <w:style w:type="paragraph" w:customStyle="1" w:styleId="af5">
    <w:name w:val="普通正文"/>
    <w:basedOn w:val="a"/>
    <w:rsid w:val="00056CE6"/>
    <w:pPr>
      <w:tabs>
        <w:tab w:val="left" w:pos="2100"/>
      </w:tabs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 w:cs="Arial"/>
      <w:kern w:val="0"/>
      <w:sz w:val="24"/>
    </w:rPr>
  </w:style>
  <w:style w:type="paragraph" w:customStyle="1" w:styleId="25">
    <w:name w:val="标题2"/>
    <w:basedOn w:val="2"/>
    <w:next w:val="a"/>
    <w:rsid w:val="00056CE6"/>
    <w:pPr>
      <w:numPr>
        <w:ilvl w:val="1"/>
      </w:numPr>
      <w:tabs>
        <w:tab w:val="left" w:pos="0"/>
        <w:tab w:val="left" w:pos="630"/>
      </w:tabs>
      <w:adjustRightInd w:val="0"/>
      <w:snapToGrid w:val="0"/>
      <w:spacing w:before="0" w:after="0" w:line="500" w:lineRule="exact"/>
      <w:jc w:val="left"/>
    </w:pPr>
    <w:rPr>
      <w:rFonts w:ascii="Times New Roman" w:hAnsi="Times New Roman"/>
      <w:b w:val="0"/>
      <w:bCs w:val="0"/>
      <w:color w:val="000000"/>
      <w:sz w:val="28"/>
      <w:szCs w:val="28"/>
    </w:rPr>
  </w:style>
  <w:style w:type="paragraph" w:customStyle="1" w:styleId="52">
    <w:name w:val="样式 标题 5 + (西文) 宋体 小四"/>
    <w:basedOn w:val="5"/>
    <w:rsid w:val="00056CE6"/>
    <w:pPr>
      <w:tabs>
        <w:tab w:val="left" w:pos="432"/>
      </w:tabs>
      <w:spacing w:before="240" w:after="240" w:line="360" w:lineRule="auto"/>
      <w:ind w:left="432" w:hanging="432"/>
    </w:pPr>
    <w:rPr>
      <w:rFonts w:ascii="宋体" w:eastAsia="黑体" w:hAnsi="宋体" w:cs="宋体"/>
      <w:b w:val="0"/>
      <w:bCs w:val="0"/>
    </w:rPr>
  </w:style>
  <w:style w:type="paragraph" w:customStyle="1" w:styleId="af6">
    <w:name w:val="封面"/>
    <w:basedOn w:val="a"/>
    <w:rsid w:val="00056CE6"/>
    <w:pPr>
      <w:adjustRightInd w:val="0"/>
      <w:spacing w:line="360" w:lineRule="atLeast"/>
      <w:jc w:val="right"/>
      <w:textAlignment w:val="baseline"/>
    </w:pPr>
    <w:rPr>
      <w:rFonts w:ascii="Arial" w:hAnsi="Arial" w:cs="Arial"/>
      <w:kern w:val="0"/>
      <w:sz w:val="24"/>
    </w:rPr>
  </w:style>
  <w:style w:type="paragraph" w:customStyle="1" w:styleId="16">
    <w:name w:val="样式1"/>
    <w:basedOn w:val="a5"/>
    <w:rsid w:val="00056CE6"/>
    <w:pPr>
      <w:pBdr>
        <w:bottom w:val="single" w:sz="4" w:space="1" w:color="auto"/>
      </w:pBdr>
    </w:pPr>
    <w:rPr>
      <w:b/>
      <w:bCs/>
    </w:rPr>
  </w:style>
  <w:style w:type="paragraph" w:customStyle="1" w:styleId="TOC1">
    <w:name w:val="TOC 标题1"/>
    <w:basedOn w:val="1"/>
    <w:next w:val="a"/>
    <w:rsid w:val="00056CE6"/>
    <w:pPr>
      <w:widowControl/>
      <w:spacing w:before="480" w:after="0" w:line="276" w:lineRule="auto"/>
      <w:ind w:left="0" w:firstLine="0"/>
      <w:jc w:val="left"/>
      <w:outlineLvl w:val="9"/>
    </w:pPr>
    <w:rPr>
      <w:rFonts w:ascii="Cambria" w:eastAsia="黑体" w:hAnsi="Cambria" w:cs="Cambria"/>
      <w:b w:val="0"/>
      <w:bCs w:val="0"/>
      <w:color w:val="365F91"/>
      <w:kern w:val="0"/>
      <w:sz w:val="28"/>
      <w:szCs w:val="28"/>
    </w:rPr>
  </w:style>
  <w:style w:type="paragraph" w:customStyle="1" w:styleId="113">
    <w:name w:val="列出段落11"/>
    <w:basedOn w:val="a"/>
    <w:rsid w:val="00056CE6"/>
    <w:pPr>
      <w:ind w:firstLineChars="200" w:firstLine="420"/>
    </w:pPr>
    <w:rPr>
      <w:szCs w:val="21"/>
    </w:rPr>
  </w:style>
  <w:style w:type="paragraph" w:customStyle="1" w:styleId="17">
    <w:name w:val="日期1"/>
    <w:basedOn w:val="a"/>
    <w:next w:val="a"/>
    <w:rsid w:val="00056CE6"/>
    <w:pPr>
      <w:ind w:leftChars="2500" w:left="100"/>
    </w:pPr>
    <w:rPr>
      <w:szCs w:val="21"/>
    </w:rPr>
  </w:style>
  <w:style w:type="paragraph" w:customStyle="1" w:styleId="Char20">
    <w:name w:val="Char2"/>
    <w:basedOn w:val="a"/>
    <w:next w:val="a"/>
    <w:rsid w:val="00056CE6"/>
    <w:pPr>
      <w:adjustRightInd w:val="0"/>
      <w:spacing w:line="360" w:lineRule="auto"/>
    </w:pPr>
    <w:rPr>
      <w:kern w:val="0"/>
      <w:sz w:val="24"/>
    </w:rPr>
  </w:style>
  <w:style w:type="paragraph" w:customStyle="1" w:styleId="Char40">
    <w:name w:val="Char4"/>
    <w:basedOn w:val="a"/>
    <w:next w:val="a"/>
    <w:rsid w:val="00056CE6"/>
    <w:pPr>
      <w:adjustRightInd w:val="0"/>
      <w:spacing w:line="360" w:lineRule="auto"/>
    </w:pPr>
    <w:rPr>
      <w:kern w:val="0"/>
      <w:sz w:val="24"/>
    </w:rPr>
  </w:style>
  <w:style w:type="paragraph" w:customStyle="1" w:styleId="105">
    <w:name w:val="样式 正文缩进表正文正文非缩进特点??????????段1 + 段后: 0.5 行"/>
    <w:basedOn w:val="111"/>
    <w:rsid w:val="00056CE6"/>
    <w:pPr>
      <w:spacing w:afterLines="50"/>
      <w:ind w:firstLine="420"/>
    </w:pPr>
    <w:rPr>
      <w:rFonts w:ascii="Verdana" w:hAnsi="Verdana" w:cs="Verdana"/>
      <w:spacing w:val="4"/>
      <w:sz w:val="21"/>
      <w:szCs w:val="21"/>
    </w:rPr>
  </w:style>
  <w:style w:type="paragraph" w:customStyle="1" w:styleId="af7">
    <w:name w:val="附图标题"/>
    <w:basedOn w:val="af8"/>
    <w:next w:val="111"/>
    <w:rsid w:val="00056CE6"/>
    <w:pPr>
      <w:tabs>
        <w:tab w:val="left" w:pos="432"/>
        <w:tab w:val="left" w:pos="845"/>
      </w:tabs>
      <w:spacing w:afterLines="100"/>
      <w:ind w:left="432" w:firstLineChars="0" w:hanging="432"/>
    </w:pPr>
    <w:rPr>
      <w:rFonts w:ascii="Arial" w:eastAsia="黑体" w:hAnsi="Arial" w:cs="Arial"/>
      <w:b/>
      <w:bCs/>
      <w:sz w:val="18"/>
      <w:szCs w:val="18"/>
    </w:rPr>
  </w:style>
  <w:style w:type="paragraph" w:customStyle="1" w:styleId="af8">
    <w:name w:val="附图居中"/>
    <w:basedOn w:val="a"/>
    <w:next w:val="af7"/>
    <w:link w:val="CharChar"/>
    <w:rsid w:val="00056CE6"/>
    <w:pPr>
      <w:keepNext/>
      <w:ind w:firstLineChars="200" w:firstLine="436"/>
      <w:jc w:val="center"/>
    </w:pPr>
    <w:rPr>
      <w:rFonts w:ascii="Verdana" w:hAnsi="Verdana"/>
      <w:spacing w:val="4"/>
      <w:szCs w:val="21"/>
    </w:rPr>
  </w:style>
  <w:style w:type="paragraph" w:customStyle="1" w:styleId="32">
    <w:name w:val="正文文本缩进 32"/>
    <w:basedOn w:val="a"/>
    <w:rsid w:val="00056CE6"/>
    <w:pPr>
      <w:spacing w:after="120"/>
      <w:ind w:leftChars="200" w:left="420"/>
    </w:pPr>
    <w:rPr>
      <w:sz w:val="16"/>
      <w:szCs w:val="16"/>
    </w:rPr>
  </w:style>
  <w:style w:type="paragraph" w:customStyle="1" w:styleId="26">
    <w:name w:val="文档结构图2"/>
    <w:basedOn w:val="a"/>
    <w:rsid w:val="00056CE6"/>
    <w:pPr>
      <w:shd w:val="clear" w:color="auto" w:fill="000080"/>
    </w:pPr>
    <w:rPr>
      <w:szCs w:val="21"/>
    </w:rPr>
  </w:style>
  <w:style w:type="paragraph" w:customStyle="1" w:styleId="18">
    <w:name w:val="纯文本1"/>
    <w:basedOn w:val="a"/>
    <w:rsid w:val="00056CE6"/>
    <w:rPr>
      <w:rFonts w:ascii="宋体" w:hAnsi="Courier New" w:cs="宋体"/>
      <w:szCs w:val="21"/>
    </w:rPr>
  </w:style>
  <w:style w:type="paragraph" w:customStyle="1" w:styleId="TOC2">
    <w:name w:val="TOC 标题2"/>
    <w:basedOn w:val="1"/>
    <w:next w:val="a"/>
    <w:rsid w:val="00056CE6"/>
    <w:pPr>
      <w:widowControl/>
      <w:spacing w:before="480" w:after="0" w:line="276" w:lineRule="auto"/>
      <w:ind w:left="0" w:firstLine="0"/>
      <w:jc w:val="left"/>
      <w:outlineLvl w:val="9"/>
    </w:pPr>
    <w:rPr>
      <w:rFonts w:ascii="Cambria" w:eastAsia="黑体" w:hAnsi="Cambria" w:cs="Cambria"/>
      <w:b w:val="0"/>
      <w:bCs w:val="0"/>
      <w:color w:val="365F91"/>
      <w:kern w:val="0"/>
      <w:sz w:val="28"/>
      <w:szCs w:val="28"/>
    </w:rPr>
  </w:style>
  <w:style w:type="paragraph" w:customStyle="1" w:styleId="19">
    <w:name w:val="正文首行缩进1"/>
    <w:basedOn w:val="af1"/>
    <w:rsid w:val="00056CE6"/>
    <w:pPr>
      <w:ind w:firstLineChars="100" w:firstLine="420"/>
    </w:pPr>
  </w:style>
  <w:style w:type="paragraph" w:customStyle="1" w:styleId="210">
    <w:name w:val="正文文本缩进 21"/>
    <w:basedOn w:val="a"/>
    <w:rsid w:val="00056CE6"/>
    <w:pPr>
      <w:spacing w:after="120" w:line="480" w:lineRule="auto"/>
      <w:ind w:leftChars="200" w:left="420"/>
    </w:pPr>
    <w:rPr>
      <w:szCs w:val="21"/>
    </w:rPr>
  </w:style>
  <w:style w:type="paragraph" w:customStyle="1" w:styleId="1a">
    <w:name w:val="图表目录1"/>
    <w:basedOn w:val="a"/>
    <w:next w:val="a"/>
    <w:rsid w:val="00056CE6"/>
    <w:pPr>
      <w:ind w:leftChars="200" w:left="200"/>
    </w:pPr>
    <w:rPr>
      <w:szCs w:val="21"/>
    </w:rPr>
  </w:style>
  <w:style w:type="paragraph" w:customStyle="1" w:styleId="af9">
    <w:name w:val="列 表"/>
    <w:basedOn w:val="a"/>
    <w:rsid w:val="00056CE6"/>
    <w:pPr>
      <w:tabs>
        <w:tab w:val="left" w:pos="840"/>
      </w:tabs>
      <w:spacing w:line="360" w:lineRule="auto"/>
      <w:ind w:left="840" w:hanging="420"/>
    </w:pPr>
    <w:rPr>
      <w:rFonts w:ascii="Courier New" w:eastAsia="楷体_GB2312" w:hAnsi="Courier New" w:cs="Courier New"/>
      <w:sz w:val="24"/>
    </w:rPr>
  </w:style>
  <w:style w:type="paragraph" w:customStyle="1" w:styleId="1b">
    <w:name w:val="正文缩进1"/>
    <w:basedOn w:val="a"/>
    <w:rsid w:val="00056CE6"/>
    <w:pPr>
      <w:spacing w:after="120" w:line="360" w:lineRule="auto"/>
      <w:ind w:firstLineChars="200" w:firstLine="200"/>
    </w:pPr>
    <w:rPr>
      <w:sz w:val="24"/>
    </w:rPr>
  </w:style>
  <w:style w:type="paragraph" w:customStyle="1" w:styleId="TableText">
    <w:name w:val="Table Text"/>
    <w:basedOn w:val="af1"/>
    <w:rsid w:val="00056CE6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with">
    <w:name w:val="内容with编号"/>
    <w:basedOn w:val="a"/>
    <w:rsid w:val="00056CE6"/>
    <w:pPr>
      <w:widowControl/>
      <w:tabs>
        <w:tab w:val="left" w:pos="840"/>
        <w:tab w:val="left" w:pos="987"/>
      </w:tabs>
      <w:spacing w:line="360" w:lineRule="auto"/>
      <w:ind w:left="840" w:hanging="420"/>
    </w:pPr>
    <w:rPr>
      <w:rFonts w:ascii="宋体" w:cs="宋体"/>
      <w:kern w:val="0"/>
      <w:sz w:val="24"/>
    </w:rPr>
  </w:style>
  <w:style w:type="paragraph" w:customStyle="1" w:styleId="my41">
    <w:name w:val="my 标题 4(一)1."/>
    <w:basedOn w:val="a"/>
    <w:rsid w:val="00056CE6"/>
    <w:pPr>
      <w:tabs>
        <w:tab w:val="left" w:pos="420"/>
        <w:tab w:val="left" w:pos="840"/>
      </w:tabs>
      <w:ind w:left="840" w:hanging="420"/>
    </w:pPr>
    <w:rPr>
      <w:szCs w:val="21"/>
    </w:rPr>
  </w:style>
  <w:style w:type="paragraph" w:customStyle="1" w:styleId="114">
    <w:name w:val="图表目录11"/>
    <w:basedOn w:val="a"/>
    <w:next w:val="a"/>
    <w:rsid w:val="00056CE6"/>
    <w:pPr>
      <w:ind w:leftChars="200" w:left="200"/>
    </w:pPr>
    <w:rPr>
      <w:szCs w:val="21"/>
    </w:rPr>
  </w:style>
  <w:style w:type="paragraph" w:customStyle="1" w:styleId="afa">
    <w:name w:val="正文标号"/>
    <w:basedOn w:val="a"/>
    <w:rsid w:val="00056CE6"/>
    <w:pPr>
      <w:tabs>
        <w:tab w:val="left" w:pos="792"/>
      </w:tabs>
      <w:spacing w:after="180" w:line="310" w:lineRule="auto"/>
      <w:ind w:left="792" w:hanging="360"/>
    </w:pPr>
    <w:rPr>
      <w:szCs w:val="21"/>
    </w:rPr>
  </w:style>
  <w:style w:type="paragraph" w:customStyle="1" w:styleId="Verdana074">
    <w:name w:val="样式 Verdana 首行缩进:  0.74 厘米"/>
    <w:basedOn w:val="a"/>
    <w:rsid w:val="00056CE6"/>
    <w:pPr>
      <w:spacing w:before="120" w:after="120"/>
      <w:ind w:firstLine="420"/>
    </w:pPr>
    <w:rPr>
      <w:rFonts w:ascii="Verdana" w:hAnsi="Verdana" w:cs="Verdana"/>
      <w:szCs w:val="21"/>
    </w:rPr>
  </w:style>
  <w:style w:type="paragraph" w:customStyle="1" w:styleId="afb">
    <w:name w:val="表格正文"/>
    <w:basedOn w:val="a"/>
    <w:rsid w:val="00056CE6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  <w:szCs w:val="18"/>
    </w:rPr>
  </w:style>
  <w:style w:type="paragraph" w:customStyle="1" w:styleId="Char11">
    <w:name w:val="Char1"/>
    <w:basedOn w:val="a"/>
    <w:rsid w:val="00056CE6"/>
    <w:rPr>
      <w:rFonts w:ascii="Tahoma" w:hAnsi="Tahoma" w:cs="Tahoma"/>
      <w:sz w:val="24"/>
    </w:rPr>
  </w:style>
  <w:style w:type="paragraph" w:customStyle="1" w:styleId="27">
    <w:name w:val="列出段落2"/>
    <w:basedOn w:val="a"/>
    <w:rsid w:val="00056CE6"/>
    <w:pPr>
      <w:ind w:firstLineChars="200" w:firstLine="420"/>
    </w:pPr>
    <w:rPr>
      <w:rFonts w:ascii="Calibri" w:hAnsi="Calibri" w:cs="Calibri"/>
      <w:szCs w:val="21"/>
    </w:rPr>
  </w:style>
  <w:style w:type="paragraph" w:customStyle="1" w:styleId="212">
    <w:name w:val="列出段落21"/>
    <w:basedOn w:val="a"/>
    <w:rsid w:val="00056CE6"/>
    <w:pPr>
      <w:ind w:firstLineChars="200" w:firstLine="420"/>
    </w:pPr>
    <w:rPr>
      <w:rFonts w:ascii="Calibri" w:hAnsi="Calibri" w:cs="Calibri"/>
      <w:szCs w:val="21"/>
    </w:rPr>
  </w:style>
  <w:style w:type="paragraph" w:customStyle="1" w:styleId="ParaCharCharCharChar">
    <w:name w:val="默认段落字体 Para Char Char Char Char"/>
    <w:basedOn w:val="a"/>
    <w:rsid w:val="00056CE6"/>
    <w:rPr>
      <w:szCs w:val="21"/>
    </w:rPr>
  </w:style>
  <w:style w:type="paragraph" w:customStyle="1" w:styleId="28">
    <w:name w:val="批注主题2"/>
    <w:basedOn w:val="ab"/>
    <w:next w:val="ab"/>
    <w:link w:val="Char12"/>
    <w:rsid w:val="00056CE6"/>
    <w:rPr>
      <w:b/>
      <w:bCs/>
      <w:sz w:val="24"/>
    </w:rPr>
  </w:style>
  <w:style w:type="paragraph" w:customStyle="1" w:styleId="33">
    <w:name w:val="文档结构图3"/>
    <w:basedOn w:val="a"/>
    <w:link w:val="Char21"/>
    <w:rsid w:val="00056CE6"/>
    <w:rPr>
      <w:rFonts w:ascii="宋体" w:cs="宋体"/>
      <w:sz w:val="18"/>
      <w:szCs w:val="18"/>
    </w:rPr>
  </w:style>
  <w:style w:type="paragraph" w:customStyle="1" w:styleId="afc">
    <w:name w:val="文件修改历史"/>
    <w:next w:val="a"/>
    <w:rsid w:val="00056CE6"/>
    <w:pPr>
      <w:spacing w:afterLines="100"/>
      <w:jc w:val="center"/>
    </w:pPr>
    <w:rPr>
      <w:rFonts w:ascii="宋体" w:cs="宋体"/>
      <w:b/>
      <w:bCs/>
      <w:sz w:val="44"/>
      <w:szCs w:val="44"/>
    </w:rPr>
  </w:style>
  <w:style w:type="paragraph" w:customStyle="1" w:styleId="41">
    <w:name w:val="文档结构图4"/>
    <w:basedOn w:val="a"/>
    <w:link w:val="Char30"/>
    <w:rsid w:val="00056CE6"/>
    <w:rPr>
      <w:rFonts w:ascii="宋体"/>
      <w:sz w:val="18"/>
      <w:szCs w:val="18"/>
    </w:rPr>
  </w:style>
  <w:style w:type="paragraph" w:customStyle="1" w:styleId="34">
    <w:name w:val="列出段落3"/>
    <w:basedOn w:val="a"/>
    <w:rsid w:val="00056CE6"/>
    <w:pPr>
      <w:ind w:firstLineChars="200" w:firstLine="420"/>
    </w:pPr>
    <w:rPr>
      <w:rFonts w:ascii="Calibri" w:hAnsi="Calibri"/>
      <w:szCs w:val="22"/>
    </w:rPr>
  </w:style>
  <w:style w:type="character" w:customStyle="1" w:styleId="3Char1">
    <w:name w:val="正文文本缩进 3 Char1"/>
    <w:rsid w:val="00056CE6"/>
    <w:rPr>
      <w:kern w:val="2"/>
      <w:sz w:val="16"/>
      <w:szCs w:val="16"/>
    </w:rPr>
  </w:style>
  <w:style w:type="character" w:customStyle="1" w:styleId="Char13">
    <w:name w:val="文档结构图 Char1"/>
    <w:rsid w:val="00056CE6"/>
    <w:rPr>
      <w:rFonts w:ascii="宋体" w:cs="宋体"/>
      <w:kern w:val="2"/>
      <w:sz w:val="18"/>
      <w:szCs w:val="18"/>
    </w:rPr>
  </w:style>
  <w:style w:type="character" w:customStyle="1" w:styleId="Char14">
    <w:name w:val="纯文本 Char1"/>
    <w:rsid w:val="00056CE6"/>
    <w:rPr>
      <w:rFonts w:ascii="宋体" w:hAnsi="Courier New" w:cs="宋体"/>
      <w:kern w:val="2"/>
      <w:sz w:val="21"/>
      <w:szCs w:val="21"/>
    </w:rPr>
  </w:style>
  <w:style w:type="character" w:customStyle="1" w:styleId="1c">
    <w:name w:val="页码1"/>
    <w:rsid w:val="00056CE6"/>
  </w:style>
  <w:style w:type="character" w:customStyle="1" w:styleId="afd">
    <w:name w:val="样式 小四"/>
    <w:rsid w:val="00056CE6"/>
    <w:rPr>
      <w:sz w:val="21"/>
      <w:szCs w:val="21"/>
    </w:rPr>
  </w:style>
  <w:style w:type="character" w:customStyle="1" w:styleId="115">
    <w:name w:val="页码11"/>
    <w:rsid w:val="00056CE6"/>
  </w:style>
  <w:style w:type="character" w:customStyle="1" w:styleId="2Char1">
    <w:name w:val="正文2级 Char"/>
    <w:rsid w:val="00056CE6"/>
    <w:rPr>
      <w:rFonts w:ascii="宋体" w:eastAsia="宋体" w:hAnsi="宋体" w:cs="宋体"/>
      <w:kern w:val="2"/>
      <w:sz w:val="24"/>
      <w:szCs w:val="24"/>
      <w:lang w:val="en-US" w:eastAsia="zh-CN"/>
    </w:rPr>
  </w:style>
  <w:style w:type="character" w:customStyle="1" w:styleId="Char15">
    <w:name w:val="批注框文本 Char1"/>
    <w:rsid w:val="00056CE6"/>
    <w:rPr>
      <w:kern w:val="2"/>
      <w:sz w:val="18"/>
      <w:szCs w:val="18"/>
    </w:rPr>
  </w:style>
  <w:style w:type="character" w:customStyle="1" w:styleId="ttag">
    <w:name w:val="t_tag"/>
    <w:rsid w:val="00056CE6"/>
  </w:style>
  <w:style w:type="character" w:customStyle="1" w:styleId="PlainTextChar">
    <w:name w:val="Plain Text Char"/>
    <w:rsid w:val="00056CE6"/>
    <w:rPr>
      <w:rFonts w:ascii="宋体" w:hAnsi="Courier New" w:cs="宋体"/>
      <w:kern w:val="2"/>
      <w:sz w:val="21"/>
      <w:szCs w:val="21"/>
    </w:rPr>
  </w:style>
  <w:style w:type="character" w:customStyle="1" w:styleId="1d">
    <w:name w:val="批注引用1"/>
    <w:rsid w:val="00056CE6"/>
    <w:rPr>
      <w:sz w:val="21"/>
      <w:szCs w:val="21"/>
    </w:rPr>
  </w:style>
  <w:style w:type="character" w:customStyle="1" w:styleId="st">
    <w:name w:val="st"/>
    <w:rsid w:val="00056CE6"/>
  </w:style>
  <w:style w:type="character" w:customStyle="1" w:styleId="6Char1">
    <w:name w:val="标题 6 Char1"/>
    <w:rsid w:val="00056CE6"/>
    <w:rPr>
      <w:rFonts w:ascii="Cambria" w:eastAsia="宋体" w:hAnsi="Cambria" w:cs="Cambria"/>
      <w:b/>
      <w:bCs/>
      <w:kern w:val="2"/>
      <w:sz w:val="24"/>
      <w:szCs w:val="24"/>
    </w:rPr>
  </w:style>
  <w:style w:type="character" w:customStyle="1" w:styleId="7Char1">
    <w:name w:val="标题 7 Char1"/>
    <w:rsid w:val="00056CE6"/>
    <w:rPr>
      <w:b/>
      <w:bCs/>
      <w:kern w:val="2"/>
      <w:sz w:val="24"/>
      <w:szCs w:val="24"/>
    </w:rPr>
  </w:style>
  <w:style w:type="character" w:customStyle="1" w:styleId="8Char1">
    <w:name w:val="标题 8 Char1"/>
    <w:rsid w:val="00056CE6"/>
    <w:rPr>
      <w:rFonts w:ascii="Cambria" w:eastAsia="宋体" w:hAnsi="Cambria" w:cs="Cambria"/>
      <w:kern w:val="2"/>
      <w:sz w:val="24"/>
      <w:szCs w:val="24"/>
    </w:rPr>
  </w:style>
  <w:style w:type="character" w:customStyle="1" w:styleId="9Char1">
    <w:name w:val="标题 9 Char1"/>
    <w:rsid w:val="00056CE6"/>
    <w:rPr>
      <w:rFonts w:ascii="Cambria" w:eastAsia="宋体" w:hAnsi="Cambria" w:cs="Cambria"/>
      <w:kern w:val="2"/>
      <w:sz w:val="21"/>
      <w:szCs w:val="21"/>
    </w:rPr>
  </w:style>
  <w:style w:type="character" w:customStyle="1" w:styleId="Char16">
    <w:name w:val="页眉 Char1"/>
    <w:rsid w:val="00056CE6"/>
    <w:rPr>
      <w:kern w:val="2"/>
      <w:sz w:val="18"/>
      <w:szCs w:val="18"/>
    </w:rPr>
  </w:style>
  <w:style w:type="character" w:customStyle="1" w:styleId="Char17">
    <w:name w:val="正文首行缩进 Char1"/>
    <w:rsid w:val="00056CE6"/>
  </w:style>
  <w:style w:type="character" w:customStyle="1" w:styleId="2Char10">
    <w:name w:val="正文文本缩进 2 Char1"/>
    <w:rsid w:val="00056CE6"/>
    <w:rPr>
      <w:kern w:val="2"/>
      <w:sz w:val="24"/>
      <w:szCs w:val="24"/>
    </w:rPr>
  </w:style>
  <w:style w:type="character" w:customStyle="1" w:styleId="Char18">
    <w:name w:val="页脚 Char1"/>
    <w:rsid w:val="00056CE6"/>
    <w:rPr>
      <w:kern w:val="2"/>
      <w:sz w:val="18"/>
      <w:szCs w:val="18"/>
    </w:rPr>
  </w:style>
  <w:style w:type="character" w:customStyle="1" w:styleId="CharChar">
    <w:name w:val="附图居中 Char Char"/>
    <w:link w:val="af8"/>
    <w:rsid w:val="00056CE6"/>
    <w:rPr>
      <w:rFonts w:ascii="Verdana" w:hAnsi="Verdana"/>
      <w:spacing w:val="4"/>
      <w:kern w:val="2"/>
      <w:sz w:val="21"/>
      <w:szCs w:val="21"/>
    </w:rPr>
  </w:style>
  <w:style w:type="character" w:customStyle="1" w:styleId="CharChar2">
    <w:name w:val="Char Char2"/>
    <w:rsid w:val="00056CE6"/>
    <w:rPr>
      <w:kern w:val="2"/>
      <w:sz w:val="18"/>
      <w:szCs w:val="18"/>
    </w:rPr>
  </w:style>
  <w:style w:type="character" w:customStyle="1" w:styleId="CommentTextChar1">
    <w:name w:val="Comment Text Char1"/>
    <w:semiHidden/>
    <w:rsid w:val="00056CE6"/>
    <w:rPr>
      <w:szCs w:val="21"/>
    </w:rPr>
  </w:style>
  <w:style w:type="character" w:customStyle="1" w:styleId="FooterChar1">
    <w:name w:val="Footer Char1"/>
    <w:semiHidden/>
    <w:rsid w:val="00056CE6"/>
    <w:rPr>
      <w:sz w:val="18"/>
      <w:szCs w:val="18"/>
    </w:rPr>
  </w:style>
  <w:style w:type="character" w:customStyle="1" w:styleId="HeaderChar1">
    <w:name w:val="Header Char1"/>
    <w:semiHidden/>
    <w:rsid w:val="00056CE6"/>
    <w:rPr>
      <w:sz w:val="18"/>
      <w:szCs w:val="18"/>
    </w:rPr>
  </w:style>
  <w:style w:type="character" w:customStyle="1" w:styleId="BalloonTextChar1">
    <w:name w:val="Balloon Text Char1"/>
    <w:semiHidden/>
    <w:rsid w:val="00056CE6"/>
    <w:rPr>
      <w:sz w:val="16"/>
      <w:szCs w:val="16"/>
    </w:rPr>
  </w:style>
  <w:style w:type="character" w:customStyle="1" w:styleId="BodyTextChar1">
    <w:name w:val="Body Text Char1"/>
    <w:semiHidden/>
    <w:rsid w:val="00056CE6"/>
    <w:rPr>
      <w:szCs w:val="21"/>
    </w:rPr>
  </w:style>
  <w:style w:type="character" w:customStyle="1" w:styleId="labellist1">
    <w:name w:val="label_list1"/>
    <w:rsid w:val="00056CE6"/>
  </w:style>
  <w:style w:type="character" w:customStyle="1" w:styleId="29">
    <w:name w:val="批注引用2"/>
    <w:rsid w:val="00056CE6"/>
    <w:rPr>
      <w:sz w:val="21"/>
      <w:szCs w:val="21"/>
    </w:rPr>
  </w:style>
  <w:style w:type="character" w:customStyle="1" w:styleId="Char12">
    <w:name w:val="批注主题 Char1"/>
    <w:link w:val="28"/>
    <w:rsid w:val="00056CE6"/>
    <w:rPr>
      <w:b/>
      <w:bCs/>
      <w:kern w:val="2"/>
      <w:sz w:val="24"/>
      <w:szCs w:val="24"/>
    </w:rPr>
  </w:style>
  <w:style w:type="character" w:customStyle="1" w:styleId="hps">
    <w:name w:val="hps"/>
    <w:rsid w:val="00056CE6"/>
  </w:style>
  <w:style w:type="character" w:customStyle="1" w:styleId="Char21">
    <w:name w:val="文档结构图 Char2"/>
    <w:link w:val="33"/>
    <w:rsid w:val="00056CE6"/>
    <w:rPr>
      <w:rFonts w:ascii="宋体" w:cs="宋体"/>
      <w:kern w:val="2"/>
      <w:sz w:val="18"/>
      <w:szCs w:val="18"/>
    </w:rPr>
  </w:style>
  <w:style w:type="character" w:customStyle="1" w:styleId="Char30">
    <w:name w:val="文档结构图 Char3"/>
    <w:link w:val="41"/>
    <w:rsid w:val="00056CE6"/>
    <w:rPr>
      <w:rFonts w:ascii="宋体"/>
      <w:kern w:val="2"/>
      <w:sz w:val="18"/>
      <w:szCs w:val="18"/>
    </w:rPr>
  </w:style>
  <w:style w:type="character" w:customStyle="1" w:styleId="35">
    <w:name w:val="批注引用3"/>
    <w:rsid w:val="00056CE6"/>
    <w:rPr>
      <w:sz w:val="21"/>
      <w:szCs w:val="21"/>
    </w:rPr>
  </w:style>
  <w:style w:type="character" w:customStyle="1" w:styleId="Char4">
    <w:name w:val="文档结构图 Char4"/>
    <w:link w:val="a4"/>
    <w:uiPriority w:val="99"/>
    <w:semiHidden/>
    <w:rsid w:val="00056CE6"/>
    <w:rPr>
      <w:kern w:val="2"/>
      <w:sz w:val="21"/>
      <w:szCs w:val="24"/>
      <w:shd w:val="clear" w:color="auto" w:fill="000080"/>
    </w:rPr>
  </w:style>
  <w:style w:type="paragraph" w:styleId="afe">
    <w:name w:val="Title"/>
    <w:basedOn w:val="a"/>
    <w:next w:val="a"/>
    <w:link w:val="Charc"/>
    <w:qFormat/>
    <w:rsid w:val="00056CE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c">
    <w:name w:val="标题 Char"/>
    <w:link w:val="afe"/>
    <w:rsid w:val="00056CE6"/>
    <w:rPr>
      <w:rFonts w:ascii="Cambria" w:hAnsi="Cambria" w:cs="Times New Roman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188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rsid w:val="00056CE6"/>
    <w:pPr>
      <w:keepNext/>
      <w:keepLines/>
      <w:pageBreakBefore/>
      <w:tabs>
        <w:tab w:val="left" w:pos="432"/>
      </w:tabs>
      <w:spacing w:before="156" w:after="156" w:line="360" w:lineRule="auto"/>
      <w:ind w:left="432" w:hanging="432"/>
      <w:jc w:val="center"/>
      <w:outlineLvl w:val="0"/>
    </w:pPr>
    <w:rPr>
      <w:rFonts w:asci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15D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741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5C1C12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68727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5C1C12"/>
    <w:pPr>
      <w:keepNext/>
      <w:keepLines/>
      <w:spacing w:before="240" w:after="64" w:line="320" w:lineRule="auto"/>
      <w:outlineLvl w:val="5"/>
    </w:pPr>
    <w:rPr>
      <w:rFonts w:ascii="Arial" w:eastAsia="Verdana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5C1C1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rsid w:val="00056CE6"/>
    <w:pPr>
      <w:keepNext/>
      <w:keepLines/>
      <w:tabs>
        <w:tab w:val="left" w:pos="432"/>
      </w:tabs>
      <w:spacing w:before="240" w:after="64" w:line="317" w:lineRule="auto"/>
      <w:ind w:left="1440" w:hanging="1440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rsid w:val="00056CE6"/>
    <w:pPr>
      <w:keepNext/>
      <w:keepLines/>
      <w:tabs>
        <w:tab w:val="left" w:pos="432"/>
      </w:tabs>
      <w:spacing w:before="240" w:after="64" w:line="317" w:lineRule="auto"/>
      <w:ind w:left="1584" w:hanging="1584"/>
      <w:outlineLvl w:val="8"/>
    </w:pPr>
    <w:rPr>
      <w:rFonts w:ascii="Arial" w:eastAsia="黑体" w:hAnsi="Arial" w:cs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">
    <w:name w:val="标题5"/>
    <w:basedOn w:val="5"/>
    <w:rsid w:val="0068727D"/>
    <w:pPr>
      <w:keepLines w:val="0"/>
      <w:widowControl/>
      <w:spacing w:before="0" w:after="0" w:line="240" w:lineRule="auto"/>
      <w:ind w:firstLine="720"/>
      <w:jc w:val="left"/>
    </w:pPr>
    <w:rPr>
      <w:rFonts w:ascii="Verdana" w:hAnsi="Verdana" w:cs="宋体"/>
      <w:bCs w:val="0"/>
      <w:snapToGrid w:val="0"/>
      <w:szCs w:val="20"/>
      <w:lang w:eastAsia="en-US"/>
    </w:rPr>
  </w:style>
  <w:style w:type="table" w:styleId="a3">
    <w:name w:val="Table Grid"/>
    <w:basedOn w:val="a1"/>
    <w:uiPriority w:val="59"/>
    <w:rsid w:val="00F06B4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4"/>
    <w:uiPriority w:val="99"/>
    <w:semiHidden/>
    <w:rsid w:val="00C15DD7"/>
    <w:pPr>
      <w:shd w:val="clear" w:color="auto" w:fill="000080"/>
    </w:pPr>
  </w:style>
  <w:style w:type="character" w:customStyle="1" w:styleId="7Char">
    <w:name w:val="标题 7 Char"/>
    <w:link w:val="7"/>
    <w:rsid w:val="00414C22"/>
    <w:rPr>
      <w:rFonts w:eastAsia="宋体"/>
      <w:b/>
      <w:bCs/>
      <w:kern w:val="2"/>
      <w:sz w:val="24"/>
      <w:szCs w:val="24"/>
      <w:lang w:val="en-US" w:eastAsia="zh-CN" w:bidi="ar-SA"/>
    </w:rPr>
  </w:style>
  <w:style w:type="paragraph" w:styleId="20">
    <w:name w:val="toc 2"/>
    <w:basedOn w:val="a"/>
    <w:next w:val="a"/>
    <w:autoRedefine/>
    <w:uiPriority w:val="39"/>
    <w:rsid w:val="008F38C6"/>
    <w:pPr>
      <w:ind w:leftChars="200" w:left="420"/>
    </w:pPr>
  </w:style>
  <w:style w:type="paragraph" w:styleId="51">
    <w:name w:val="toc 5"/>
    <w:basedOn w:val="a"/>
    <w:next w:val="a"/>
    <w:autoRedefine/>
    <w:rsid w:val="0032407C"/>
    <w:pPr>
      <w:tabs>
        <w:tab w:val="right" w:leader="dot" w:pos="8296"/>
      </w:tabs>
      <w:ind w:leftChars="171" w:left="359"/>
    </w:pPr>
  </w:style>
  <w:style w:type="paragraph" w:styleId="60">
    <w:name w:val="toc 6"/>
    <w:basedOn w:val="a"/>
    <w:next w:val="a"/>
    <w:autoRedefine/>
    <w:rsid w:val="0032407C"/>
    <w:pPr>
      <w:tabs>
        <w:tab w:val="right" w:leader="dot" w:pos="8296"/>
      </w:tabs>
      <w:ind w:leftChars="342" w:left="718"/>
    </w:pPr>
  </w:style>
  <w:style w:type="paragraph" w:styleId="40">
    <w:name w:val="toc 4"/>
    <w:basedOn w:val="a"/>
    <w:next w:val="a"/>
    <w:autoRedefine/>
    <w:rsid w:val="00761029"/>
    <w:pPr>
      <w:tabs>
        <w:tab w:val="left" w:pos="420"/>
        <w:tab w:val="right" w:leader="dot" w:pos="8296"/>
      </w:tabs>
    </w:pPr>
    <w:rPr>
      <w:rFonts w:ascii="Arial Unicode MS" w:eastAsia="Arial Unicode MS" w:hAnsi="Arial Unicode MS" w:cs="Arial Unicode MS"/>
      <w:noProof/>
      <w:lang w:eastAsia="zh-TW"/>
    </w:rPr>
  </w:style>
  <w:style w:type="paragraph" w:styleId="a5">
    <w:name w:val="footer"/>
    <w:basedOn w:val="a"/>
    <w:link w:val="Char"/>
    <w:rsid w:val="009B7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9B7461"/>
  </w:style>
  <w:style w:type="paragraph" w:styleId="a7">
    <w:name w:val="header"/>
    <w:basedOn w:val="a"/>
    <w:link w:val="Char0"/>
    <w:rsid w:val="009B7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rsid w:val="005D6074"/>
    <w:rPr>
      <w:color w:val="0000FF"/>
      <w:u w:val="single"/>
    </w:rPr>
  </w:style>
  <w:style w:type="paragraph" w:styleId="a9">
    <w:name w:val="Balloon Text"/>
    <w:basedOn w:val="a"/>
    <w:link w:val="Char1"/>
    <w:rsid w:val="005D229C"/>
    <w:rPr>
      <w:sz w:val="18"/>
      <w:szCs w:val="18"/>
    </w:rPr>
  </w:style>
  <w:style w:type="paragraph" w:styleId="10">
    <w:name w:val="toc 1"/>
    <w:aliases w:val="My Table of Contents"/>
    <w:basedOn w:val="a"/>
    <w:next w:val="a"/>
    <w:autoRedefine/>
    <w:uiPriority w:val="39"/>
    <w:rsid w:val="001820AC"/>
    <w:rPr>
      <w:b/>
    </w:rPr>
  </w:style>
  <w:style w:type="character" w:customStyle="1" w:styleId="Char1">
    <w:name w:val="批注框文本 Char"/>
    <w:link w:val="a9"/>
    <w:rsid w:val="005D229C"/>
    <w:rPr>
      <w:kern w:val="2"/>
      <w:sz w:val="18"/>
      <w:szCs w:val="18"/>
    </w:rPr>
  </w:style>
  <w:style w:type="character" w:styleId="aa">
    <w:name w:val="annotation reference"/>
    <w:rsid w:val="00665D63"/>
    <w:rPr>
      <w:sz w:val="21"/>
      <w:szCs w:val="21"/>
    </w:rPr>
  </w:style>
  <w:style w:type="paragraph" w:styleId="ab">
    <w:name w:val="annotation text"/>
    <w:basedOn w:val="a"/>
    <w:link w:val="Char2"/>
    <w:rsid w:val="00665D63"/>
    <w:pPr>
      <w:jc w:val="left"/>
    </w:pPr>
  </w:style>
  <w:style w:type="character" w:customStyle="1" w:styleId="Char2">
    <w:name w:val="批注文字 Char"/>
    <w:link w:val="ab"/>
    <w:rsid w:val="00665D63"/>
    <w:rPr>
      <w:kern w:val="2"/>
      <w:sz w:val="21"/>
      <w:szCs w:val="24"/>
    </w:rPr>
  </w:style>
  <w:style w:type="paragraph" w:styleId="ac">
    <w:name w:val="annotation subject"/>
    <w:basedOn w:val="ab"/>
    <w:next w:val="ab"/>
    <w:link w:val="Char3"/>
    <w:rsid w:val="00665D63"/>
    <w:rPr>
      <w:b/>
      <w:bCs/>
    </w:rPr>
  </w:style>
  <w:style w:type="character" w:customStyle="1" w:styleId="Char3">
    <w:name w:val="批注主题 Char"/>
    <w:link w:val="ac"/>
    <w:rsid w:val="00665D63"/>
    <w:rPr>
      <w:b/>
      <w:bCs/>
      <w:kern w:val="2"/>
      <w:sz w:val="21"/>
      <w:szCs w:val="24"/>
    </w:rPr>
  </w:style>
  <w:style w:type="paragraph" w:styleId="ad">
    <w:name w:val="List Paragraph"/>
    <w:basedOn w:val="a"/>
    <w:uiPriority w:val="34"/>
    <w:qFormat/>
    <w:rsid w:val="00A52368"/>
    <w:pPr>
      <w:ind w:firstLineChars="200" w:firstLine="420"/>
    </w:pPr>
  </w:style>
  <w:style w:type="character" w:styleId="ae">
    <w:name w:val="Emphasis"/>
    <w:qFormat/>
    <w:rsid w:val="00F34E0A"/>
    <w:rPr>
      <w:i w:val="0"/>
      <w:iCs w:val="0"/>
      <w:color w:val="CC0000"/>
    </w:rPr>
  </w:style>
  <w:style w:type="character" w:customStyle="1" w:styleId="item">
    <w:name w:val="item"/>
    <w:rsid w:val="003D4A8C"/>
  </w:style>
  <w:style w:type="paragraph" w:styleId="af">
    <w:name w:val="Normal (Web)"/>
    <w:basedOn w:val="a"/>
    <w:uiPriority w:val="99"/>
    <w:unhideWhenUsed/>
    <w:rsid w:val="003D4A8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0">
    <w:name w:val="Strong"/>
    <w:qFormat/>
    <w:rsid w:val="00B80D0A"/>
    <w:rPr>
      <w:b/>
      <w:bCs/>
    </w:rPr>
  </w:style>
  <w:style w:type="character" w:customStyle="1" w:styleId="red">
    <w:name w:val="red"/>
    <w:rsid w:val="00B80D0A"/>
  </w:style>
  <w:style w:type="character" w:customStyle="1" w:styleId="3Char">
    <w:name w:val="标题 3 Char"/>
    <w:link w:val="3"/>
    <w:rsid w:val="008741E0"/>
    <w:rPr>
      <w:b/>
      <w:bCs/>
      <w:kern w:val="2"/>
      <w:sz w:val="32"/>
      <w:szCs w:val="32"/>
    </w:rPr>
  </w:style>
  <w:style w:type="paragraph" w:customStyle="1" w:styleId="Default">
    <w:name w:val="Default"/>
    <w:rsid w:val="0019678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Char">
    <w:name w:val="标题 1 Char"/>
    <w:link w:val="1"/>
    <w:rsid w:val="00056CE6"/>
    <w:rPr>
      <w:rFonts w:ascii="宋体" w:cs="宋体"/>
      <w:b/>
      <w:bCs/>
      <w:kern w:val="44"/>
      <w:sz w:val="44"/>
      <w:szCs w:val="44"/>
    </w:rPr>
  </w:style>
  <w:style w:type="character" w:customStyle="1" w:styleId="8Char">
    <w:name w:val="标题 8 Char"/>
    <w:link w:val="8"/>
    <w:rsid w:val="00056CE6"/>
    <w:rPr>
      <w:rFonts w:ascii="Arial" w:eastAsia="黑体" w:hAnsi="Arial" w:cs="Arial"/>
      <w:kern w:val="2"/>
      <w:sz w:val="24"/>
      <w:szCs w:val="24"/>
    </w:rPr>
  </w:style>
  <w:style w:type="character" w:customStyle="1" w:styleId="9Char">
    <w:name w:val="标题 9 Char"/>
    <w:link w:val="9"/>
    <w:rsid w:val="00056CE6"/>
    <w:rPr>
      <w:rFonts w:ascii="Arial" w:eastAsia="黑体" w:hAnsi="Arial" w:cs="Arial"/>
      <w:kern w:val="2"/>
      <w:sz w:val="21"/>
      <w:szCs w:val="21"/>
    </w:rPr>
  </w:style>
  <w:style w:type="character" w:customStyle="1" w:styleId="2Char">
    <w:name w:val="标题 2 Char"/>
    <w:link w:val="2"/>
    <w:rsid w:val="00056CE6"/>
    <w:rPr>
      <w:rFonts w:ascii="Arial" w:eastAsia="黑体" w:hAnsi="Arial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056CE6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056CE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rsid w:val="00056CE6"/>
    <w:rPr>
      <w:rFonts w:ascii="Arial" w:eastAsia="Verdana" w:hAnsi="Arial"/>
      <w:b/>
      <w:bCs/>
      <w:kern w:val="2"/>
      <w:sz w:val="24"/>
      <w:szCs w:val="24"/>
    </w:rPr>
  </w:style>
  <w:style w:type="paragraph" w:customStyle="1" w:styleId="11">
    <w:name w:val="批注主题1"/>
    <w:basedOn w:val="ab"/>
    <w:next w:val="ab"/>
    <w:rsid w:val="00056CE6"/>
    <w:rPr>
      <w:b/>
      <w:bCs/>
      <w:sz w:val="24"/>
    </w:rPr>
  </w:style>
  <w:style w:type="paragraph" w:styleId="70">
    <w:name w:val="toc 7"/>
    <w:basedOn w:val="a"/>
    <w:next w:val="a"/>
    <w:rsid w:val="00056CE6"/>
    <w:pPr>
      <w:ind w:leftChars="1200" w:left="2520"/>
    </w:pPr>
    <w:rPr>
      <w:szCs w:val="21"/>
    </w:rPr>
  </w:style>
  <w:style w:type="character" w:customStyle="1" w:styleId="Char5">
    <w:name w:val="正文首行缩进 Char"/>
    <w:link w:val="110"/>
    <w:rsid w:val="00056CE6"/>
  </w:style>
  <w:style w:type="character" w:customStyle="1" w:styleId="Char6">
    <w:name w:val="正文文本 Char"/>
    <w:link w:val="af1"/>
    <w:rsid w:val="00056CE6"/>
    <w:rPr>
      <w:kern w:val="2"/>
      <w:sz w:val="24"/>
      <w:szCs w:val="24"/>
    </w:rPr>
  </w:style>
  <w:style w:type="paragraph" w:styleId="af1">
    <w:name w:val="Body Text"/>
    <w:basedOn w:val="a"/>
    <w:link w:val="Char6"/>
    <w:rsid w:val="00056CE6"/>
    <w:pPr>
      <w:spacing w:after="120"/>
    </w:pPr>
    <w:rPr>
      <w:sz w:val="24"/>
    </w:rPr>
  </w:style>
  <w:style w:type="character" w:customStyle="1" w:styleId="Char10">
    <w:name w:val="正文文本 Char1"/>
    <w:rsid w:val="00056CE6"/>
    <w:rPr>
      <w:kern w:val="2"/>
      <w:sz w:val="21"/>
      <w:szCs w:val="24"/>
    </w:rPr>
  </w:style>
  <w:style w:type="paragraph" w:customStyle="1" w:styleId="110">
    <w:name w:val="正文首行缩进11"/>
    <w:basedOn w:val="af1"/>
    <w:link w:val="Char5"/>
    <w:rsid w:val="00056CE6"/>
    <w:pPr>
      <w:ind w:firstLineChars="100" w:firstLine="420"/>
    </w:pPr>
    <w:rPr>
      <w:kern w:val="0"/>
      <w:sz w:val="20"/>
      <w:szCs w:val="20"/>
    </w:rPr>
  </w:style>
  <w:style w:type="character" w:customStyle="1" w:styleId="Char7">
    <w:name w:val="正文缩进 Char"/>
    <w:link w:val="111"/>
    <w:rsid w:val="00056CE6"/>
    <w:rPr>
      <w:kern w:val="2"/>
      <w:sz w:val="24"/>
      <w:szCs w:val="24"/>
    </w:rPr>
  </w:style>
  <w:style w:type="paragraph" w:customStyle="1" w:styleId="111">
    <w:name w:val="正文缩进11"/>
    <w:basedOn w:val="a"/>
    <w:link w:val="Char7"/>
    <w:rsid w:val="00056CE6"/>
    <w:pPr>
      <w:spacing w:after="120" w:line="360" w:lineRule="auto"/>
      <w:ind w:firstLineChars="200" w:firstLine="200"/>
    </w:pPr>
    <w:rPr>
      <w:sz w:val="24"/>
    </w:rPr>
  </w:style>
  <w:style w:type="paragraph" w:styleId="af2">
    <w:name w:val="caption"/>
    <w:basedOn w:val="a"/>
    <w:next w:val="a"/>
    <w:rsid w:val="00056CE6"/>
    <w:rPr>
      <w:rFonts w:ascii="Arial" w:eastAsia="黑体" w:hAnsi="Arial" w:cs="Arial"/>
      <w:sz w:val="20"/>
      <w:szCs w:val="20"/>
    </w:rPr>
  </w:style>
  <w:style w:type="character" w:customStyle="1" w:styleId="Char8">
    <w:name w:val="文档结构图 Char"/>
    <w:link w:val="12"/>
    <w:rsid w:val="00056CE6"/>
    <w:rPr>
      <w:kern w:val="2"/>
      <w:sz w:val="24"/>
      <w:szCs w:val="24"/>
      <w:shd w:val="clear" w:color="auto" w:fill="000080"/>
    </w:rPr>
  </w:style>
  <w:style w:type="paragraph" w:customStyle="1" w:styleId="12">
    <w:name w:val="文档结构图1"/>
    <w:basedOn w:val="a"/>
    <w:link w:val="Char8"/>
    <w:rsid w:val="00056CE6"/>
    <w:pPr>
      <w:shd w:val="clear" w:color="auto" w:fill="000080"/>
    </w:pPr>
    <w:rPr>
      <w:sz w:val="24"/>
    </w:rPr>
  </w:style>
  <w:style w:type="character" w:customStyle="1" w:styleId="Char9">
    <w:name w:val="正文文本缩进 Char"/>
    <w:link w:val="21"/>
    <w:rsid w:val="00056CE6"/>
    <w:rPr>
      <w:kern w:val="2"/>
      <w:sz w:val="24"/>
      <w:szCs w:val="24"/>
    </w:rPr>
  </w:style>
  <w:style w:type="paragraph" w:customStyle="1" w:styleId="21">
    <w:name w:val="正文文本缩进2"/>
    <w:basedOn w:val="a"/>
    <w:link w:val="Char9"/>
    <w:rsid w:val="00056CE6"/>
    <w:pPr>
      <w:spacing w:after="120"/>
      <w:ind w:leftChars="200" w:left="420"/>
    </w:pPr>
    <w:rPr>
      <w:sz w:val="24"/>
    </w:rPr>
  </w:style>
  <w:style w:type="paragraph" w:styleId="30">
    <w:name w:val="toc 3"/>
    <w:basedOn w:val="a"/>
    <w:next w:val="a"/>
    <w:uiPriority w:val="39"/>
    <w:rsid w:val="00056CE6"/>
    <w:pPr>
      <w:ind w:leftChars="400" w:left="840"/>
    </w:pPr>
    <w:rPr>
      <w:szCs w:val="21"/>
    </w:rPr>
  </w:style>
  <w:style w:type="character" w:customStyle="1" w:styleId="Chara">
    <w:name w:val="纯文本 Char"/>
    <w:link w:val="112"/>
    <w:rsid w:val="00056CE6"/>
    <w:rPr>
      <w:rFonts w:ascii="宋体" w:hAnsi="Courier New" w:cs="宋体"/>
      <w:kern w:val="2"/>
      <w:sz w:val="21"/>
      <w:szCs w:val="21"/>
    </w:rPr>
  </w:style>
  <w:style w:type="paragraph" w:customStyle="1" w:styleId="112">
    <w:name w:val="纯文本11"/>
    <w:basedOn w:val="a"/>
    <w:link w:val="Chara"/>
    <w:rsid w:val="00056CE6"/>
    <w:rPr>
      <w:rFonts w:ascii="宋体" w:hAnsi="Courier New" w:cs="宋体"/>
      <w:szCs w:val="21"/>
    </w:rPr>
  </w:style>
  <w:style w:type="paragraph" w:styleId="80">
    <w:name w:val="toc 8"/>
    <w:basedOn w:val="a"/>
    <w:next w:val="a"/>
    <w:rsid w:val="00056CE6"/>
    <w:pPr>
      <w:ind w:leftChars="1400" w:left="2940"/>
    </w:pPr>
    <w:rPr>
      <w:szCs w:val="21"/>
    </w:rPr>
  </w:style>
  <w:style w:type="character" w:customStyle="1" w:styleId="Charb">
    <w:name w:val="日期 Char"/>
    <w:link w:val="22"/>
    <w:rsid w:val="00056CE6"/>
    <w:rPr>
      <w:kern w:val="2"/>
      <w:sz w:val="24"/>
      <w:szCs w:val="24"/>
    </w:rPr>
  </w:style>
  <w:style w:type="paragraph" w:customStyle="1" w:styleId="22">
    <w:name w:val="日期2"/>
    <w:basedOn w:val="a"/>
    <w:next w:val="a"/>
    <w:link w:val="Charb"/>
    <w:rsid w:val="00056CE6"/>
    <w:pPr>
      <w:ind w:leftChars="2500" w:left="100"/>
    </w:pPr>
    <w:rPr>
      <w:sz w:val="24"/>
    </w:rPr>
  </w:style>
  <w:style w:type="character" w:customStyle="1" w:styleId="2Char0">
    <w:name w:val="正文文本缩进 2 Char"/>
    <w:link w:val="211"/>
    <w:rsid w:val="00056CE6"/>
    <w:rPr>
      <w:kern w:val="2"/>
      <w:sz w:val="24"/>
      <w:szCs w:val="24"/>
    </w:rPr>
  </w:style>
  <w:style w:type="paragraph" w:customStyle="1" w:styleId="211">
    <w:name w:val="正文文本缩进 211"/>
    <w:basedOn w:val="a"/>
    <w:link w:val="2Char0"/>
    <w:rsid w:val="00056CE6"/>
    <w:pPr>
      <w:spacing w:after="120" w:line="480" w:lineRule="auto"/>
      <w:ind w:leftChars="200" w:left="420"/>
    </w:pPr>
    <w:rPr>
      <w:sz w:val="24"/>
    </w:rPr>
  </w:style>
  <w:style w:type="character" w:customStyle="1" w:styleId="Char">
    <w:name w:val="页脚 Char"/>
    <w:link w:val="a5"/>
    <w:rsid w:val="00056CE6"/>
    <w:rPr>
      <w:kern w:val="2"/>
      <w:sz w:val="18"/>
      <w:szCs w:val="18"/>
    </w:rPr>
  </w:style>
  <w:style w:type="character" w:customStyle="1" w:styleId="Char0">
    <w:name w:val="页眉 Char"/>
    <w:link w:val="a7"/>
    <w:rsid w:val="00056CE6"/>
    <w:rPr>
      <w:kern w:val="2"/>
      <w:sz w:val="18"/>
      <w:szCs w:val="18"/>
    </w:rPr>
  </w:style>
  <w:style w:type="character" w:customStyle="1" w:styleId="3Char0">
    <w:name w:val="正文文本缩进 3 Char"/>
    <w:link w:val="31"/>
    <w:rsid w:val="00056CE6"/>
    <w:rPr>
      <w:kern w:val="2"/>
      <w:sz w:val="16"/>
      <w:szCs w:val="16"/>
    </w:rPr>
  </w:style>
  <w:style w:type="paragraph" w:customStyle="1" w:styleId="31">
    <w:name w:val="正文文本缩进 31"/>
    <w:basedOn w:val="a"/>
    <w:link w:val="3Char0"/>
    <w:rsid w:val="00056CE6"/>
    <w:pPr>
      <w:spacing w:after="120"/>
      <w:ind w:leftChars="200" w:left="420"/>
    </w:pPr>
    <w:rPr>
      <w:sz w:val="16"/>
      <w:szCs w:val="16"/>
    </w:rPr>
  </w:style>
  <w:style w:type="paragraph" w:styleId="90">
    <w:name w:val="toc 9"/>
    <w:basedOn w:val="a"/>
    <w:next w:val="a"/>
    <w:rsid w:val="00056CE6"/>
    <w:pPr>
      <w:ind w:leftChars="1600" w:left="3360"/>
    </w:pPr>
    <w:rPr>
      <w:szCs w:val="21"/>
    </w:rPr>
  </w:style>
  <w:style w:type="character" w:styleId="af3">
    <w:name w:val="FollowedHyperlink"/>
    <w:rsid w:val="00056CE6"/>
    <w:rPr>
      <w:color w:val="800080"/>
      <w:u w:val="single"/>
    </w:rPr>
  </w:style>
  <w:style w:type="paragraph" w:customStyle="1" w:styleId="13">
    <w:name w:val="修订1"/>
    <w:rsid w:val="00056CE6"/>
    <w:rPr>
      <w:kern w:val="2"/>
      <w:sz w:val="21"/>
      <w:szCs w:val="21"/>
    </w:rPr>
  </w:style>
  <w:style w:type="paragraph" w:customStyle="1" w:styleId="14">
    <w:name w:val="正文文本缩进1"/>
    <w:basedOn w:val="a"/>
    <w:rsid w:val="00056CE6"/>
    <w:pPr>
      <w:spacing w:after="120"/>
      <w:ind w:leftChars="200" w:left="420"/>
    </w:pPr>
    <w:rPr>
      <w:szCs w:val="21"/>
    </w:rPr>
  </w:style>
  <w:style w:type="paragraph" w:customStyle="1" w:styleId="Char1CharCharChar">
    <w:name w:val="Char1 Char Char Char"/>
    <w:basedOn w:val="a"/>
    <w:rsid w:val="00056CE6"/>
    <w:rPr>
      <w:rFonts w:ascii="Tahoma" w:hAnsi="Tahoma" w:cs="Tahoma"/>
      <w:sz w:val="24"/>
    </w:rPr>
  </w:style>
  <w:style w:type="paragraph" w:customStyle="1" w:styleId="15">
    <w:name w:val="列出段落1"/>
    <w:rsid w:val="00056CE6"/>
    <w:pPr>
      <w:ind w:firstLineChars="200" w:firstLine="420"/>
    </w:pPr>
    <w:rPr>
      <w:rFonts w:ascii="Calibri" w:hAnsi="Calibri" w:cs="Calibri"/>
    </w:rPr>
  </w:style>
  <w:style w:type="paragraph" w:customStyle="1" w:styleId="61">
    <w:name w:val="6"/>
    <w:basedOn w:val="a"/>
    <w:next w:val="211"/>
    <w:rsid w:val="00056CE6"/>
    <w:pPr>
      <w:spacing w:before="60" w:after="60" w:line="400" w:lineRule="exact"/>
      <w:ind w:firstLineChars="200" w:firstLine="480"/>
    </w:pPr>
    <w:rPr>
      <w:rFonts w:ascii="宋体" w:hAnsi="宋体" w:cs="宋体"/>
      <w:sz w:val="24"/>
    </w:rPr>
  </w:style>
  <w:style w:type="paragraph" w:customStyle="1" w:styleId="xl64">
    <w:name w:val="xl64"/>
    <w:basedOn w:val="a"/>
    <w:rsid w:val="00056CE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3">
    <w:name w:val="样式2"/>
    <w:basedOn w:val="a"/>
    <w:rsid w:val="00056CE6"/>
    <w:pPr>
      <w:tabs>
        <w:tab w:val="left" w:pos="0"/>
      </w:tabs>
    </w:pPr>
    <w:rPr>
      <w:szCs w:val="21"/>
    </w:rPr>
  </w:style>
  <w:style w:type="paragraph" w:customStyle="1" w:styleId="xl66">
    <w:name w:val="xl66"/>
    <w:basedOn w:val="a"/>
    <w:rsid w:val="00056CE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b/>
      <w:bCs/>
      <w:color w:val="000000"/>
      <w:kern w:val="0"/>
      <w:sz w:val="24"/>
    </w:rPr>
  </w:style>
  <w:style w:type="paragraph" w:customStyle="1" w:styleId="xl63">
    <w:name w:val="xl63"/>
    <w:basedOn w:val="a"/>
    <w:rsid w:val="00056CE6"/>
    <w:pPr>
      <w:widowControl/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65">
    <w:name w:val="xl65"/>
    <w:basedOn w:val="a"/>
    <w:rsid w:val="00056CE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4">
    <w:name w:val="首页标题2"/>
    <w:basedOn w:val="a"/>
    <w:rsid w:val="00056CE6"/>
    <w:pPr>
      <w:adjustRightInd w:val="0"/>
    </w:pPr>
    <w:rPr>
      <w:rFonts w:ascii="??_GB2312" w:cs="??_GB2312"/>
      <w:kern w:val="0"/>
      <w:sz w:val="24"/>
    </w:rPr>
  </w:style>
  <w:style w:type="paragraph" w:customStyle="1" w:styleId="af4">
    <w:name w:val="文档正文"/>
    <w:basedOn w:val="a"/>
    <w:rsid w:val="00056CE6"/>
    <w:pPr>
      <w:adjustRightInd w:val="0"/>
      <w:spacing w:line="440" w:lineRule="exact"/>
      <w:ind w:firstLine="490"/>
      <w:jc w:val="left"/>
      <w:textAlignment w:val="baseline"/>
    </w:pPr>
    <w:rPr>
      <w:rFonts w:ascii="宋体" w:hAnsi="宋体" w:cs="宋体"/>
      <w:kern w:val="0"/>
      <w:sz w:val="24"/>
    </w:rPr>
  </w:style>
  <w:style w:type="paragraph" w:customStyle="1" w:styleId="CharChar1CharCharCharCharCharCharChar">
    <w:name w:val="Char Char1 Char Char Char Char Char Char Char"/>
    <w:basedOn w:val="a"/>
    <w:rsid w:val="00056CE6"/>
    <w:rPr>
      <w:rFonts w:ascii="Tahoma" w:hAnsi="Tahoma" w:cs="Tahoma"/>
      <w:sz w:val="24"/>
    </w:rPr>
  </w:style>
  <w:style w:type="paragraph" w:customStyle="1" w:styleId="af5">
    <w:name w:val="普通正文"/>
    <w:basedOn w:val="a"/>
    <w:rsid w:val="00056CE6"/>
    <w:pPr>
      <w:tabs>
        <w:tab w:val="left" w:pos="2100"/>
      </w:tabs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 w:cs="Arial"/>
      <w:kern w:val="0"/>
      <w:sz w:val="24"/>
    </w:rPr>
  </w:style>
  <w:style w:type="paragraph" w:customStyle="1" w:styleId="25">
    <w:name w:val="标题2"/>
    <w:basedOn w:val="2"/>
    <w:next w:val="a"/>
    <w:rsid w:val="00056CE6"/>
    <w:pPr>
      <w:numPr>
        <w:ilvl w:val="1"/>
      </w:numPr>
      <w:tabs>
        <w:tab w:val="left" w:pos="0"/>
        <w:tab w:val="left" w:pos="630"/>
      </w:tabs>
      <w:adjustRightInd w:val="0"/>
      <w:snapToGrid w:val="0"/>
      <w:spacing w:before="0" w:after="0" w:line="500" w:lineRule="exact"/>
      <w:jc w:val="left"/>
    </w:pPr>
    <w:rPr>
      <w:rFonts w:ascii="Times New Roman" w:hAnsi="Times New Roman"/>
      <w:b w:val="0"/>
      <w:bCs w:val="0"/>
      <w:color w:val="000000"/>
      <w:sz w:val="28"/>
      <w:szCs w:val="28"/>
    </w:rPr>
  </w:style>
  <w:style w:type="paragraph" w:customStyle="1" w:styleId="52">
    <w:name w:val="样式 标题 5 + (西文) 宋体 小四"/>
    <w:basedOn w:val="5"/>
    <w:rsid w:val="00056CE6"/>
    <w:pPr>
      <w:tabs>
        <w:tab w:val="left" w:pos="432"/>
      </w:tabs>
      <w:spacing w:before="240" w:after="240" w:line="360" w:lineRule="auto"/>
      <w:ind w:left="432" w:hanging="432"/>
    </w:pPr>
    <w:rPr>
      <w:rFonts w:ascii="宋体" w:eastAsia="黑体" w:hAnsi="宋体" w:cs="宋体"/>
      <w:b w:val="0"/>
      <w:bCs w:val="0"/>
    </w:rPr>
  </w:style>
  <w:style w:type="paragraph" w:customStyle="1" w:styleId="af6">
    <w:name w:val="封面"/>
    <w:basedOn w:val="a"/>
    <w:rsid w:val="00056CE6"/>
    <w:pPr>
      <w:adjustRightInd w:val="0"/>
      <w:spacing w:line="360" w:lineRule="atLeast"/>
      <w:jc w:val="right"/>
      <w:textAlignment w:val="baseline"/>
    </w:pPr>
    <w:rPr>
      <w:rFonts w:ascii="Arial" w:hAnsi="Arial" w:cs="Arial"/>
      <w:kern w:val="0"/>
      <w:sz w:val="24"/>
    </w:rPr>
  </w:style>
  <w:style w:type="paragraph" w:customStyle="1" w:styleId="16">
    <w:name w:val="样式1"/>
    <w:basedOn w:val="a5"/>
    <w:rsid w:val="00056CE6"/>
    <w:pPr>
      <w:pBdr>
        <w:bottom w:val="single" w:sz="4" w:space="1" w:color="auto"/>
      </w:pBdr>
    </w:pPr>
    <w:rPr>
      <w:b/>
      <w:bCs/>
    </w:rPr>
  </w:style>
  <w:style w:type="paragraph" w:customStyle="1" w:styleId="TOC1">
    <w:name w:val="TOC 标题1"/>
    <w:basedOn w:val="1"/>
    <w:next w:val="a"/>
    <w:rsid w:val="00056CE6"/>
    <w:pPr>
      <w:widowControl/>
      <w:spacing w:before="480" w:after="0" w:line="276" w:lineRule="auto"/>
      <w:ind w:left="0" w:firstLine="0"/>
      <w:jc w:val="left"/>
      <w:outlineLvl w:val="9"/>
    </w:pPr>
    <w:rPr>
      <w:rFonts w:ascii="Cambria" w:eastAsia="黑体" w:hAnsi="Cambria" w:cs="Cambria"/>
      <w:b w:val="0"/>
      <w:bCs w:val="0"/>
      <w:color w:val="365F91"/>
      <w:kern w:val="0"/>
      <w:sz w:val="28"/>
      <w:szCs w:val="28"/>
    </w:rPr>
  </w:style>
  <w:style w:type="paragraph" w:customStyle="1" w:styleId="113">
    <w:name w:val="列出段落11"/>
    <w:basedOn w:val="a"/>
    <w:rsid w:val="00056CE6"/>
    <w:pPr>
      <w:ind w:firstLineChars="200" w:firstLine="420"/>
    </w:pPr>
    <w:rPr>
      <w:szCs w:val="21"/>
    </w:rPr>
  </w:style>
  <w:style w:type="paragraph" w:customStyle="1" w:styleId="17">
    <w:name w:val="日期1"/>
    <w:basedOn w:val="a"/>
    <w:next w:val="a"/>
    <w:rsid w:val="00056CE6"/>
    <w:pPr>
      <w:ind w:leftChars="2500" w:left="100"/>
    </w:pPr>
    <w:rPr>
      <w:szCs w:val="21"/>
    </w:rPr>
  </w:style>
  <w:style w:type="paragraph" w:customStyle="1" w:styleId="Char20">
    <w:name w:val="Char2"/>
    <w:basedOn w:val="a"/>
    <w:next w:val="a"/>
    <w:rsid w:val="00056CE6"/>
    <w:pPr>
      <w:adjustRightInd w:val="0"/>
      <w:spacing w:line="360" w:lineRule="auto"/>
    </w:pPr>
    <w:rPr>
      <w:kern w:val="0"/>
      <w:sz w:val="24"/>
    </w:rPr>
  </w:style>
  <w:style w:type="paragraph" w:customStyle="1" w:styleId="Char40">
    <w:name w:val="Char4"/>
    <w:basedOn w:val="a"/>
    <w:next w:val="a"/>
    <w:rsid w:val="00056CE6"/>
    <w:pPr>
      <w:adjustRightInd w:val="0"/>
      <w:spacing w:line="360" w:lineRule="auto"/>
    </w:pPr>
    <w:rPr>
      <w:kern w:val="0"/>
      <w:sz w:val="24"/>
    </w:rPr>
  </w:style>
  <w:style w:type="paragraph" w:customStyle="1" w:styleId="105">
    <w:name w:val="样式 正文缩进表正文正文非缩进特点??????????段1 + 段后: 0.5 行"/>
    <w:basedOn w:val="111"/>
    <w:rsid w:val="00056CE6"/>
    <w:pPr>
      <w:spacing w:afterLines="50"/>
      <w:ind w:firstLine="420"/>
    </w:pPr>
    <w:rPr>
      <w:rFonts w:ascii="Verdana" w:hAnsi="Verdana" w:cs="Verdana"/>
      <w:spacing w:val="4"/>
      <w:sz w:val="21"/>
      <w:szCs w:val="21"/>
    </w:rPr>
  </w:style>
  <w:style w:type="paragraph" w:customStyle="1" w:styleId="af7">
    <w:name w:val="附图标题"/>
    <w:basedOn w:val="af8"/>
    <w:next w:val="111"/>
    <w:rsid w:val="00056CE6"/>
    <w:pPr>
      <w:tabs>
        <w:tab w:val="left" w:pos="432"/>
        <w:tab w:val="left" w:pos="845"/>
      </w:tabs>
      <w:spacing w:afterLines="100"/>
      <w:ind w:left="432" w:firstLineChars="0" w:hanging="432"/>
    </w:pPr>
    <w:rPr>
      <w:rFonts w:ascii="Arial" w:eastAsia="黑体" w:hAnsi="Arial" w:cs="Arial"/>
      <w:b/>
      <w:bCs/>
      <w:sz w:val="18"/>
      <w:szCs w:val="18"/>
    </w:rPr>
  </w:style>
  <w:style w:type="paragraph" w:customStyle="1" w:styleId="af8">
    <w:name w:val="附图居中"/>
    <w:basedOn w:val="a"/>
    <w:next w:val="af7"/>
    <w:link w:val="CharChar"/>
    <w:rsid w:val="00056CE6"/>
    <w:pPr>
      <w:keepNext/>
      <w:ind w:firstLineChars="200" w:firstLine="436"/>
      <w:jc w:val="center"/>
    </w:pPr>
    <w:rPr>
      <w:rFonts w:ascii="Verdana" w:hAnsi="Verdana"/>
      <w:spacing w:val="4"/>
      <w:szCs w:val="21"/>
    </w:rPr>
  </w:style>
  <w:style w:type="paragraph" w:customStyle="1" w:styleId="32">
    <w:name w:val="正文文本缩进 32"/>
    <w:basedOn w:val="a"/>
    <w:rsid w:val="00056CE6"/>
    <w:pPr>
      <w:spacing w:after="120"/>
      <w:ind w:leftChars="200" w:left="420"/>
    </w:pPr>
    <w:rPr>
      <w:sz w:val="16"/>
      <w:szCs w:val="16"/>
    </w:rPr>
  </w:style>
  <w:style w:type="paragraph" w:customStyle="1" w:styleId="26">
    <w:name w:val="文档结构图2"/>
    <w:basedOn w:val="a"/>
    <w:rsid w:val="00056CE6"/>
    <w:pPr>
      <w:shd w:val="clear" w:color="auto" w:fill="000080"/>
    </w:pPr>
    <w:rPr>
      <w:szCs w:val="21"/>
    </w:rPr>
  </w:style>
  <w:style w:type="paragraph" w:customStyle="1" w:styleId="18">
    <w:name w:val="纯文本1"/>
    <w:basedOn w:val="a"/>
    <w:rsid w:val="00056CE6"/>
    <w:rPr>
      <w:rFonts w:ascii="宋体" w:hAnsi="Courier New" w:cs="宋体"/>
      <w:szCs w:val="21"/>
    </w:rPr>
  </w:style>
  <w:style w:type="paragraph" w:customStyle="1" w:styleId="TOC2">
    <w:name w:val="TOC 标题2"/>
    <w:basedOn w:val="1"/>
    <w:next w:val="a"/>
    <w:rsid w:val="00056CE6"/>
    <w:pPr>
      <w:widowControl/>
      <w:spacing w:before="480" w:after="0" w:line="276" w:lineRule="auto"/>
      <w:ind w:left="0" w:firstLine="0"/>
      <w:jc w:val="left"/>
      <w:outlineLvl w:val="9"/>
    </w:pPr>
    <w:rPr>
      <w:rFonts w:ascii="Cambria" w:eastAsia="黑体" w:hAnsi="Cambria" w:cs="Cambria"/>
      <w:b w:val="0"/>
      <w:bCs w:val="0"/>
      <w:color w:val="365F91"/>
      <w:kern w:val="0"/>
      <w:sz w:val="28"/>
      <w:szCs w:val="28"/>
    </w:rPr>
  </w:style>
  <w:style w:type="paragraph" w:customStyle="1" w:styleId="19">
    <w:name w:val="正文首行缩进1"/>
    <w:basedOn w:val="af1"/>
    <w:rsid w:val="00056CE6"/>
    <w:pPr>
      <w:ind w:firstLineChars="100" w:firstLine="420"/>
    </w:pPr>
  </w:style>
  <w:style w:type="paragraph" w:customStyle="1" w:styleId="210">
    <w:name w:val="正文文本缩进 21"/>
    <w:basedOn w:val="a"/>
    <w:rsid w:val="00056CE6"/>
    <w:pPr>
      <w:spacing w:after="120" w:line="480" w:lineRule="auto"/>
      <w:ind w:leftChars="200" w:left="420"/>
    </w:pPr>
    <w:rPr>
      <w:szCs w:val="21"/>
    </w:rPr>
  </w:style>
  <w:style w:type="paragraph" w:customStyle="1" w:styleId="1a">
    <w:name w:val="图表目录1"/>
    <w:basedOn w:val="a"/>
    <w:next w:val="a"/>
    <w:rsid w:val="00056CE6"/>
    <w:pPr>
      <w:ind w:leftChars="200" w:left="200"/>
    </w:pPr>
    <w:rPr>
      <w:szCs w:val="21"/>
    </w:rPr>
  </w:style>
  <w:style w:type="paragraph" w:customStyle="1" w:styleId="af9">
    <w:name w:val="列 表"/>
    <w:basedOn w:val="a"/>
    <w:rsid w:val="00056CE6"/>
    <w:pPr>
      <w:tabs>
        <w:tab w:val="left" w:pos="840"/>
      </w:tabs>
      <w:spacing w:line="360" w:lineRule="auto"/>
      <w:ind w:left="840" w:hanging="420"/>
    </w:pPr>
    <w:rPr>
      <w:rFonts w:ascii="Courier New" w:eastAsia="楷体_GB2312" w:hAnsi="Courier New" w:cs="Courier New"/>
      <w:sz w:val="24"/>
    </w:rPr>
  </w:style>
  <w:style w:type="paragraph" w:customStyle="1" w:styleId="1b">
    <w:name w:val="正文缩进1"/>
    <w:basedOn w:val="a"/>
    <w:rsid w:val="00056CE6"/>
    <w:pPr>
      <w:spacing w:after="120" w:line="360" w:lineRule="auto"/>
      <w:ind w:firstLineChars="200" w:firstLine="200"/>
    </w:pPr>
    <w:rPr>
      <w:sz w:val="24"/>
    </w:rPr>
  </w:style>
  <w:style w:type="paragraph" w:customStyle="1" w:styleId="TableText">
    <w:name w:val="Table Text"/>
    <w:basedOn w:val="af1"/>
    <w:rsid w:val="00056CE6"/>
    <w:pPr>
      <w:widowControl/>
      <w:overflowPunct w:val="0"/>
      <w:autoSpaceDE w:val="0"/>
      <w:autoSpaceDN w:val="0"/>
      <w:adjustRightInd w:val="0"/>
      <w:spacing w:after="0"/>
      <w:ind w:left="28" w:right="28"/>
      <w:jc w:val="left"/>
      <w:textAlignment w:val="baseline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with">
    <w:name w:val="内容with编号"/>
    <w:basedOn w:val="a"/>
    <w:rsid w:val="00056CE6"/>
    <w:pPr>
      <w:widowControl/>
      <w:tabs>
        <w:tab w:val="left" w:pos="840"/>
        <w:tab w:val="left" w:pos="987"/>
      </w:tabs>
      <w:spacing w:line="360" w:lineRule="auto"/>
      <w:ind w:left="840" w:hanging="420"/>
    </w:pPr>
    <w:rPr>
      <w:rFonts w:ascii="宋体" w:cs="宋体"/>
      <w:kern w:val="0"/>
      <w:sz w:val="24"/>
    </w:rPr>
  </w:style>
  <w:style w:type="paragraph" w:customStyle="1" w:styleId="my41">
    <w:name w:val="my 标题 4(一)1."/>
    <w:basedOn w:val="a"/>
    <w:rsid w:val="00056CE6"/>
    <w:pPr>
      <w:tabs>
        <w:tab w:val="left" w:pos="420"/>
        <w:tab w:val="left" w:pos="840"/>
      </w:tabs>
      <w:ind w:left="840" w:hanging="420"/>
    </w:pPr>
    <w:rPr>
      <w:szCs w:val="21"/>
    </w:rPr>
  </w:style>
  <w:style w:type="paragraph" w:customStyle="1" w:styleId="114">
    <w:name w:val="图表目录11"/>
    <w:basedOn w:val="a"/>
    <w:next w:val="a"/>
    <w:rsid w:val="00056CE6"/>
    <w:pPr>
      <w:ind w:leftChars="200" w:left="200"/>
    </w:pPr>
    <w:rPr>
      <w:szCs w:val="21"/>
    </w:rPr>
  </w:style>
  <w:style w:type="paragraph" w:customStyle="1" w:styleId="afa">
    <w:name w:val="正文标号"/>
    <w:basedOn w:val="a"/>
    <w:rsid w:val="00056CE6"/>
    <w:pPr>
      <w:tabs>
        <w:tab w:val="left" w:pos="792"/>
      </w:tabs>
      <w:spacing w:after="180" w:line="310" w:lineRule="auto"/>
      <w:ind w:left="792" w:hanging="360"/>
    </w:pPr>
    <w:rPr>
      <w:szCs w:val="21"/>
    </w:rPr>
  </w:style>
  <w:style w:type="paragraph" w:customStyle="1" w:styleId="Verdana074">
    <w:name w:val="样式 Verdana 首行缩进:  0.74 厘米"/>
    <w:basedOn w:val="a"/>
    <w:rsid w:val="00056CE6"/>
    <w:pPr>
      <w:spacing w:before="120" w:after="120"/>
      <w:ind w:firstLine="420"/>
    </w:pPr>
    <w:rPr>
      <w:rFonts w:ascii="Verdana" w:hAnsi="Verdana" w:cs="Verdana"/>
      <w:szCs w:val="21"/>
    </w:rPr>
  </w:style>
  <w:style w:type="paragraph" w:customStyle="1" w:styleId="afb">
    <w:name w:val="表格正文"/>
    <w:basedOn w:val="a"/>
    <w:rsid w:val="00056CE6"/>
    <w:pPr>
      <w:keepNext/>
      <w:keepLines/>
      <w:adjustRightInd w:val="0"/>
      <w:spacing w:before="60" w:after="60" w:line="312" w:lineRule="atLeast"/>
      <w:textAlignment w:val="baseline"/>
    </w:pPr>
    <w:rPr>
      <w:color w:val="000000"/>
      <w:sz w:val="18"/>
      <w:szCs w:val="18"/>
    </w:rPr>
  </w:style>
  <w:style w:type="paragraph" w:customStyle="1" w:styleId="Char11">
    <w:name w:val="Char1"/>
    <w:basedOn w:val="a"/>
    <w:rsid w:val="00056CE6"/>
    <w:rPr>
      <w:rFonts w:ascii="Tahoma" w:hAnsi="Tahoma" w:cs="Tahoma"/>
      <w:sz w:val="24"/>
    </w:rPr>
  </w:style>
  <w:style w:type="paragraph" w:customStyle="1" w:styleId="27">
    <w:name w:val="列出段落2"/>
    <w:basedOn w:val="a"/>
    <w:rsid w:val="00056CE6"/>
    <w:pPr>
      <w:ind w:firstLineChars="200" w:firstLine="420"/>
    </w:pPr>
    <w:rPr>
      <w:rFonts w:ascii="Calibri" w:hAnsi="Calibri" w:cs="Calibri"/>
      <w:szCs w:val="21"/>
    </w:rPr>
  </w:style>
  <w:style w:type="paragraph" w:customStyle="1" w:styleId="212">
    <w:name w:val="列出段落21"/>
    <w:basedOn w:val="a"/>
    <w:rsid w:val="00056CE6"/>
    <w:pPr>
      <w:ind w:firstLineChars="200" w:firstLine="420"/>
    </w:pPr>
    <w:rPr>
      <w:rFonts w:ascii="Calibri" w:hAnsi="Calibri" w:cs="Calibri"/>
      <w:szCs w:val="21"/>
    </w:rPr>
  </w:style>
  <w:style w:type="paragraph" w:customStyle="1" w:styleId="ParaCharCharCharChar">
    <w:name w:val="默认段落字体 Para Char Char Char Char"/>
    <w:basedOn w:val="a"/>
    <w:rsid w:val="00056CE6"/>
    <w:rPr>
      <w:szCs w:val="21"/>
    </w:rPr>
  </w:style>
  <w:style w:type="paragraph" w:customStyle="1" w:styleId="28">
    <w:name w:val="批注主题2"/>
    <w:basedOn w:val="ab"/>
    <w:next w:val="ab"/>
    <w:link w:val="Char12"/>
    <w:rsid w:val="00056CE6"/>
    <w:rPr>
      <w:b/>
      <w:bCs/>
      <w:sz w:val="24"/>
    </w:rPr>
  </w:style>
  <w:style w:type="paragraph" w:customStyle="1" w:styleId="33">
    <w:name w:val="文档结构图3"/>
    <w:basedOn w:val="a"/>
    <w:link w:val="Char21"/>
    <w:rsid w:val="00056CE6"/>
    <w:rPr>
      <w:rFonts w:ascii="宋体" w:cs="宋体"/>
      <w:sz w:val="18"/>
      <w:szCs w:val="18"/>
    </w:rPr>
  </w:style>
  <w:style w:type="paragraph" w:customStyle="1" w:styleId="afc">
    <w:name w:val="文件修改历史"/>
    <w:next w:val="a"/>
    <w:rsid w:val="00056CE6"/>
    <w:pPr>
      <w:spacing w:afterLines="100"/>
      <w:jc w:val="center"/>
    </w:pPr>
    <w:rPr>
      <w:rFonts w:ascii="宋体" w:cs="宋体"/>
      <w:b/>
      <w:bCs/>
      <w:sz w:val="44"/>
      <w:szCs w:val="44"/>
    </w:rPr>
  </w:style>
  <w:style w:type="paragraph" w:customStyle="1" w:styleId="41">
    <w:name w:val="文档结构图4"/>
    <w:basedOn w:val="a"/>
    <w:link w:val="Char30"/>
    <w:rsid w:val="00056CE6"/>
    <w:rPr>
      <w:rFonts w:ascii="宋体"/>
      <w:sz w:val="18"/>
      <w:szCs w:val="18"/>
    </w:rPr>
  </w:style>
  <w:style w:type="paragraph" w:customStyle="1" w:styleId="34">
    <w:name w:val="列出段落3"/>
    <w:basedOn w:val="a"/>
    <w:rsid w:val="00056CE6"/>
    <w:pPr>
      <w:ind w:firstLineChars="200" w:firstLine="420"/>
    </w:pPr>
    <w:rPr>
      <w:rFonts w:ascii="Calibri" w:hAnsi="Calibri"/>
      <w:szCs w:val="22"/>
    </w:rPr>
  </w:style>
  <w:style w:type="character" w:customStyle="1" w:styleId="3Char1">
    <w:name w:val="正文文本缩进 3 Char1"/>
    <w:rsid w:val="00056CE6"/>
    <w:rPr>
      <w:kern w:val="2"/>
      <w:sz w:val="16"/>
      <w:szCs w:val="16"/>
    </w:rPr>
  </w:style>
  <w:style w:type="character" w:customStyle="1" w:styleId="Char13">
    <w:name w:val="文档结构图 Char1"/>
    <w:rsid w:val="00056CE6"/>
    <w:rPr>
      <w:rFonts w:ascii="宋体" w:cs="宋体"/>
      <w:kern w:val="2"/>
      <w:sz w:val="18"/>
      <w:szCs w:val="18"/>
    </w:rPr>
  </w:style>
  <w:style w:type="character" w:customStyle="1" w:styleId="Char14">
    <w:name w:val="纯文本 Char1"/>
    <w:rsid w:val="00056CE6"/>
    <w:rPr>
      <w:rFonts w:ascii="宋体" w:hAnsi="Courier New" w:cs="宋体"/>
      <w:kern w:val="2"/>
      <w:sz w:val="21"/>
      <w:szCs w:val="21"/>
    </w:rPr>
  </w:style>
  <w:style w:type="character" w:customStyle="1" w:styleId="1c">
    <w:name w:val="页码1"/>
    <w:rsid w:val="00056CE6"/>
  </w:style>
  <w:style w:type="character" w:customStyle="1" w:styleId="afd">
    <w:name w:val="样式 小四"/>
    <w:rsid w:val="00056CE6"/>
    <w:rPr>
      <w:sz w:val="21"/>
      <w:szCs w:val="21"/>
    </w:rPr>
  </w:style>
  <w:style w:type="character" w:customStyle="1" w:styleId="115">
    <w:name w:val="页码11"/>
    <w:rsid w:val="00056CE6"/>
  </w:style>
  <w:style w:type="character" w:customStyle="1" w:styleId="2Char1">
    <w:name w:val="正文2级 Char"/>
    <w:rsid w:val="00056CE6"/>
    <w:rPr>
      <w:rFonts w:ascii="宋体" w:eastAsia="宋体" w:hAnsi="宋体" w:cs="宋体"/>
      <w:kern w:val="2"/>
      <w:sz w:val="24"/>
      <w:szCs w:val="24"/>
      <w:lang w:val="en-US" w:eastAsia="zh-CN"/>
    </w:rPr>
  </w:style>
  <w:style w:type="character" w:customStyle="1" w:styleId="Char15">
    <w:name w:val="批注框文本 Char1"/>
    <w:rsid w:val="00056CE6"/>
    <w:rPr>
      <w:kern w:val="2"/>
      <w:sz w:val="18"/>
      <w:szCs w:val="18"/>
    </w:rPr>
  </w:style>
  <w:style w:type="character" w:customStyle="1" w:styleId="ttag">
    <w:name w:val="t_tag"/>
    <w:rsid w:val="00056CE6"/>
  </w:style>
  <w:style w:type="character" w:customStyle="1" w:styleId="PlainTextChar">
    <w:name w:val="Plain Text Char"/>
    <w:rsid w:val="00056CE6"/>
    <w:rPr>
      <w:rFonts w:ascii="宋体" w:hAnsi="Courier New" w:cs="宋体"/>
      <w:kern w:val="2"/>
      <w:sz w:val="21"/>
      <w:szCs w:val="21"/>
    </w:rPr>
  </w:style>
  <w:style w:type="character" w:customStyle="1" w:styleId="1d">
    <w:name w:val="批注引用1"/>
    <w:rsid w:val="00056CE6"/>
    <w:rPr>
      <w:sz w:val="21"/>
      <w:szCs w:val="21"/>
    </w:rPr>
  </w:style>
  <w:style w:type="character" w:customStyle="1" w:styleId="st">
    <w:name w:val="st"/>
    <w:rsid w:val="00056CE6"/>
  </w:style>
  <w:style w:type="character" w:customStyle="1" w:styleId="6Char1">
    <w:name w:val="标题 6 Char1"/>
    <w:rsid w:val="00056CE6"/>
    <w:rPr>
      <w:rFonts w:ascii="Cambria" w:eastAsia="宋体" w:hAnsi="Cambria" w:cs="Cambria"/>
      <w:b/>
      <w:bCs/>
      <w:kern w:val="2"/>
      <w:sz w:val="24"/>
      <w:szCs w:val="24"/>
    </w:rPr>
  </w:style>
  <w:style w:type="character" w:customStyle="1" w:styleId="7Char1">
    <w:name w:val="标题 7 Char1"/>
    <w:rsid w:val="00056CE6"/>
    <w:rPr>
      <w:b/>
      <w:bCs/>
      <w:kern w:val="2"/>
      <w:sz w:val="24"/>
      <w:szCs w:val="24"/>
    </w:rPr>
  </w:style>
  <w:style w:type="character" w:customStyle="1" w:styleId="8Char1">
    <w:name w:val="标题 8 Char1"/>
    <w:rsid w:val="00056CE6"/>
    <w:rPr>
      <w:rFonts w:ascii="Cambria" w:eastAsia="宋体" w:hAnsi="Cambria" w:cs="Cambria"/>
      <w:kern w:val="2"/>
      <w:sz w:val="24"/>
      <w:szCs w:val="24"/>
    </w:rPr>
  </w:style>
  <w:style w:type="character" w:customStyle="1" w:styleId="9Char1">
    <w:name w:val="标题 9 Char1"/>
    <w:rsid w:val="00056CE6"/>
    <w:rPr>
      <w:rFonts w:ascii="Cambria" w:eastAsia="宋体" w:hAnsi="Cambria" w:cs="Cambria"/>
      <w:kern w:val="2"/>
      <w:sz w:val="21"/>
      <w:szCs w:val="21"/>
    </w:rPr>
  </w:style>
  <w:style w:type="character" w:customStyle="1" w:styleId="Char16">
    <w:name w:val="页眉 Char1"/>
    <w:rsid w:val="00056CE6"/>
    <w:rPr>
      <w:kern w:val="2"/>
      <w:sz w:val="18"/>
      <w:szCs w:val="18"/>
    </w:rPr>
  </w:style>
  <w:style w:type="character" w:customStyle="1" w:styleId="Char17">
    <w:name w:val="正文首行缩进 Char1"/>
    <w:rsid w:val="00056CE6"/>
  </w:style>
  <w:style w:type="character" w:customStyle="1" w:styleId="2Char10">
    <w:name w:val="正文文本缩进 2 Char1"/>
    <w:rsid w:val="00056CE6"/>
    <w:rPr>
      <w:kern w:val="2"/>
      <w:sz w:val="24"/>
      <w:szCs w:val="24"/>
    </w:rPr>
  </w:style>
  <w:style w:type="character" w:customStyle="1" w:styleId="Char18">
    <w:name w:val="页脚 Char1"/>
    <w:rsid w:val="00056CE6"/>
    <w:rPr>
      <w:kern w:val="2"/>
      <w:sz w:val="18"/>
      <w:szCs w:val="18"/>
    </w:rPr>
  </w:style>
  <w:style w:type="character" w:customStyle="1" w:styleId="CharChar">
    <w:name w:val="附图居中 Char Char"/>
    <w:link w:val="af8"/>
    <w:rsid w:val="00056CE6"/>
    <w:rPr>
      <w:rFonts w:ascii="Verdana" w:hAnsi="Verdana"/>
      <w:spacing w:val="4"/>
      <w:kern w:val="2"/>
      <w:sz w:val="21"/>
      <w:szCs w:val="21"/>
    </w:rPr>
  </w:style>
  <w:style w:type="character" w:customStyle="1" w:styleId="CharChar2">
    <w:name w:val="Char Char2"/>
    <w:rsid w:val="00056CE6"/>
    <w:rPr>
      <w:kern w:val="2"/>
      <w:sz w:val="18"/>
      <w:szCs w:val="18"/>
    </w:rPr>
  </w:style>
  <w:style w:type="character" w:customStyle="1" w:styleId="CommentTextChar1">
    <w:name w:val="Comment Text Char1"/>
    <w:semiHidden/>
    <w:rsid w:val="00056CE6"/>
    <w:rPr>
      <w:szCs w:val="21"/>
    </w:rPr>
  </w:style>
  <w:style w:type="character" w:customStyle="1" w:styleId="FooterChar1">
    <w:name w:val="Footer Char1"/>
    <w:semiHidden/>
    <w:rsid w:val="00056CE6"/>
    <w:rPr>
      <w:sz w:val="18"/>
      <w:szCs w:val="18"/>
    </w:rPr>
  </w:style>
  <w:style w:type="character" w:customStyle="1" w:styleId="HeaderChar1">
    <w:name w:val="Header Char1"/>
    <w:semiHidden/>
    <w:rsid w:val="00056CE6"/>
    <w:rPr>
      <w:sz w:val="18"/>
      <w:szCs w:val="18"/>
    </w:rPr>
  </w:style>
  <w:style w:type="character" w:customStyle="1" w:styleId="BalloonTextChar1">
    <w:name w:val="Balloon Text Char1"/>
    <w:semiHidden/>
    <w:rsid w:val="00056CE6"/>
    <w:rPr>
      <w:sz w:val="16"/>
      <w:szCs w:val="16"/>
    </w:rPr>
  </w:style>
  <w:style w:type="character" w:customStyle="1" w:styleId="BodyTextChar1">
    <w:name w:val="Body Text Char1"/>
    <w:semiHidden/>
    <w:rsid w:val="00056CE6"/>
    <w:rPr>
      <w:szCs w:val="21"/>
    </w:rPr>
  </w:style>
  <w:style w:type="character" w:customStyle="1" w:styleId="labellist1">
    <w:name w:val="label_list1"/>
    <w:rsid w:val="00056CE6"/>
  </w:style>
  <w:style w:type="character" w:customStyle="1" w:styleId="29">
    <w:name w:val="批注引用2"/>
    <w:rsid w:val="00056CE6"/>
    <w:rPr>
      <w:sz w:val="21"/>
      <w:szCs w:val="21"/>
    </w:rPr>
  </w:style>
  <w:style w:type="character" w:customStyle="1" w:styleId="Char12">
    <w:name w:val="批注主题 Char1"/>
    <w:link w:val="28"/>
    <w:rsid w:val="00056CE6"/>
    <w:rPr>
      <w:b/>
      <w:bCs/>
      <w:kern w:val="2"/>
      <w:sz w:val="24"/>
      <w:szCs w:val="24"/>
    </w:rPr>
  </w:style>
  <w:style w:type="character" w:customStyle="1" w:styleId="hps">
    <w:name w:val="hps"/>
    <w:rsid w:val="00056CE6"/>
  </w:style>
  <w:style w:type="character" w:customStyle="1" w:styleId="Char21">
    <w:name w:val="文档结构图 Char2"/>
    <w:link w:val="33"/>
    <w:rsid w:val="00056CE6"/>
    <w:rPr>
      <w:rFonts w:ascii="宋体" w:cs="宋体"/>
      <w:kern w:val="2"/>
      <w:sz w:val="18"/>
      <w:szCs w:val="18"/>
    </w:rPr>
  </w:style>
  <w:style w:type="character" w:customStyle="1" w:styleId="Char30">
    <w:name w:val="文档结构图 Char3"/>
    <w:link w:val="41"/>
    <w:rsid w:val="00056CE6"/>
    <w:rPr>
      <w:rFonts w:ascii="宋体"/>
      <w:kern w:val="2"/>
      <w:sz w:val="18"/>
      <w:szCs w:val="18"/>
    </w:rPr>
  </w:style>
  <w:style w:type="character" w:customStyle="1" w:styleId="35">
    <w:name w:val="批注引用3"/>
    <w:rsid w:val="00056CE6"/>
    <w:rPr>
      <w:sz w:val="21"/>
      <w:szCs w:val="21"/>
    </w:rPr>
  </w:style>
  <w:style w:type="character" w:customStyle="1" w:styleId="Char4">
    <w:name w:val="文档结构图 Char4"/>
    <w:link w:val="a4"/>
    <w:uiPriority w:val="99"/>
    <w:semiHidden/>
    <w:rsid w:val="00056CE6"/>
    <w:rPr>
      <w:kern w:val="2"/>
      <w:sz w:val="21"/>
      <w:szCs w:val="24"/>
      <w:shd w:val="clear" w:color="auto" w:fill="000080"/>
    </w:rPr>
  </w:style>
  <w:style w:type="paragraph" w:styleId="afe">
    <w:name w:val="Title"/>
    <w:basedOn w:val="a"/>
    <w:next w:val="a"/>
    <w:link w:val="Charc"/>
    <w:qFormat/>
    <w:rsid w:val="00056CE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c">
    <w:name w:val="标题 Char"/>
    <w:link w:val="afe"/>
    <w:rsid w:val="00056CE6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1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single" w:sz="6" w:space="0" w:color="CCCCFF"/>
            <w:right w:val="none" w:sz="0" w:space="0" w:color="auto"/>
          </w:divBdr>
        </w:div>
      </w:divsChild>
    </w:div>
    <w:div w:id="494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9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8011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155831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795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2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8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0698">
                      <w:marLeft w:val="2880"/>
                      <w:marRight w:val="0"/>
                      <w:marTop w:val="0"/>
                      <w:marBottom w:val="0"/>
                      <w:divBdr>
                        <w:top w:val="none" w:sz="0" w:space="0" w:color="CCCCCC"/>
                        <w:left w:val="none" w:sz="0" w:space="0" w:color="CCCCCC"/>
                        <w:bottom w:val="none" w:sz="0" w:space="0" w:color="CCCCCC"/>
                        <w:right w:val="none" w:sz="0" w:space="0" w:color="CCCCCC"/>
                      </w:divBdr>
                      <w:divsChild>
                        <w:div w:id="5265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6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34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31538">
                                          <w:marLeft w:val="0"/>
                                          <w:marRight w:val="0"/>
                                          <w:marTop w:val="24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40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oleObject" Target="embeddings/Microsoft_Word_97_-_2003___1.doc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Microsoft_Excel____1.xls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oleObject" Target="embeddings/Microsoft_Word_97_-_2003___2.doc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98853-5828-4A02-A7D3-8971057C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1094</Words>
  <Characters>6242</Characters>
  <Application>Microsoft Office Word</Application>
  <DocSecurity>0</DocSecurity>
  <Lines>52</Lines>
  <Paragraphs>14</Paragraphs>
  <ScaleCrop>false</ScaleCrop>
  <Company>dangdang</Company>
  <LinksUpToDate>false</LinksUpToDate>
  <CharactersWithSpaces>7322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 template</dc:title>
  <dc:creator>槐远</dc:creator>
  <cp:lastModifiedBy>localadmin</cp:lastModifiedBy>
  <cp:revision>2</cp:revision>
  <cp:lastPrinted>2015-03-05T06:06:00Z</cp:lastPrinted>
  <dcterms:created xsi:type="dcterms:W3CDTF">2015-07-27T08:20:00Z</dcterms:created>
  <dcterms:modified xsi:type="dcterms:W3CDTF">2015-07-27T08:20:00Z</dcterms:modified>
</cp:coreProperties>
</file>